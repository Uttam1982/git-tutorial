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0D6E3" w14:textId="77777777" w:rsidR="00D1725C" w:rsidRDefault="00D1725C" w:rsidP="00D1725C">
      <w:pPr>
        <w:autoSpaceDE w:val="0"/>
        <w:autoSpaceDN w:val="0"/>
        <w:adjustRightInd w:val="0"/>
        <w:spacing w:after="140" w:line="640" w:lineRule="atLeast"/>
        <w:rPr>
          <w:rFonts w:ascii="Helvetica" w:hAnsi="Helvetica" w:cs="Helvetica"/>
          <w:color w:val="232E39"/>
          <w:sz w:val="36"/>
          <w:szCs w:val="36"/>
          <w:lang w:val="en-GB"/>
        </w:rPr>
      </w:pPr>
      <w:r>
        <w:rPr>
          <w:rFonts w:ascii="Helvetica" w:hAnsi="Helvetica" w:cs="Helvetica"/>
          <w:color w:val="232E39"/>
          <w:sz w:val="36"/>
          <w:szCs w:val="36"/>
          <w:lang w:val="en-GB"/>
        </w:rPr>
        <w:t>Quick Check In</w:t>
      </w:r>
    </w:p>
    <w:p w14:paraId="1BB0B9E7" w14:textId="77777777" w:rsidR="00D1725C" w:rsidRDefault="00D1725C" w:rsidP="00D1725C">
      <w:pPr>
        <w:autoSpaceDE w:val="0"/>
        <w:autoSpaceDN w:val="0"/>
        <w:adjustRightInd w:val="0"/>
        <w:spacing w:line="400" w:lineRule="atLeast"/>
        <w:rPr>
          <w:rFonts w:ascii="Helvetica" w:hAnsi="Helvetica" w:cs="Helvetica"/>
          <w:color w:val="414A52"/>
          <w:lang w:val="en-GB"/>
        </w:rPr>
      </w:pPr>
      <w:r>
        <w:rPr>
          <w:rFonts w:ascii="Helvetica" w:hAnsi="Helvetica" w:cs="Helvetica"/>
          <w:color w:val="414A52"/>
          <w:lang w:val="en-GB"/>
        </w:rPr>
        <w:t>We're just about to make our first commit, so let's verify that our projects are set up the same way:</w:t>
      </w:r>
    </w:p>
    <w:p w14:paraId="65D89B12" w14:textId="77777777" w:rsidR="00D1725C" w:rsidRDefault="00D1725C" w:rsidP="00D1725C">
      <w:pPr>
        <w:autoSpaceDE w:val="0"/>
        <w:autoSpaceDN w:val="0"/>
        <w:adjustRightInd w:val="0"/>
        <w:spacing w:line="400" w:lineRule="atLeast"/>
        <w:rPr>
          <w:rFonts w:ascii="Helvetica" w:hAnsi="Helvetica" w:cs="Helvetica"/>
          <w:color w:val="3E3E3E"/>
          <w:sz w:val="30"/>
          <w:szCs w:val="30"/>
          <w:lang w:val="en-GB"/>
        </w:rPr>
      </w:pPr>
      <w:r>
        <w:rPr>
          <w:rFonts w:ascii="Helvetica" w:hAnsi="Helvetica" w:cs="Helvetica"/>
          <w:color w:val="3E3E3E"/>
          <w:sz w:val="30"/>
          <w:szCs w:val="30"/>
          <w:lang w:val="en-GB"/>
        </w:rPr>
        <w:t>Task List</w:t>
      </w:r>
    </w:p>
    <w:p w14:paraId="41C1FEAB" w14:textId="77777777" w:rsidR="00D1725C" w:rsidRDefault="00D1725C" w:rsidP="00D1725C">
      <w:pPr>
        <w:numPr>
          <w:ilvl w:val="0"/>
          <w:numId w:val="1"/>
        </w:numPr>
        <w:tabs>
          <w:tab w:val="left" w:pos="220"/>
          <w:tab w:val="left" w:pos="720"/>
        </w:tabs>
        <w:autoSpaceDE w:val="0"/>
        <w:autoSpaceDN w:val="0"/>
        <w:adjustRightInd w:val="0"/>
        <w:spacing w:line="280" w:lineRule="atLeast"/>
        <w:ind w:hanging="720"/>
        <w:rPr>
          <w:rFonts w:ascii="Helvetica" w:hAnsi="Helvetica" w:cs="Helvetica"/>
          <w:color w:val="3E3E3E"/>
          <w:sz w:val="21"/>
          <w:szCs w:val="21"/>
          <w:lang w:val="en-GB"/>
        </w:rPr>
      </w:pPr>
      <w:r>
        <w:rPr>
          <w:rFonts w:ascii="Helvetica" w:hAnsi="Helvetica" w:cs="Helvetica"/>
          <w:color w:val="000000"/>
          <w:sz w:val="21"/>
          <w:szCs w:val="21"/>
          <w:lang w:val="en-GB"/>
        </w:rPr>
        <w:t> </w:t>
      </w:r>
      <w:r>
        <w:rPr>
          <w:rFonts w:ascii="Helvetica" w:hAnsi="Helvetica" w:cs="Helvetica"/>
          <w:color w:val="3E3E3E"/>
          <w:lang w:val="en-GB"/>
        </w:rPr>
        <w:t>the </w:t>
      </w:r>
      <w:bdo w:val="ltr">
        <w:r>
          <w:rPr>
            <w:rFonts w:ascii="Courier" w:hAnsi="Courier" w:cs="Courier"/>
            <w:color w:val="0E202E"/>
            <w:lang w:val="en-GB"/>
          </w:rPr>
          <w:t>index.html</w:t>
        </w:r>
        <w:r>
          <w:rPr>
            <w:rFonts w:ascii="Helvetica" w:hAnsi="Helvetica" w:cs="Helvetica"/>
            <w:color w:val="3E3E3E"/>
            <w:lang w:val="en-GB"/>
          </w:rPr>
          <w:t>‬ file exists and has starter code in it  </w:t>
        </w:r>
        <w:r>
          <w:rPr>
            <w:rFonts w:ascii="Helvetica" w:hAnsi="Helvetica" w:cs="Helvetica"/>
            <w:color w:val="3E3E3E"/>
            <w:sz w:val="21"/>
            <w:szCs w:val="21"/>
            <w:lang w:val="en-GB"/>
          </w:rPr>
          <w:t> </w:t>
        </w:r>
        <w:r>
          <w:rPr>
            <w:rFonts w:ascii="Helvetica" w:hAnsi="Helvetica" w:cs="Helvetica"/>
            <w:i/>
            <w:iCs/>
            <w:color w:val="FFFFFF"/>
            <w:sz w:val="21"/>
            <w:szCs w:val="21"/>
            <w:lang w:val="en-GB"/>
          </w:rPr>
          <w:t> </w:t>
        </w:r>
      </w:bdo>
    </w:p>
    <w:p w14:paraId="4A53CCFF" w14:textId="77777777" w:rsidR="00D1725C" w:rsidRDefault="00D1725C" w:rsidP="00D1725C">
      <w:pPr>
        <w:numPr>
          <w:ilvl w:val="0"/>
          <w:numId w:val="1"/>
        </w:numPr>
        <w:tabs>
          <w:tab w:val="left" w:pos="220"/>
          <w:tab w:val="left" w:pos="720"/>
        </w:tabs>
        <w:autoSpaceDE w:val="0"/>
        <w:autoSpaceDN w:val="0"/>
        <w:adjustRightInd w:val="0"/>
        <w:spacing w:line="280" w:lineRule="atLeast"/>
        <w:ind w:hanging="720"/>
        <w:rPr>
          <w:rFonts w:ascii="Helvetica" w:hAnsi="Helvetica" w:cs="Helvetica"/>
          <w:color w:val="3E3E3E"/>
          <w:sz w:val="21"/>
          <w:szCs w:val="21"/>
          <w:lang w:val="en-GB"/>
        </w:rPr>
      </w:pPr>
      <w:r>
        <w:rPr>
          <w:rFonts w:ascii="Helvetica" w:hAnsi="Helvetica" w:cs="Helvetica"/>
          <w:color w:val="000000"/>
          <w:sz w:val="21"/>
          <w:szCs w:val="21"/>
          <w:lang w:val="en-GB"/>
        </w:rPr>
        <w:t> </w:t>
      </w:r>
      <w:r>
        <w:rPr>
          <w:rFonts w:ascii="Helvetica" w:hAnsi="Helvetica" w:cs="Helvetica"/>
          <w:color w:val="3E3E3E"/>
          <w:lang w:val="en-GB"/>
        </w:rPr>
        <w:t>the </w:t>
      </w:r>
      <w:bdo w:val="ltr">
        <w:r>
          <w:rPr>
            <w:rFonts w:ascii="Courier" w:hAnsi="Courier" w:cs="Courier"/>
            <w:color w:val="0E202E"/>
            <w:lang w:val="en-GB"/>
          </w:rPr>
          <w:t>app.css</w:t>
        </w:r>
        <w:r>
          <w:rPr>
            <w:rFonts w:ascii="Helvetica" w:hAnsi="Helvetica" w:cs="Helvetica"/>
            <w:color w:val="3E3E3E"/>
            <w:lang w:val="en-GB"/>
          </w:rPr>
          <w:t>‬ file exists in the </w:t>
        </w:r>
        <w:bdo w:val="ltr">
          <w:proofErr w:type="spellStart"/>
          <w:r>
            <w:rPr>
              <w:rFonts w:ascii="Courier" w:hAnsi="Courier" w:cs="Courier"/>
              <w:color w:val="0E202E"/>
              <w:lang w:val="en-GB"/>
            </w:rPr>
            <w:t>css</w:t>
          </w:r>
          <w:proofErr w:type="spellEnd"/>
          <w:r>
            <w:rPr>
              <w:rFonts w:ascii="Helvetica" w:hAnsi="Helvetica" w:cs="Helvetica"/>
              <w:color w:val="3E3E3E"/>
              <w:lang w:val="en-GB"/>
            </w:rPr>
            <w:t>‬ folder  </w:t>
          </w:r>
          <w:r>
            <w:rPr>
              <w:rFonts w:ascii="Helvetica" w:hAnsi="Helvetica" w:cs="Helvetica"/>
              <w:color w:val="3E3E3E"/>
              <w:sz w:val="21"/>
              <w:szCs w:val="21"/>
              <w:lang w:val="en-GB"/>
            </w:rPr>
            <w:t> </w:t>
          </w:r>
          <w:r>
            <w:rPr>
              <w:rFonts w:ascii="Helvetica" w:hAnsi="Helvetica" w:cs="Helvetica"/>
              <w:i/>
              <w:iCs/>
              <w:color w:val="FFFFFF"/>
              <w:sz w:val="21"/>
              <w:szCs w:val="21"/>
              <w:lang w:val="en-GB"/>
            </w:rPr>
            <w:t> </w:t>
          </w:r>
        </w:bdo>
      </w:bdo>
    </w:p>
    <w:p w14:paraId="0BEC3B8A" w14:textId="77777777" w:rsidR="00D1725C" w:rsidRDefault="00D1725C" w:rsidP="00D1725C">
      <w:pPr>
        <w:numPr>
          <w:ilvl w:val="0"/>
          <w:numId w:val="1"/>
        </w:numPr>
        <w:tabs>
          <w:tab w:val="left" w:pos="220"/>
          <w:tab w:val="left" w:pos="720"/>
        </w:tabs>
        <w:autoSpaceDE w:val="0"/>
        <w:autoSpaceDN w:val="0"/>
        <w:adjustRightInd w:val="0"/>
        <w:spacing w:line="280" w:lineRule="atLeast"/>
        <w:ind w:hanging="720"/>
        <w:rPr>
          <w:rFonts w:ascii="Helvetica" w:hAnsi="Helvetica" w:cs="Helvetica"/>
          <w:color w:val="3E3E3E"/>
          <w:sz w:val="21"/>
          <w:szCs w:val="21"/>
          <w:lang w:val="en-GB"/>
        </w:rPr>
      </w:pPr>
      <w:r>
        <w:rPr>
          <w:rFonts w:ascii="Helvetica" w:hAnsi="Helvetica" w:cs="Helvetica"/>
          <w:color w:val="000000"/>
          <w:sz w:val="21"/>
          <w:szCs w:val="21"/>
          <w:lang w:val="en-GB"/>
        </w:rPr>
        <w:t> </w:t>
      </w:r>
      <w:r>
        <w:rPr>
          <w:rFonts w:ascii="Helvetica" w:hAnsi="Helvetica" w:cs="Helvetica"/>
          <w:color w:val="3E3E3E"/>
          <w:lang w:val="en-GB"/>
        </w:rPr>
        <w:t>the </w:t>
      </w:r>
      <w:bdo w:val="ltr">
        <w:r>
          <w:rPr>
            <w:rFonts w:ascii="Courier" w:hAnsi="Courier" w:cs="Courier"/>
            <w:color w:val="0E202E"/>
            <w:lang w:val="en-GB"/>
          </w:rPr>
          <w:t>app.js</w:t>
        </w:r>
        <w:r>
          <w:rPr>
            <w:rFonts w:ascii="Helvetica" w:hAnsi="Helvetica" w:cs="Helvetica"/>
            <w:color w:val="3E3E3E"/>
            <w:lang w:val="en-GB"/>
          </w:rPr>
          <w:t>‬ file exists in the </w:t>
        </w:r>
        <w:bdo w:val="ltr">
          <w:proofErr w:type="spellStart"/>
          <w:r>
            <w:rPr>
              <w:rFonts w:ascii="Courier" w:hAnsi="Courier" w:cs="Courier"/>
              <w:color w:val="0E202E"/>
              <w:lang w:val="en-GB"/>
            </w:rPr>
            <w:t>js</w:t>
          </w:r>
          <w:proofErr w:type="spellEnd"/>
          <w:r>
            <w:rPr>
              <w:rFonts w:ascii="Helvetica" w:hAnsi="Helvetica" w:cs="Helvetica"/>
              <w:color w:val="3E3E3E"/>
              <w:lang w:val="en-GB"/>
            </w:rPr>
            <w:t>‬ folder  </w:t>
          </w:r>
          <w:r>
            <w:rPr>
              <w:rFonts w:ascii="Helvetica" w:hAnsi="Helvetica" w:cs="Helvetica"/>
              <w:color w:val="3E3E3E"/>
              <w:sz w:val="21"/>
              <w:szCs w:val="21"/>
              <w:lang w:val="en-GB"/>
            </w:rPr>
            <w:t> </w:t>
          </w:r>
          <w:r>
            <w:rPr>
              <w:rFonts w:ascii="Helvetica" w:hAnsi="Helvetica" w:cs="Helvetica"/>
              <w:i/>
              <w:iCs/>
              <w:color w:val="FFFFFF"/>
              <w:sz w:val="21"/>
              <w:szCs w:val="21"/>
              <w:lang w:val="en-GB"/>
            </w:rPr>
            <w:t> </w:t>
          </w:r>
        </w:bdo>
      </w:bdo>
    </w:p>
    <w:p w14:paraId="00B4DC00" w14:textId="77777777" w:rsidR="00D1725C" w:rsidRDefault="00D1725C" w:rsidP="00D1725C">
      <w:pPr>
        <w:numPr>
          <w:ilvl w:val="0"/>
          <w:numId w:val="1"/>
        </w:numPr>
        <w:tabs>
          <w:tab w:val="left" w:pos="220"/>
          <w:tab w:val="left" w:pos="720"/>
        </w:tabs>
        <w:autoSpaceDE w:val="0"/>
        <w:autoSpaceDN w:val="0"/>
        <w:adjustRightInd w:val="0"/>
        <w:spacing w:line="280" w:lineRule="atLeast"/>
        <w:ind w:hanging="720"/>
        <w:rPr>
          <w:rFonts w:ascii="Helvetica" w:hAnsi="Helvetica" w:cs="Helvetica"/>
          <w:color w:val="3E3E3E"/>
          <w:sz w:val="21"/>
          <w:szCs w:val="21"/>
          <w:lang w:val="en-GB"/>
        </w:rPr>
      </w:pPr>
      <w:r>
        <w:rPr>
          <w:rFonts w:ascii="Helvetica" w:hAnsi="Helvetica" w:cs="Helvetica"/>
          <w:color w:val="000000"/>
          <w:sz w:val="21"/>
          <w:szCs w:val="21"/>
          <w:lang w:val="en-GB"/>
        </w:rPr>
        <w:t> </w:t>
      </w:r>
      <w:r>
        <w:rPr>
          <w:rFonts w:ascii="Helvetica" w:hAnsi="Helvetica" w:cs="Helvetica"/>
          <w:color w:val="3E3E3E"/>
          <w:lang w:val="en-GB"/>
        </w:rPr>
        <w:t>all three files have been staged  </w:t>
      </w:r>
      <w:r>
        <w:rPr>
          <w:rFonts w:ascii="Helvetica" w:hAnsi="Helvetica" w:cs="Helvetica"/>
          <w:color w:val="3E3E3E"/>
          <w:sz w:val="21"/>
          <w:szCs w:val="21"/>
          <w:lang w:val="en-GB"/>
        </w:rPr>
        <w:t> </w:t>
      </w:r>
      <w:r>
        <w:rPr>
          <w:rFonts w:ascii="Helvetica" w:hAnsi="Helvetica" w:cs="Helvetica"/>
          <w:i/>
          <w:iCs/>
          <w:color w:val="FFFFFF"/>
          <w:sz w:val="21"/>
          <w:szCs w:val="21"/>
          <w:lang w:val="en-GB"/>
        </w:rPr>
        <w:t> </w:t>
      </w:r>
    </w:p>
    <w:p w14:paraId="3568AEB0" w14:textId="77777777" w:rsidR="00D1725C" w:rsidRDefault="00D1725C" w:rsidP="00D1725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One Last Git Status Check</w:t>
      </w:r>
    </w:p>
    <w:p w14:paraId="0C0262BE" w14:textId="77777777" w:rsidR="00D1725C" w:rsidRDefault="00D1725C" w:rsidP="00D1725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If you haven't added any new files to the Working Directory or modified any of the existing files, nothing will have changed, but to make sure, let's run a quick </w:t>
      </w:r>
      <w:bdo w:val="ltr">
        <w:r>
          <w:rPr>
            <w:rFonts w:ascii="Courier" w:hAnsi="Courier" w:cs="Courier"/>
            <w:color w:val="0E202E"/>
            <w:lang w:val="en-GB"/>
          </w:rPr>
          <w:t>git status</w:t>
        </w:r>
        <w:r>
          <w:rPr>
            <w:rFonts w:ascii="Helvetica" w:hAnsi="Helvetica" w:cs="Helvetica"/>
            <w:color w:val="3E3E3E"/>
            <w:lang w:val="en-GB"/>
          </w:rPr>
          <w:t>‬ again right before we make the commit just to make </w:t>
        </w:r>
        <w:r>
          <w:rPr>
            <w:rFonts w:ascii="Helvetica" w:hAnsi="Helvetica" w:cs="Helvetica"/>
            <w:i/>
            <w:iCs/>
            <w:color w:val="3E3E3E"/>
            <w:lang w:val="en-GB"/>
          </w:rPr>
          <w:t>absolutely sure</w:t>
        </w:r>
        <w:r>
          <w:rPr>
            <w:rFonts w:ascii="Helvetica" w:hAnsi="Helvetica" w:cs="Helvetica"/>
            <w:color w:val="3E3E3E"/>
            <w:lang w:val="en-GB"/>
          </w:rPr>
          <w:t> the project is how we left it.</w:t>
        </w:r>
      </w:bdo>
    </w:p>
    <w:p w14:paraId="5292D8EE" w14:textId="77777777" w:rsidR="00D1725C" w:rsidRDefault="00D1725C" w:rsidP="00D1725C">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"https://classroom.udacity.com/nanodegrees/nd104-ent/parts/e325d5cc-ccd1-4ca8-a562-7eed09ab76c7/modules/a141ebc6-acee-494b-927f-2016d6fe0f9c/lessons/950113cc-8d4b-4346-b03f-8872ded1c0a6/concepts/95564c00-5060-45e7-aa24-e26fb9039f90#"</w:instrText>
      </w:r>
      <w:r>
        <w:rPr>
          <w:rFonts w:ascii="Helvetica" w:hAnsi="Helvetica" w:cs="Helvetica"/>
          <w:color w:val="3E3E3E"/>
          <w:lang w:val="en-GB"/>
        </w:rPr>
      </w:r>
      <w:r>
        <w:rPr>
          <w:rFonts w:ascii="Helvetica" w:hAnsi="Helvetica" w:cs="Helvetica"/>
          <w:color w:val="3E3E3E"/>
          <w:lang w:val="en-GB"/>
        </w:rPr>
        <w:fldChar w:fldCharType="separate"/>
      </w:r>
    </w:p>
    <w:p w14:paraId="66990E5B" w14:textId="77777777" w:rsidR="00D1725C" w:rsidRDefault="00D1725C" w:rsidP="00D1725C">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 xml:space="preserve">The Terminal application shows that the index.html, </w:t>
      </w:r>
      <w:proofErr w:type="spellStart"/>
      <w:r>
        <w:rPr>
          <w:rFonts w:ascii="Helvetica" w:hAnsi="Helvetica" w:cs="Helvetica"/>
          <w:i/>
          <w:iCs/>
          <w:color w:val="232E39"/>
          <w:lang w:val="en-GB"/>
        </w:rPr>
        <w:t>css</w:t>
      </w:r>
      <w:proofErr w:type="spellEnd"/>
      <w:r>
        <w:rPr>
          <w:rFonts w:ascii="Helvetica" w:hAnsi="Helvetica" w:cs="Helvetica"/>
          <w:i/>
          <w:iCs/>
          <w:color w:val="232E39"/>
          <w:lang w:val="en-GB"/>
        </w:rPr>
        <w:t xml:space="preserve">/app.css, and </w:t>
      </w:r>
      <w:proofErr w:type="spellStart"/>
      <w:r>
        <w:rPr>
          <w:rFonts w:ascii="Helvetica" w:hAnsi="Helvetica" w:cs="Helvetica"/>
          <w:i/>
          <w:iCs/>
          <w:color w:val="232E39"/>
          <w:lang w:val="en-GB"/>
        </w:rPr>
        <w:t>js</w:t>
      </w:r>
      <w:proofErr w:type="spellEnd"/>
      <w:r>
        <w:rPr>
          <w:rFonts w:ascii="Helvetica" w:hAnsi="Helvetica" w:cs="Helvetica"/>
          <w:i/>
          <w:iCs/>
          <w:color w:val="232E39"/>
          <w:lang w:val="en-GB"/>
        </w:rPr>
        <w:t>/app.js have been staged and are ready to be committed.</w:t>
      </w:r>
    </w:p>
    <w:p w14:paraId="18C8A87B" w14:textId="77777777" w:rsidR="00D1725C" w:rsidRDefault="00D1725C" w:rsidP="00D1725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color w:val="3E3E3E"/>
          <w:lang w:val="en-GB"/>
        </w:rPr>
        <w:fldChar w:fldCharType="end"/>
      </w:r>
      <w:r>
        <w:rPr>
          <w:rFonts w:ascii="Helvetica" w:hAnsi="Helvetica" w:cs="Helvetica"/>
          <w:b/>
          <w:bCs/>
          <w:color w:val="232E39"/>
          <w:sz w:val="40"/>
          <w:szCs w:val="40"/>
          <w:lang w:val="en-GB"/>
        </w:rPr>
        <w:t>Make A Commit</w:t>
      </w:r>
    </w:p>
    <w:p w14:paraId="64F42DFB"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Ok, let's do it!</w:t>
      </w:r>
    </w:p>
    <w:p w14:paraId="0694D1F9"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To make a commit in Git you use the </w:t>
      </w:r>
      <w:bdo w:val="ltr">
        <w:r>
          <w:rPr>
            <w:rFonts w:ascii="Courier" w:hAnsi="Courier" w:cs="Courier"/>
            <w:color w:val="0E202E"/>
            <w:lang w:val="en-GB"/>
          </w:rPr>
          <w:t>git commit</w:t>
        </w:r>
        <w:r>
          <w:rPr>
            <w:rFonts w:ascii="Helvetica" w:hAnsi="Helvetica" w:cs="Helvetica"/>
            <w:color w:val="3E3E3E"/>
            <w:lang w:val="en-GB"/>
          </w:rPr>
          <w:t>‬ command, but don't run it just yet. Running this command will open the code editor that you configured way back in the first lesson. If you haven't run this command yet:</w:t>
        </w:r>
      </w:bdo>
    </w:p>
    <w:p w14:paraId="1648047E" w14:textId="77777777" w:rsidR="00D1725C" w:rsidRDefault="00D1725C" w:rsidP="00D1725C">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xml:space="preserve">$ git config --global </w:t>
        </w:r>
        <w:proofErr w:type="spellStart"/>
        <w:proofErr w:type="gramStart"/>
        <w:r>
          <w:rPr>
            <w:rFonts w:ascii="Courier" w:hAnsi="Courier" w:cs="Courier"/>
            <w:color w:val="0E202E"/>
            <w:lang w:val="en-GB"/>
          </w:rPr>
          <w:t>core.editor</w:t>
        </w:r>
        <w:proofErr w:type="spellEnd"/>
        <w:proofErr w:type="gramEnd"/>
        <w:r>
          <w:rPr>
            <w:rFonts w:ascii="Courier" w:hAnsi="Courier" w:cs="Courier"/>
            <w:color w:val="0E202E"/>
            <w:lang w:val="en-GB"/>
          </w:rPr>
          <w:t xml:space="preserve"> &lt;your-editor's-config-went-here&gt;</w:t>
        </w:r>
        <w:r>
          <w:rPr>
            <w:rFonts w:ascii="Courier" w:hAnsi="Courier" w:cs="Courier"/>
            <w:color w:val="0E202E"/>
            <w:lang w:val="en-GB"/>
          </w:rPr>
          <w:t>‬</w:t>
        </w:r>
      </w:bdo>
    </w:p>
    <w:p w14:paraId="63E110BD"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...go back to the Git configuration step and configure Git to use your chosen editor.</w:t>
      </w:r>
    </w:p>
    <w:p w14:paraId="4C4C20FD"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If you didn't do this step and you </w:t>
      </w:r>
      <w:r>
        <w:rPr>
          <w:rFonts w:ascii="Helvetica" w:hAnsi="Helvetica" w:cs="Helvetica"/>
          <w:i/>
          <w:iCs/>
          <w:color w:val="3E3E3E"/>
          <w:lang w:val="en-GB"/>
        </w:rPr>
        <w:t>already</w:t>
      </w:r>
      <w:r>
        <w:rPr>
          <w:rFonts w:ascii="Helvetica" w:hAnsi="Helvetica" w:cs="Helvetica"/>
          <w:color w:val="3E3E3E"/>
          <w:lang w:val="en-GB"/>
        </w:rPr>
        <w:t> ran </w:t>
      </w:r>
      <w:bdo w:val="ltr">
        <w:r>
          <w:rPr>
            <w:rFonts w:ascii="Courier" w:hAnsi="Courier" w:cs="Courier"/>
            <w:color w:val="0E202E"/>
            <w:lang w:val="en-GB"/>
          </w:rPr>
          <w:t>git commit</w:t>
        </w:r>
        <w:r>
          <w:rPr>
            <w:rFonts w:ascii="Helvetica" w:hAnsi="Helvetica" w:cs="Helvetica"/>
            <w:color w:val="3E3E3E"/>
            <w:lang w:val="en-GB"/>
          </w:rPr>
          <w:t>‬, then Git </w:t>
        </w:r>
        <w:r>
          <w:rPr>
            <w:rFonts w:ascii="Helvetica" w:hAnsi="Helvetica" w:cs="Helvetica"/>
            <w:i/>
            <w:iCs/>
            <w:color w:val="3E3E3E"/>
            <w:lang w:val="en-GB"/>
          </w:rPr>
          <w:t>probably</w:t>
        </w:r>
        <w:r>
          <w:rPr>
            <w:rFonts w:ascii="Helvetica" w:hAnsi="Helvetica" w:cs="Helvetica"/>
            <w:color w:val="3E3E3E"/>
            <w:lang w:val="en-GB"/>
          </w:rPr>
          <w:t> defaulted to using the "Vim" editor. Vim is a popular editor for people who have been using Unix or Linux systems forever, but it's not the friendliest for new users. It's definitely not in the scope of this course. Check out </w:t>
        </w:r>
        <w:hyperlink r:id="rId5" w:history="1">
          <w:r>
            <w:rPr>
              <w:rFonts w:ascii="Helvetica" w:hAnsi="Helvetica" w:cs="Helvetica"/>
              <w:color w:val="15A3DD"/>
              <w:lang w:val="en-GB"/>
            </w:rPr>
            <w:t>this Stack Overflow post on how to get out of Vim</w:t>
          </w:r>
        </w:hyperlink>
        <w:r>
          <w:rPr>
            <w:rFonts w:ascii="Helvetica" w:hAnsi="Helvetica" w:cs="Helvetica"/>
            <w:color w:val="3E3E3E"/>
            <w:lang w:val="en-GB"/>
          </w:rPr>
          <w:t> and return to the regular command prompt.</w:t>
        </w:r>
      </w:bdo>
    </w:p>
    <w:p w14:paraId="1F9A6D31"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lastRenderedPageBreak/>
        <w:t>If you </w:t>
      </w:r>
      <w:r>
        <w:rPr>
          <w:rFonts w:ascii="Helvetica" w:hAnsi="Helvetica" w:cs="Helvetica"/>
          <w:i/>
          <w:iCs/>
          <w:color w:val="3E3E3E"/>
          <w:lang w:val="en-GB"/>
        </w:rPr>
        <w:t>did</w:t>
      </w:r>
      <w:r>
        <w:rPr>
          <w:rFonts w:ascii="Helvetica" w:hAnsi="Helvetica" w:cs="Helvetica"/>
          <w:color w:val="3E3E3E"/>
          <w:lang w:val="en-GB"/>
        </w:rPr>
        <w:t> configure your editor, then go ahead and make a commit using the </w:t>
      </w:r>
      <w:bdo w:val="ltr">
        <w:r>
          <w:rPr>
            <w:rFonts w:ascii="Courier" w:hAnsi="Courier" w:cs="Courier"/>
            <w:color w:val="0E202E"/>
            <w:lang w:val="en-GB"/>
          </w:rPr>
          <w:t>git commit</w:t>
        </w:r>
        <w:r>
          <w:rPr>
            <w:rFonts w:ascii="Helvetica" w:hAnsi="Helvetica" w:cs="Helvetica"/>
            <w:color w:val="3E3E3E"/>
            <w:lang w:val="en-GB"/>
          </w:rPr>
          <w:t>‬ command:</w:t>
        </w:r>
      </w:bdo>
    </w:p>
    <w:p w14:paraId="025BBE22" w14:textId="77777777" w:rsidR="00D1725C" w:rsidRDefault="00D1725C" w:rsidP="00D1725C">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git commit</w:t>
        </w:r>
        <w:r>
          <w:rPr>
            <w:rFonts w:ascii="Courier" w:hAnsi="Courier" w:cs="Courier"/>
            <w:color w:val="0E202E"/>
            <w:lang w:val="en-GB"/>
          </w:rPr>
          <w:t>‬</w:t>
        </w:r>
      </w:bdo>
    </w:p>
    <w:p w14:paraId="1499BCDA" w14:textId="77777777" w:rsidR="00D1725C" w:rsidRDefault="00D1725C" w:rsidP="00D1725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Remember, your editor should pop open and you should see something like this:</w:t>
      </w:r>
    </w:p>
    <w:p w14:paraId="68EEA7E6" w14:textId="77777777" w:rsidR="00D1725C" w:rsidRDefault="00D1725C" w:rsidP="00D1725C">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"https://classroom.udacity.com/nanodegrees/nd104-ent/parts/e325d5cc-ccd1-4ca8-a562-7eed09ab76c7/modules/a141ebc6-acee-494b-927f-2016d6fe0f9c/lessons/950113cc-8d4b-4346-b03f-8872ded1c0a6/concepts/95564c00-5060-45e7-aa24-e26fb9039f90#"</w:instrText>
      </w:r>
      <w:r>
        <w:rPr>
          <w:rFonts w:ascii="Helvetica" w:hAnsi="Helvetica" w:cs="Helvetica"/>
          <w:color w:val="3E3E3E"/>
          <w:lang w:val="en-GB"/>
        </w:rPr>
      </w:r>
      <w:r>
        <w:rPr>
          <w:rFonts w:ascii="Helvetica" w:hAnsi="Helvetica" w:cs="Helvetica"/>
          <w:color w:val="3E3E3E"/>
          <w:lang w:val="en-GB"/>
        </w:rPr>
        <w:fldChar w:fldCharType="separate"/>
      </w:r>
    </w:p>
    <w:p w14:paraId="26AC15F2" w14:textId="77777777" w:rsidR="00D1725C" w:rsidRDefault="00D1725C" w:rsidP="00D1725C">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Code editor displaying the default commit edit message content and is waiting for a commit message to be supplied.</w:t>
      </w:r>
    </w:p>
    <w:p w14:paraId="32D2B444" w14:textId="77777777" w:rsidR="00D1725C" w:rsidRDefault="00D1725C" w:rsidP="00D1725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color w:val="3E3E3E"/>
          <w:lang w:val="en-GB"/>
        </w:rPr>
        <w:fldChar w:fldCharType="end"/>
      </w:r>
      <w:r>
        <w:rPr>
          <w:rFonts w:ascii="Helvetica" w:hAnsi="Helvetica" w:cs="Helvetica"/>
          <w:b/>
          <w:bCs/>
          <w:color w:val="232E39"/>
          <w:sz w:val="40"/>
          <w:szCs w:val="40"/>
          <w:lang w:val="en-GB"/>
        </w:rPr>
        <w:t>Terminal Hangs</w:t>
      </w:r>
    </w:p>
    <w:p w14:paraId="585A55E4" w14:textId="77777777" w:rsidR="00D1725C" w:rsidRDefault="00D1725C" w:rsidP="00D1725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 xml:space="preserve">If you switch back to the Terminal for a quick second, you'll see that the Terminal is </w:t>
      </w:r>
      <w:proofErr w:type="spellStart"/>
      <w:r>
        <w:rPr>
          <w:rFonts w:ascii="Helvetica" w:hAnsi="Helvetica" w:cs="Helvetica"/>
          <w:color w:val="3E3E3E"/>
          <w:lang w:val="en-GB"/>
        </w:rPr>
        <w:t>chillin</w:t>
      </w:r>
      <w:proofErr w:type="spellEnd"/>
      <w:r>
        <w:rPr>
          <w:rFonts w:ascii="Helvetica" w:hAnsi="Helvetica" w:cs="Helvetica"/>
          <w:color w:val="3E3E3E"/>
          <w:lang w:val="en-GB"/>
        </w:rPr>
        <w:t>' out just waiting for you to finish with the code editor that popped up. You don't need to worry about this, though. Once we add the necessary content to the code editor and finally </w:t>
      </w:r>
      <w:r>
        <w:rPr>
          <w:rFonts w:ascii="Helvetica" w:hAnsi="Helvetica" w:cs="Helvetica"/>
          <w:i/>
          <w:iCs/>
          <w:color w:val="3E3E3E"/>
          <w:lang w:val="en-GB"/>
        </w:rPr>
        <w:t>close the code editor window</w:t>
      </w:r>
      <w:r>
        <w:rPr>
          <w:rFonts w:ascii="Helvetica" w:hAnsi="Helvetica" w:cs="Helvetica"/>
          <w:color w:val="3E3E3E"/>
          <w:lang w:val="en-GB"/>
        </w:rPr>
        <w:t>, the Terminal will unfreeze and return to normal.</w:t>
      </w:r>
    </w:p>
    <w:p w14:paraId="1C9DE6B8" w14:textId="77777777" w:rsidR="00D1725C" w:rsidRDefault="00D1725C" w:rsidP="00D1725C">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"https://classroom.udacity.com/nanodegrees/nd104-ent/parts/e325d5cc-ccd1-4ca8-a562-7eed09ab76c7/modules/a141ebc6-acee-494b-927f-2016d6fe0f9c/lessons/950113cc-8d4b-4346-b03f-8872ded1c0a6/concepts/95564c00-5060-45e7-aa24-e26fb9039f90#"</w:instrText>
      </w:r>
      <w:r>
        <w:rPr>
          <w:rFonts w:ascii="Helvetica" w:hAnsi="Helvetica" w:cs="Helvetica"/>
          <w:color w:val="3E3E3E"/>
          <w:lang w:val="en-GB"/>
        </w:rPr>
      </w:r>
      <w:r>
        <w:rPr>
          <w:rFonts w:ascii="Helvetica" w:hAnsi="Helvetica" w:cs="Helvetica"/>
          <w:color w:val="3E3E3E"/>
          <w:lang w:val="en-GB"/>
        </w:rPr>
        <w:fldChar w:fldCharType="separate"/>
      </w:r>
    </w:p>
    <w:p w14:paraId="70A8E0FB" w14:textId="77777777" w:rsidR="00D1725C" w:rsidRDefault="00D1725C" w:rsidP="00D1725C">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The Terminal application showing </w:t>
      </w:r>
      <w:bdo w:val="ltr">
        <w:r>
          <w:rPr>
            <w:rFonts w:ascii="Courier" w:hAnsi="Courier" w:cs="Courier"/>
            <w:i/>
            <w:iCs/>
            <w:color w:val="0E202E"/>
            <w:lang w:val="en-GB"/>
          </w:rPr>
          <w:t xml:space="preserve">git </w:t>
        </w:r>
        <w:proofErr w:type="gramStart"/>
        <w:r>
          <w:rPr>
            <w:rFonts w:ascii="Courier" w:hAnsi="Courier" w:cs="Courier"/>
            <w:i/>
            <w:iCs/>
            <w:color w:val="0E202E"/>
            <w:lang w:val="en-GB"/>
          </w:rPr>
          <w:t>commit</w:t>
        </w:r>
        <w:proofErr w:type="gramEnd"/>
        <w:r>
          <w:rPr>
            <w:rFonts w:ascii="Helvetica" w:hAnsi="Helvetica" w:cs="Helvetica"/>
            <w:i/>
            <w:iCs/>
            <w:color w:val="232E39"/>
            <w:lang w:val="en-GB"/>
          </w:rPr>
          <w:t>‬ but it appears to be hanging and waiting for something.</w:t>
        </w:r>
      </w:bdo>
    </w:p>
    <w:p w14:paraId="19CBE99C" w14:textId="77777777" w:rsidR="00D1725C" w:rsidRDefault="00D1725C" w:rsidP="00D1725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color w:val="3E3E3E"/>
          <w:lang w:val="en-GB"/>
        </w:rPr>
        <w:fldChar w:fldCharType="end"/>
      </w:r>
      <w:r>
        <w:rPr>
          <w:rFonts w:ascii="Helvetica" w:hAnsi="Helvetica" w:cs="Helvetica"/>
          <w:b/>
          <w:bCs/>
          <w:color w:val="232E39"/>
          <w:sz w:val="40"/>
          <w:szCs w:val="40"/>
          <w:lang w:val="en-GB"/>
        </w:rPr>
        <w:t>Code Editor Commit Message Explanation</w:t>
      </w:r>
    </w:p>
    <w:p w14:paraId="3ECDB2DB"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Ok, switch back to the code editor. Here's what's showing in my editor:</w:t>
      </w:r>
    </w:p>
    <w:p w14:paraId="74534356" w14:textId="77777777" w:rsidR="00D1725C" w:rsidRDefault="00D1725C" w:rsidP="00D1725C">
      <w:pPr>
        <w:autoSpaceDE w:val="0"/>
        <w:autoSpaceDN w:val="0"/>
        <w:adjustRightInd w:val="0"/>
        <w:spacing w:line="420" w:lineRule="atLeast"/>
        <w:rPr>
          <w:rFonts w:ascii="Courier" w:hAnsi="Courier" w:cs="Courier"/>
          <w:color w:val="0E202E"/>
          <w:lang w:val="en-GB"/>
        </w:rPr>
      </w:pPr>
      <w:bdo w:val="ltr">
        <w:r>
          <w:rPr>
            <w:rFonts w:ascii="Courier" w:hAnsi="Courier" w:cs="Courier"/>
            <w:i/>
            <w:iCs/>
            <w:color w:val="878875"/>
            <w:lang w:val="en-GB"/>
          </w:rPr>
          <w:t># Please enter the commit message for your changes. Lines starting</w:t>
        </w:r>
        <w:r>
          <w:rPr>
            <w:rFonts w:ascii="Courier" w:hAnsi="Courier" w:cs="Courier"/>
            <w:color w:val="0E202E"/>
            <w:lang w:val="en-GB"/>
          </w:rPr>
          <w:t>‬</w:t>
        </w:r>
      </w:bdo>
    </w:p>
    <w:p w14:paraId="394B3AE5"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i/>
          <w:iCs/>
          <w:color w:val="878875"/>
          <w:lang w:val="en-GB"/>
        </w:rPr>
        <w:t># with '#' will be ignored, and an empty message aborts the commit.</w:t>
      </w:r>
    </w:p>
    <w:p w14:paraId="161F3863"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i/>
          <w:iCs/>
          <w:color w:val="878875"/>
          <w:lang w:val="en-GB"/>
        </w:rPr>
        <w:t># On branch master</w:t>
      </w:r>
    </w:p>
    <w:p w14:paraId="46C2F599"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i/>
          <w:iCs/>
          <w:color w:val="878875"/>
          <w:lang w:val="en-GB"/>
        </w:rPr>
        <w:t>#</w:t>
      </w:r>
    </w:p>
    <w:p w14:paraId="4054BAEF"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i/>
          <w:iCs/>
          <w:color w:val="878875"/>
          <w:lang w:val="en-GB"/>
        </w:rPr>
        <w:t># Initial commit</w:t>
      </w:r>
    </w:p>
    <w:p w14:paraId="0D944030"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i/>
          <w:iCs/>
          <w:color w:val="878875"/>
          <w:lang w:val="en-GB"/>
        </w:rPr>
        <w:t>#</w:t>
      </w:r>
    </w:p>
    <w:p w14:paraId="0B6F315B"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i/>
          <w:iCs/>
          <w:color w:val="878875"/>
          <w:lang w:val="en-GB"/>
        </w:rPr>
        <w:t># Changes to be committed:</w:t>
      </w:r>
    </w:p>
    <w:p w14:paraId="43C52136"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i/>
          <w:iCs/>
          <w:color w:val="878875"/>
          <w:lang w:val="en-GB"/>
        </w:rPr>
        <w:t xml:space="preserve">#    new file:   </w:t>
      </w:r>
      <w:proofErr w:type="spellStart"/>
      <w:r>
        <w:rPr>
          <w:rFonts w:ascii="Courier" w:hAnsi="Courier" w:cs="Courier"/>
          <w:i/>
          <w:iCs/>
          <w:color w:val="878875"/>
          <w:lang w:val="en-GB"/>
        </w:rPr>
        <w:t>css</w:t>
      </w:r>
      <w:proofErr w:type="spellEnd"/>
      <w:r>
        <w:rPr>
          <w:rFonts w:ascii="Courier" w:hAnsi="Courier" w:cs="Courier"/>
          <w:i/>
          <w:iCs/>
          <w:color w:val="878875"/>
          <w:lang w:val="en-GB"/>
        </w:rPr>
        <w:t>/app.css</w:t>
      </w:r>
    </w:p>
    <w:p w14:paraId="7C97F472"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i/>
          <w:iCs/>
          <w:color w:val="878875"/>
          <w:lang w:val="en-GB"/>
        </w:rPr>
        <w:t>#    new file:   index.html</w:t>
      </w:r>
    </w:p>
    <w:p w14:paraId="6C89C5D4"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i/>
          <w:iCs/>
          <w:color w:val="878875"/>
          <w:lang w:val="en-GB"/>
        </w:rPr>
        <w:lastRenderedPageBreak/>
        <w:t xml:space="preserve">#    new file:   </w:t>
      </w:r>
      <w:proofErr w:type="spellStart"/>
      <w:r>
        <w:rPr>
          <w:rFonts w:ascii="Courier" w:hAnsi="Courier" w:cs="Courier"/>
          <w:i/>
          <w:iCs/>
          <w:color w:val="878875"/>
          <w:lang w:val="en-GB"/>
        </w:rPr>
        <w:t>js</w:t>
      </w:r>
      <w:proofErr w:type="spellEnd"/>
      <w:r>
        <w:rPr>
          <w:rFonts w:ascii="Courier" w:hAnsi="Courier" w:cs="Courier"/>
          <w:i/>
          <w:iCs/>
          <w:color w:val="878875"/>
          <w:lang w:val="en-GB"/>
        </w:rPr>
        <w:t>/app.js</w:t>
      </w:r>
    </w:p>
    <w:p w14:paraId="7C773F23"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i/>
          <w:iCs/>
          <w:color w:val="878875"/>
          <w:lang w:val="en-GB"/>
        </w:rPr>
        <w:t>#</w:t>
      </w:r>
    </w:p>
    <w:p w14:paraId="05BE1BED"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The first paragraph is telling us exactly what we need to do - we need to supply a message for this commit. Also, any line that begins with the </w:t>
      </w:r>
      <w:bdo w:val="ltr">
        <w:r>
          <w:rPr>
            <w:rFonts w:ascii="Courier" w:hAnsi="Courier" w:cs="Courier"/>
            <w:color w:val="0E202E"/>
            <w:lang w:val="en-GB"/>
          </w:rPr>
          <w:t>#</w:t>
        </w:r>
        <w:r>
          <w:rPr>
            <w:rFonts w:ascii="Helvetica" w:hAnsi="Helvetica" w:cs="Helvetica"/>
            <w:color w:val="3E3E3E"/>
            <w:lang w:val="en-GB"/>
          </w:rPr>
          <w:t>‬ character will be ignored. Farther down it says that this will be the initial commit. Lastly, it's giving us a list of the files that will be committed.</w:t>
        </w:r>
      </w:bdo>
    </w:p>
    <w:p w14:paraId="69421076"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Since this is the very first commit of the repository, we'll use the commit message "Initial commit". The text "Initial commit" isn't special, but it's the de facto commit message for the </w:t>
      </w:r>
      <w:r>
        <w:rPr>
          <w:rFonts w:ascii="Helvetica" w:hAnsi="Helvetica" w:cs="Helvetica"/>
          <w:i/>
          <w:iCs/>
          <w:color w:val="3E3E3E"/>
          <w:lang w:val="en-GB"/>
        </w:rPr>
        <w:t>very first</w:t>
      </w:r>
      <w:r>
        <w:rPr>
          <w:rFonts w:ascii="Helvetica" w:hAnsi="Helvetica" w:cs="Helvetica"/>
          <w:color w:val="3E3E3E"/>
          <w:lang w:val="en-GB"/>
        </w:rPr>
        <w:t> commit. If you want to use something else, feel free!</w:t>
      </w:r>
    </w:p>
    <w:p w14:paraId="267E7601" w14:textId="77777777" w:rsidR="00D1725C" w:rsidRDefault="00D1725C" w:rsidP="00D1725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Type out your commit message on the first line of the code editor:</w:t>
      </w:r>
    </w:p>
    <w:p w14:paraId="5C81D6DC" w14:textId="77777777" w:rsidR="00D1725C" w:rsidRDefault="00D1725C" w:rsidP="00D1725C">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"https://classroom.udacity.com/nanodegrees/nd104-ent/parts/e325d5cc-ccd1-4ca8-a562-7eed09ab76c7/modules/a141ebc6-acee-494b-927f-2016d6fe0f9c/lessons/950113cc-8d4b-4346-b03f-8872ded1c0a6/concepts/95564c00-5060-45e7-aa24-e26fb9039f90#"</w:instrText>
      </w:r>
      <w:r>
        <w:rPr>
          <w:rFonts w:ascii="Helvetica" w:hAnsi="Helvetica" w:cs="Helvetica"/>
          <w:color w:val="3E3E3E"/>
          <w:lang w:val="en-GB"/>
        </w:rPr>
      </w:r>
      <w:r>
        <w:rPr>
          <w:rFonts w:ascii="Helvetica" w:hAnsi="Helvetica" w:cs="Helvetica"/>
          <w:color w:val="3E3E3E"/>
          <w:lang w:val="en-GB"/>
        </w:rPr>
        <w:fldChar w:fldCharType="separate"/>
      </w:r>
    </w:p>
    <w:p w14:paraId="7C1C8F3C" w14:textId="77777777" w:rsidR="00D1725C" w:rsidRDefault="00D1725C" w:rsidP="00D1725C">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Code editor with the commit message entered on the first line.</w:t>
      </w:r>
    </w:p>
    <w:p w14:paraId="6EAFDE6A" w14:textId="77777777" w:rsidR="00D1725C" w:rsidRDefault="00D1725C" w:rsidP="00D1725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color w:val="3E3E3E"/>
          <w:lang w:val="en-GB"/>
        </w:rPr>
        <w:fldChar w:fldCharType="end"/>
      </w:r>
      <w:r>
        <w:rPr>
          <w:rFonts w:ascii="Helvetica" w:hAnsi="Helvetica" w:cs="Helvetica"/>
          <w:b/>
          <w:bCs/>
          <w:color w:val="232E39"/>
          <w:sz w:val="40"/>
          <w:szCs w:val="40"/>
          <w:lang w:val="en-GB"/>
        </w:rPr>
        <w:t>Finish Committing</w:t>
      </w:r>
    </w:p>
    <w:p w14:paraId="6BF47ED1"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Now save the file and close the editor window (closing just the pane/tab isn't enough, you need to close the code editor window that the </w:t>
      </w:r>
      <w:bdo w:val="ltr">
        <w:r>
          <w:rPr>
            <w:rFonts w:ascii="Courier" w:hAnsi="Courier" w:cs="Courier"/>
            <w:color w:val="0E202E"/>
            <w:lang w:val="en-GB"/>
          </w:rPr>
          <w:t>git commit</w:t>
        </w:r>
        <w:r>
          <w:rPr>
            <w:rFonts w:ascii="Helvetica" w:hAnsi="Helvetica" w:cs="Helvetica"/>
            <w:color w:val="3E3E3E"/>
            <w:lang w:val="en-GB"/>
          </w:rPr>
          <w:t>‬ command opened).</w:t>
        </w:r>
      </w:bdo>
    </w:p>
    <w:p w14:paraId="1DB210F0" w14:textId="77777777" w:rsidR="00D1725C" w:rsidRDefault="00D1725C" w:rsidP="00D1725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Awesome, now switch back to the Terminal and you should see something like the following:</w:t>
      </w:r>
    </w:p>
    <w:p w14:paraId="53408826" w14:textId="77777777" w:rsidR="00D1725C" w:rsidRDefault="00D1725C" w:rsidP="00D1725C">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"https://classroom.udacity.com/nanodegrees/nd104-ent/parts/e325d5cc-ccd1-4ca8-a562-7eed09ab76c7/modules/a141ebc6-acee-494b-927f-2016d6fe0f9c/lessons/950113cc-8d4b-4346-b03f-8872ded1c0a6/concepts/95564c00-5060-45e7-aa24-e26fb9039f90#"</w:instrText>
      </w:r>
      <w:r>
        <w:rPr>
          <w:rFonts w:ascii="Helvetica" w:hAnsi="Helvetica" w:cs="Helvetica"/>
          <w:color w:val="3E3E3E"/>
          <w:lang w:val="en-GB"/>
        </w:rPr>
      </w:r>
      <w:r>
        <w:rPr>
          <w:rFonts w:ascii="Helvetica" w:hAnsi="Helvetica" w:cs="Helvetica"/>
          <w:color w:val="3E3E3E"/>
          <w:lang w:val="en-GB"/>
        </w:rPr>
        <w:fldChar w:fldCharType="separate"/>
      </w:r>
    </w:p>
    <w:p w14:paraId="6DB40626" w14:textId="77777777" w:rsidR="00D1725C" w:rsidRDefault="00D1725C" w:rsidP="00D1725C">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The Terminal application after closing the code editor. It displays the SHA for the new commit as well as information about the commit like the files that were added and how many lines of code were added.</w:t>
      </w:r>
    </w:p>
    <w:p w14:paraId="2E5CD2AC" w14:textId="77777777" w:rsidR="00D1725C" w:rsidRDefault="00D1725C" w:rsidP="00D1725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color w:val="3E3E3E"/>
          <w:lang w:val="en-GB"/>
        </w:rPr>
        <w:fldChar w:fldCharType="end"/>
      </w:r>
      <w:r>
        <w:rPr>
          <w:rFonts w:ascii="Helvetica" w:hAnsi="Helvetica" w:cs="Helvetica"/>
          <w:b/>
          <w:bCs/>
          <w:color w:val="232E39"/>
          <w:sz w:val="40"/>
          <w:szCs w:val="40"/>
          <w:lang w:val="en-GB"/>
        </w:rPr>
        <w:t>First Commit, Congrats!</w:t>
      </w:r>
    </w:p>
    <w:p w14:paraId="3A0AD57E"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 xml:space="preserve">You just made your first commit - woohoo! </w:t>
      </w:r>
      <w:r>
        <w:rPr>
          <w:rFonts w:ascii="Apple Color Emoji" w:hAnsi="Apple Color Emoji" w:cs="Apple Color Emoji"/>
          <w:color w:val="3E3E3E"/>
          <w:lang w:val="en-GB"/>
        </w:rPr>
        <w:t>🙌🏼</w:t>
      </w:r>
      <w:r>
        <w:rPr>
          <w:rFonts w:ascii="Helvetica" w:hAnsi="Helvetica" w:cs="Helvetica"/>
          <w:color w:val="3E3E3E"/>
          <w:lang w:val="en-GB"/>
        </w:rPr>
        <w:t xml:space="preserve"> How does it feel? Was it more towards the awe-inspiring side or the anticlimactic? Honestly, when I made my first commit, I was a bit like:</w:t>
      </w:r>
    </w:p>
    <w:p w14:paraId="4CAD27C7" w14:textId="77777777" w:rsidR="00D1725C" w:rsidRDefault="00D1725C" w:rsidP="00D1725C">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"Wait...is that it? You just add the files you want to have committed to the Staging Area, and then you run 'git commit'?"</w:t>
      </w:r>
    </w:p>
    <w:p w14:paraId="29DBD170" w14:textId="77777777" w:rsidR="00D1725C" w:rsidRDefault="00D1725C" w:rsidP="00D1725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lastRenderedPageBreak/>
        <w:t>...and the answer to my questions are "Yes" and "Yes". That's all there is to it. At first, version control seems like this overwhelming obstacle that one must overcome to become a true programmer/developer/designer/etc. But once you get a handle on the terminology (which </w:t>
      </w:r>
      <w:r>
        <w:rPr>
          <w:rFonts w:ascii="Helvetica" w:hAnsi="Helvetica" w:cs="Helvetica"/>
          <w:i/>
          <w:iCs/>
          <w:color w:val="3E3E3E"/>
          <w:lang w:val="en-GB"/>
        </w:rPr>
        <w:t>I</w:t>
      </w:r>
      <w:r>
        <w:rPr>
          <w:rFonts w:ascii="Helvetica" w:hAnsi="Helvetica" w:cs="Helvetica"/>
          <w:color w:val="3E3E3E"/>
          <w:lang w:val="en-GB"/>
        </w:rPr>
        <w:t> think is the most challenging part), then actually using version control isn't all that challenging.</w:t>
      </w:r>
    </w:p>
    <w:p w14:paraId="70FE8ED9" w14:textId="77777777" w:rsidR="00D1725C" w:rsidRDefault="00D1725C" w:rsidP="00D1725C">
      <w:pPr>
        <w:autoSpaceDE w:val="0"/>
        <w:autoSpaceDN w:val="0"/>
        <w:adjustRightInd w:val="0"/>
        <w:spacing w:line="533" w:lineRule="atLeast"/>
        <w:rPr>
          <w:rFonts w:ascii="Helvetica" w:hAnsi="Helvetica" w:cs="Helvetica"/>
          <w:b/>
          <w:bCs/>
          <w:i/>
          <w:iCs/>
          <w:color w:val="232E39"/>
          <w:sz w:val="40"/>
          <w:szCs w:val="40"/>
          <w:lang w:val="en-GB"/>
        </w:rPr>
      </w:pPr>
      <w:r>
        <w:rPr>
          <w:rFonts w:ascii="Helvetica" w:hAnsi="Helvetica" w:cs="Helvetica"/>
          <w:b/>
          <w:bCs/>
          <w:i/>
          <w:iCs/>
          <w:color w:val="232E39"/>
          <w:sz w:val="40"/>
          <w:szCs w:val="40"/>
          <w:lang w:val="en-GB"/>
        </w:rPr>
        <w:t xml:space="preserve">Bypass </w:t>
      </w:r>
      <w:proofErr w:type="gramStart"/>
      <w:r>
        <w:rPr>
          <w:rFonts w:ascii="Helvetica" w:hAnsi="Helvetica" w:cs="Helvetica"/>
          <w:b/>
          <w:bCs/>
          <w:i/>
          <w:iCs/>
          <w:color w:val="232E39"/>
          <w:sz w:val="40"/>
          <w:szCs w:val="40"/>
          <w:lang w:val="en-GB"/>
        </w:rPr>
        <w:t>The</w:t>
      </w:r>
      <w:proofErr w:type="gramEnd"/>
      <w:r>
        <w:rPr>
          <w:rFonts w:ascii="Helvetica" w:hAnsi="Helvetica" w:cs="Helvetica"/>
          <w:b/>
          <w:bCs/>
          <w:i/>
          <w:iCs/>
          <w:color w:val="232E39"/>
          <w:sz w:val="40"/>
          <w:szCs w:val="40"/>
          <w:lang w:val="en-GB"/>
        </w:rPr>
        <w:t xml:space="preserve"> Editor With The </w:t>
      </w:r>
      <w:bdo w:val="ltr">
        <w:r>
          <w:rPr>
            <w:rFonts w:ascii="Courier" w:hAnsi="Courier" w:cs="Courier"/>
            <w:b/>
            <w:bCs/>
            <w:i/>
            <w:iCs/>
            <w:color w:val="0E202E"/>
            <w:sz w:val="40"/>
            <w:szCs w:val="40"/>
            <w:lang w:val="en-GB"/>
          </w:rPr>
          <w:t>-m</w:t>
        </w:r>
        <w:r>
          <w:rPr>
            <w:rFonts w:ascii="Helvetica" w:hAnsi="Helvetica" w:cs="Helvetica"/>
            <w:b/>
            <w:bCs/>
            <w:i/>
            <w:iCs/>
            <w:color w:val="232E39"/>
            <w:sz w:val="40"/>
            <w:szCs w:val="40"/>
            <w:lang w:val="en-GB"/>
          </w:rPr>
          <w:t>‬ Flag</w:t>
        </w:r>
      </w:bdo>
    </w:p>
    <w:p w14:paraId="70BB20E0" w14:textId="77777777" w:rsidR="00D1725C" w:rsidRDefault="00D1725C" w:rsidP="00D1725C">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TIP: If the commit message you're writing is short and you don't want to wait for your code editor to open up to type it out, you can pass your message directly on the command line with the </w:t>
      </w:r>
      <w:bdo w:val="ltr">
        <w:r>
          <w:rPr>
            <w:rFonts w:ascii="Courier" w:hAnsi="Courier" w:cs="Courier"/>
            <w:i/>
            <w:iCs/>
            <w:color w:val="0E202E"/>
            <w:lang w:val="en-GB"/>
          </w:rPr>
          <w:t>-m</w:t>
        </w:r>
        <w:r>
          <w:rPr>
            <w:rFonts w:ascii="Helvetica" w:hAnsi="Helvetica" w:cs="Helvetica"/>
            <w:i/>
            <w:iCs/>
            <w:color w:val="3E3E3E"/>
            <w:lang w:val="en-GB"/>
          </w:rPr>
          <w:t>‬ flag:</w:t>
        </w:r>
      </w:bdo>
    </w:p>
    <w:p w14:paraId="55E92FEE" w14:textId="77777777" w:rsidR="00D1725C" w:rsidRDefault="00D1725C" w:rsidP="00D1725C">
      <w:pPr>
        <w:autoSpaceDE w:val="0"/>
        <w:autoSpaceDN w:val="0"/>
        <w:adjustRightInd w:val="0"/>
        <w:spacing w:line="420" w:lineRule="atLeast"/>
        <w:rPr>
          <w:rFonts w:ascii="Courier" w:hAnsi="Courier" w:cs="Courier"/>
          <w:i/>
          <w:iCs/>
          <w:color w:val="0E202E"/>
          <w:sz w:val="36"/>
          <w:szCs w:val="36"/>
          <w:lang w:val="en-GB"/>
        </w:rPr>
      </w:pPr>
      <w:bdo w:val="ltr">
        <w:r>
          <w:rPr>
            <w:rFonts w:ascii="Courier" w:hAnsi="Courier" w:cs="Courier"/>
            <w:i/>
            <w:iCs/>
            <w:color w:val="0E202E"/>
            <w:sz w:val="36"/>
            <w:szCs w:val="36"/>
            <w:lang w:val="en-GB"/>
          </w:rPr>
          <w:t xml:space="preserve">$ git commit -m </w:t>
        </w:r>
        <w:r>
          <w:rPr>
            <w:rFonts w:ascii="Courier" w:hAnsi="Courier" w:cs="Courier"/>
            <w:i/>
            <w:iCs/>
            <w:color w:val="D20035"/>
            <w:sz w:val="36"/>
            <w:szCs w:val="36"/>
            <w:lang w:val="en-GB"/>
          </w:rPr>
          <w:t>"Initial commit"</w:t>
        </w:r>
        <w:r>
          <w:rPr>
            <w:rFonts w:ascii="Courier" w:hAnsi="Courier" w:cs="Courier"/>
            <w:i/>
            <w:iCs/>
            <w:color w:val="0E202E"/>
            <w:sz w:val="36"/>
            <w:szCs w:val="36"/>
            <w:lang w:val="en-GB"/>
          </w:rPr>
          <w:t>‬</w:t>
        </w:r>
      </w:bdo>
    </w:p>
    <w:p w14:paraId="6DE08F5B" w14:textId="77777777" w:rsidR="00D1725C" w:rsidRDefault="00D1725C" w:rsidP="00D1725C">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In the example above, the text </w:t>
      </w:r>
      <w:bdo w:val="ltr">
        <w:r>
          <w:rPr>
            <w:rFonts w:ascii="Courier" w:hAnsi="Courier" w:cs="Courier"/>
            <w:i/>
            <w:iCs/>
            <w:color w:val="0E202E"/>
            <w:lang w:val="en-GB"/>
          </w:rPr>
          <w:t>"Initial commit"</w:t>
        </w:r>
        <w:r>
          <w:rPr>
            <w:rFonts w:ascii="Helvetica" w:hAnsi="Helvetica" w:cs="Helvetica"/>
            <w:i/>
            <w:iCs/>
            <w:color w:val="3E3E3E"/>
            <w:lang w:val="en-GB"/>
          </w:rPr>
          <w:t>‬ is used as the commit message. Be aware that you can't provide a description for the commit, only the message part.</w:t>
        </w:r>
      </w:bdo>
    </w:p>
    <w:p w14:paraId="5AE8845A" w14:textId="77777777" w:rsidR="00D1725C" w:rsidRDefault="00D1725C" w:rsidP="00D1725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2nd Commit - Add Changes</w:t>
      </w:r>
    </w:p>
    <w:p w14:paraId="252A58EC"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We've had a short breather, so let's make a second commit! Here, add this just inside the </w:t>
      </w:r>
      <w:bdo w:val="ltr">
        <w:r>
          <w:rPr>
            <w:rFonts w:ascii="Courier" w:hAnsi="Courier" w:cs="Courier"/>
            <w:color w:val="0E202E"/>
            <w:lang w:val="en-GB"/>
          </w:rPr>
          <w:t>body</w:t>
        </w:r>
        <w:r>
          <w:rPr>
            <w:rFonts w:ascii="Helvetica" w:hAnsi="Helvetica" w:cs="Helvetica"/>
            <w:color w:val="3E3E3E"/>
            <w:lang w:val="en-GB"/>
          </w:rPr>
          <w:t>‬ tag in </w:t>
        </w:r>
        <w:bdo w:val="ltr">
          <w:r>
            <w:rPr>
              <w:rFonts w:ascii="Courier" w:hAnsi="Courier" w:cs="Courier"/>
              <w:color w:val="0E202E"/>
              <w:lang w:val="en-GB"/>
            </w:rPr>
            <w:t>index.html</w:t>
          </w:r>
          <w:r>
            <w:rPr>
              <w:rFonts w:ascii="Helvetica" w:hAnsi="Helvetica" w:cs="Helvetica"/>
              <w:color w:val="3E3E3E"/>
              <w:lang w:val="en-GB"/>
            </w:rPr>
            <w:t>‬:</w:t>
          </w:r>
        </w:bdo>
      </w:bdo>
    </w:p>
    <w:p w14:paraId="64A2229C" w14:textId="77777777" w:rsidR="00D1725C" w:rsidRDefault="00D1725C" w:rsidP="00D1725C">
      <w:pPr>
        <w:autoSpaceDE w:val="0"/>
        <w:autoSpaceDN w:val="0"/>
        <w:adjustRightInd w:val="0"/>
        <w:spacing w:line="420" w:lineRule="atLeast"/>
        <w:rPr>
          <w:rFonts w:ascii="Courier" w:hAnsi="Courier" w:cs="Courier"/>
          <w:color w:val="0E202E"/>
          <w:lang w:val="en-GB"/>
        </w:rPr>
      </w:pPr>
      <w:bdo w:val="ltr">
        <w:r>
          <w:rPr>
            <w:rFonts w:ascii="Courier" w:hAnsi="Courier" w:cs="Courier"/>
            <w:color w:val="00006D"/>
            <w:lang w:val="en-GB"/>
          </w:rPr>
          <w:t>&lt;header&gt;</w:t>
        </w:r>
        <w:r>
          <w:rPr>
            <w:rFonts w:ascii="Courier" w:hAnsi="Courier" w:cs="Courier"/>
            <w:color w:val="0E202E"/>
            <w:lang w:val="en-GB"/>
          </w:rPr>
          <w:t>‬</w:t>
        </w:r>
      </w:bdo>
    </w:p>
    <w:p w14:paraId="3B16A273"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color w:val="0E202E"/>
          <w:lang w:val="en-GB"/>
        </w:rPr>
        <w:t xml:space="preserve">    </w:t>
      </w:r>
      <w:r>
        <w:rPr>
          <w:rFonts w:ascii="Courier" w:hAnsi="Courier" w:cs="Courier"/>
          <w:color w:val="00006D"/>
          <w:lang w:val="en-GB"/>
        </w:rPr>
        <w:t>&lt;h1&gt;</w:t>
      </w:r>
      <w:r>
        <w:rPr>
          <w:rFonts w:ascii="Courier" w:hAnsi="Courier" w:cs="Courier"/>
          <w:color w:val="0E202E"/>
          <w:lang w:val="en-GB"/>
        </w:rPr>
        <w:t>Expedition</w:t>
      </w:r>
      <w:r>
        <w:rPr>
          <w:rFonts w:ascii="Courier" w:hAnsi="Courier" w:cs="Courier"/>
          <w:color w:val="00006D"/>
          <w:lang w:val="en-GB"/>
        </w:rPr>
        <w:t>&lt;/h1&gt;</w:t>
      </w:r>
    </w:p>
    <w:p w14:paraId="6E62DF34" w14:textId="77777777" w:rsidR="00D1725C" w:rsidRDefault="00D1725C" w:rsidP="00D1725C">
      <w:pPr>
        <w:autoSpaceDE w:val="0"/>
        <w:autoSpaceDN w:val="0"/>
        <w:adjustRightInd w:val="0"/>
        <w:spacing w:line="420" w:lineRule="atLeast"/>
        <w:rPr>
          <w:rFonts w:ascii="Courier" w:hAnsi="Courier" w:cs="Courier"/>
          <w:color w:val="0E202E"/>
          <w:lang w:val="en-GB"/>
        </w:rPr>
      </w:pPr>
      <w:r>
        <w:rPr>
          <w:rFonts w:ascii="Courier" w:hAnsi="Courier" w:cs="Courier"/>
          <w:color w:val="00006D"/>
          <w:lang w:val="en-GB"/>
        </w:rPr>
        <w:t>&lt;/header&gt;</w:t>
      </w:r>
    </w:p>
    <w:p w14:paraId="6219CE64" w14:textId="77777777" w:rsidR="00D1725C" w:rsidRDefault="00D1725C" w:rsidP="00D1725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Ok, now what do you do next? That's right, it's our good old friend </w:t>
      </w:r>
      <w:bdo w:val="ltr">
        <w:r>
          <w:rPr>
            <w:rFonts w:ascii="Courier" w:hAnsi="Courier" w:cs="Courier"/>
            <w:color w:val="0E202E"/>
            <w:lang w:val="en-GB"/>
          </w:rPr>
          <w:t>git status</w:t>
        </w:r>
        <w:r>
          <w:rPr>
            <w:rFonts w:ascii="Helvetica" w:hAnsi="Helvetica" w:cs="Helvetica"/>
            <w:color w:val="3E3E3E"/>
            <w:lang w:val="en-GB"/>
          </w:rPr>
          <w:t>‬!</w:t>
        </w:r>
      </w:bdo>
    </w:p>
    <w:p w14:paraId="130FBFF4" w14:textId="77777777" w:rsidR="00D1725C" w:rsidRDefault="00D1725C" w:rsidP="00D1725C">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"https://classroom.udacity.com/nanodegrees/nd104-ent/parts/e325d5cc-ccd1-4ca8-a562-7eed09ab76c7/modules/a141ebc6-acee-494b-927f-2016d6fe0f9c/lessons/950113cc-8d4b-4346-b03f-8872ded1c0a6/concepts/95564c00-5060-45e7-aa24-e26fb9039f90#"</w:instrText>
      </w:r>
      <w:r>
        <w:rPr>
          <w:rFonts w:ascii="Helvetica" w:hAnsi="Helvetica" w:cs="Helvetica"/>
          <w:color w:val="3E3E3E"/>
          <w:lang w:val="en-GB"/>
        </w:rPr>
      </w:r>
      <w:r>
        <w:rPr>
          <w:rFonts w:ascii="Helvetica" w:hAnsi="Helvetica" w:cs="Helvetica"/>
          <w:color w:val="3E3E3E"/>
          <w:lang w:val="en-GB"/>
        </w:rPr>
        <w:fldChar w:fldCharType="separate"/>
      </w:r>
    </w:p>
    <w:p w14:paraId="5E439D26" w14:textId="77777777" w:rsidR="00D1725C" w:rsidRDefault="00D1725C" w:rsidP="00D1725C">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The Terminal application showing the result of the </w:t>
      </w:r>
      <w:bdo w:val="ltr">
        <w:r>
          <w:rPr>
            <w:rFonts w:ascii="Courier" w:hAnsi="Courier" w:cs="Courier"/>
            <w:i/>
            <w:iCs/>
            <w:color w:val="0E202E"/>
            <w:lang w:val="en-GB"/>
          </w:rPr>
          <w:t>git status</w:t>
        </w:r>
        <w:r>
          <w:rPr>
            <w:rFonts w:ascii="Helvetica" w:hAnsi="Helvetica" w:cs="Helvetica"/>
            <w:i/>
            <w:iCs/>
            <w:color w:val="232E39"/>
            <w:lang w:val="en-GB"/>
          </w:rPr>
          <w:t>‬ command. It displays a "Changes not staged for commit" section that includes the modified "index.html" file.</w:t>
        </w:r>
      </w:bdo>
    </w:p>
    <w:p w14:paraId="62F0ACC5" w14:textId="77777777" w:rsidR="00D1725C" w:rsidRDefault="00D1725C" w:rsidP="00D1725C">
      <w:pPr>
        <w:autoSpaceDE w:val="0"/>
        <w:autoSpaceDN w:val="0"/>
        <w:adjustRightInd w:val="0"/>
        <w:spacing w:line="400" w:lineRule="atLeast"/>
        <w:rPr>
          <w:rFonts w:ascii="Helvetica" w:hAnsi="Helvetica" w:cs="Helvetica"/>
          <w:i/>
          <w:iCs/>
          <w:color w:val="3E3E3E"/>
          <w:lang w:val="en-GB"/>
        </w:rPr>
      </w:pPr>
      <w:r>
        <w:rPr>
          <w:rFonts w:ascii="Helvetica" w:hAnsi="Helvetica" w:cs="Helvetica"/>
          <w:color w:val="3E3E3E"/>
          <w:lang w:val="en-GB"/>
        </w:rPr>
        <w:fldChar w:fldCharType="end"/>
      </w:r>
      <w:r>
        <w:rPr>
          <w:rFonts w:ascii="Helvetica" w:hAnsi="Helvetica" w:cs="Helvetica"/>
          <w:i/>
          <w:iCs/>
          <w:color w:val="3E3E3E"/>
          <w:lang w:val="en-GB"/>
        </w:rPr>
        <w:t>TIP: If you run </w:t>
      </w:r>
      <w:bdo w:val="ltr">
        <w:r>
          <w:rPr>
            <w:rFonts w:ascii="Courier" w:hAnsi="Courier" w:cs="Courier"/>
            <w:i/>
            <w:iCs/>
            <w:color w:val="0E202E"/>
            <w:lang w:val="en-GB"/>
          </w:rPr>
          <w:t>git status</w:t>
        </w:r>
        <w:r>
          <w:rPr>
            <w:rFonts w:ascii="Helvetica" w:hAnsi="Helvetica" w:cs="Helvetica"/>
            <w:i/>
            <w:iCs/>
            <w:color w:val="3E3E3E"/>
            <w:lang w:val="en-GB"/>
          </w:rPr>
          <w:t>‬ but don't see that </w:t>
        </w:r>
        <w:bdo w:val="ltr">
          <w:r>
            <w:rPr>
              <w:rFonts w:ascii="Courier" w:hAnsi="Courier" w:cs="Courier"/>
              <w:i/>
              <w:iCs/>
              <w:color w:val="0E202E"/>
              <w:lang w:val="en-GB"/>
            </w:rPr>
            <w:t>index.html</w:t>
          </w:r>
          <w:r>
            <w:rPr>
              <w:rFonts w:ascii="Helvetica" w:hAnsi="Helvetica" w:cs="Helvetica"/>
              <w:i/>
              <w:iCs/>
              <w:color w:val="3E3E3E"/>
              <w:lang w:val="en-GB"/>
            </w:rPr>
            <w:t>‬ has changed, make sure to save the file. I modify a file and then forget to save it - all - the - time! I like to think that forgetting to save a file after editing it is the mark of a true professional.</w:t>
          </w:r>
        </w:bdo>
      </w:bdo>
    </w:p>
    <w:p w14:paraId="4620E5F8" w14:textId="77777777" w:rsidR="00D1725C" w:rsidRDefault="00D1725C" w:rsidP="00D1725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Multipurpose Git Add</w:t>
      </w:r>
    </w:p>
    <w:p w14:paraId="77234437"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proofErr w:type="gramStart"/>
      <w:r>
        <w:rPr>
          <w:rFonts w:ascii="Helvetica" w:hAnsi="Helvetica" w:cs="Helvetica"/>
          <w:color w:val="3E3E3E"/>
          <w:lang w:val="en-GB"/>
        </w:rPr>
        <w:t>So</w:t>
      </w:r>
      <w:proofErr w:type="gramEnd"/>
      <w:r>
        <w:rPr>
          <w:rFonts w:ascii="Helvetica" w:hAnsi="Helvetica" w:cs="Helvetica"/>
          <w:color w:val="3E3E3E"/>
          <w:lang w:val="en-GB"/>
        </w:rPr>
        <w:t xml:space="preserve"> we've modified our file. Git sees that it's been modified. </w:t>
      </w:r>
      <w:proofErr w:type="gramStart"/>
      <w:r>
        <w:rPr>
          <w:rFonts w:ascii="Helvetica" w:hAnsi="Helvetica" w:cs="Helvetica"/>
          <w:color w:val="3E3E3E"/>
          <w:lang w:val="en-GB"/>
        </w:rPr>
        <w:t>So</w:t>
      </w:r>
      <w:proofErr w:type="gramEnd"/>
      <w:r>
        <w:rPr>
          <w:rFonts w:ascii="Helvetica" w:hAnsi="Helvetica" w:cs="Helvetica"/>
          <w:color w:val="3E3E3E"/>
          <w:lang w:val="en-GB"/>
        </w:rPr>
        <w:t xml:space="preserve"> we're doing well so far. Now remember, to make a commit, the file or files we want committed need to be on the </w:t>
      </w:r>
      <w:r>
        <w:rPr>
          <w:rFonts w:ascii="Helvetica" w:hAnsi="Helvetica" w:cs="Helvetica"/>
          <w:color w:val="3E3E3E"/>
          <w:lang w:val="en-GB"/>
        </w:rPr>
        <w:lastRenderedPageBreak/>
        <w:t>Staging Index. What command do we use to move files from the Working Directory to the Staging Index? You got it - </w:t>
      </w:r>
      <w:bdo w:val="ltr">
        <w:r>
          <w:rPr>
            <w:rFonts w:ascii="Courier" w:hAnsi="Courier" w:cs="Courier"/>
            <w:color w:val="0E202E"/>
            <w:lang w:val="en-GB"/>
          </w:rPr>
          <w:t>git add</w:t>
        </w:r>
        <w:r>
          <w:rPr>
            <w:rFonts w:ascii="Helvetica" w:hAnsi="Helvetica" w:cs="Helvetica"/>
            <w:color w:val="3E3E3E"/>
            <w:lang w:val="en-GB"/>
          </w:rPr>
          <w:t>‬!</w:t>
        </w:r>
      </w:bdo>
    </w:p>
    <w:p w14:paraId="1EFCEC1E"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Even though we used </w:t>
      </w:r>
      <w:bdo w:val="ltr">
        <w:r>
          <w:rPr>
            <w:rFonts w:ascii="Courier" w:hAnsi="Courier" w:cs="Courier"/>
            <w:color w:val="0E202E"/>
            <w:lang w:val="en-GB"/>
          </w:rPr>
          <w:t>git add</w:t>
        </w:r>
        <w:r>
          <w:rPr>
            <w:rFonts w:ascii="Helvetica" w:hAnsi="Helvetica" w:cs="Helvetica"/>
            <w:color w:val="3E3E3E"/>
            <w:lang w:val="en-GB"/>
          </w:rPr>
          <w:t>‬ to add </w:t>
        </w:r>
        <w:r>
          <w:rPr>
            <w:rFonts w:ascii="Helvetica" w:hAnsi="Helvetica" w:cs="Helvetica"/>
            <w:i/>
            <w:iCs/>
            <w:color w:val="3E3E3E"/>
            <w:lang w:val="en-GB"/>
          </w:rPr>
          <w:t>newly created files</w:t>
        </w:r>
        <w:r>
          <w:rPr>
            <w:rFonts w:ascii="Helvetica" w:hAnsi="Helvetica" w:cs="Helvetica"/>
            <w:color w:val="3E3E3E"/>
            <w:lang w:val="en-GB"/>
          </w:rPr>
          <w:t> to the Staging Index, we use the same command to move </w:t>
        </w:r>
        <w:r>
          <w:rPr>
            <w:rFonts w:ascii="Helvetica" w:hAnsi="Helvetica" w:cs="Helvetica"/>
            <w:i/>
            <w:iCs/>
            <w:color w:val="3E3E3E"/>
            <w:lang w:val="en-GB"/>
          </w:rPr>
          <w:t>modified files</w:t>
        </w:r>
        <w:r>
          <w:rPr>
            <w:rFonts w:ascii="Helvetica" w:hAnsi="Helvetica" w:cs="Helvetica"/>
            <w:color w:val="3E3E3E"/>
            <w:lang w:val="en-GB"/>
          </w:rPr>
          <w:t> to the Staging Index.</w:t>
        </w:r>
      </w:bdo>
    </w:p>
    <w:p w14:paraId="67FAF15F" w14:textId="77777777" w:rsidR="00D1725C" w:rsidRDefault="00D1725C" w:rsidP="00D1725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Use the </w:t>
      </w:r>
      <w:bdo w:val="ltr">
        <w:r>
          <w:rPr>
            <w:rFonts w:ascii="Courier" w:hAnsi="Courier" w:cs="Courier"/>
            <w:color w:val="0E202E"/>
            <w:lang w:val="en-GB"/>
          </w:rPr>
          <w:t>git add</w:t>
        </w:r>
        <w:r>
          <w:rPr>
            <w:rFonts w:ascii="Helvetica" w:hAnsi="Helvetica" w:cs="Helvetica"/>
            <w:color w:val="3E3E3E"/>
            <w:lang w:val="en-GB"/>
          </w:rPr>
          <w:t>‬ command to move the file over to the Staging Index, now. Verify that it's there with </w:t>
        </w:r>
        <w:bdo w:val="ltr">
          <w:r>
            <w:rPr>
              <w:rFonts w:ascii="Courier" w:hAnsi="Courier" w:cs="Courier"/>
              <w:color w:val="0E202E"/>
              <w:lang w:val="en-GB"/>
            </w:rPr>
            <w:t>git status</w:t>
          </w:r>
          <w:r>
            <w:rPr>
              <w:rFonts w:ascii="Helvetica" w:hAnsi="Helvetica" w:cs="Helvetica"/>
              <w:color w:val="3E3E3E"/>
              <w:lang w:val="en-GB"/>
            </w:rPr>
            <w:t>‬.</w:t>
          </w:r>
        </w:bdo>
      </w:bdo>
    </w:p>
    <w:p w14:paraId="210AA560" w14:textId="77777777" w:rsidR="00D1725C" w:rsidRDefault="00D1725C" w:rsidP="00D1725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Second Commit</w:t>
      </w:r>
    </w:p>
    <w:p w14:paraId="307721E0"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Now that we have a file with changes we can commit, let's make our second commit! Use the </w:t>
      </w:r>
      <w:bdo w:val="ltr">
        <w:r>
          <w:rPr>
            <w:rFonts w:ascii="Courier" w:hAnsi="Courier" w:cs="Courier"/>
            <w:color w:val="0E202E"/>
            <w:lang w:val="en-GB"/>
          </w:rPr>
          <w:t>git commit</w:t>
        </w:r>
        <w:r>
          <w:rPr>
            <w:rFonts w:ascii="Helvetica" w:hAnsi="Helvetica" w:cs="Helvetica"/>
            <w:color w:val="3E3E3E"/>
            <w:lang w:val="en-GB"/>
          </w:rPr>
          <w:t>‬ command to make a commit. Use the commit message </w:t>
        </w:r>
        <w:bdo w:val="ltr">
          <w:r>
            <w:rPr>
              <w:rFonts w:ascii="Courier" w:hAnsi="Courier" w:cs="Courier"/>
              <w:color w:val="0E202E"/>
              <w:lang w:val="en-GB"/>
            </w:rPr>
            <w:t>Add header to blog</w:t>
          </w:r>
          <w:r>
            <w:rPr>
              <w:rFonts w:ascii="Helvetica" w:hAnsi="Helvetica" w:cs="Helvetica"/>
              <w:color w:val="3E3E3E"/>
              <w:lang w:val="en-GB"/>
            </w:rPr>
            <w:t>‬.</w:t>
          </w:r>
        </w:bdo>
      </w:bdo>
    </w:p>
    <w:p w14:paraId="655B6B95" w14:textId="77777777" w:rsidR="00D1725C" w:rsidRDefault="00D1725C" w:rsidP="00D1725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Now you might be asking yourself, "Why did Richard pick that as the commit message to use?" or "What makes a good commit message?". These are fantastic questions that we'll be looking at in the next concept!</w:t>
      </w:r>
    </w:p>
    <w:p w14:paraId="7F3B31D4" w14:textId="77777777" w:rsidR="00D1725C" w:rsidRDefault="00D1725C" w:rsidP="00D1725C">
      <w:pPr>
        <w:autoSpaceDE w:val="0"/>
        <w:autoSpaceDN w:val="0"/>
        <w:adjustRightInd w:val="0"/>
        <w:spacing w:after="200" w:line="373" w:lineRule="atLeast"/>
        <w:rPr>
          <w:rFonts w:ascii="Helvetica" w:hAnsi="Helvetica" w:cs="Helvetica"/>
          <w:b/>
          <w:bCs/>
          <w:color w:val="6A859D"/>
          <w:sz w:val="28"/>
          <w:szCs w:val="28"/>
          <w:lang w:val="en-GB"/>
        </w:rPr>
      </w:pPr>
      <w:r>
        <w:rPr>
          <w:rFonts w:ascii="Helvetica" w:hAnsi="Helvetica" w:cs="Helvetica"/>
          <w:b/>
          <w:bCs/>
          <w:color w:val="6A859D"/>
          <w:sz w:val="28"/>
          <w:szCs w:val="28"/>
          <w:lang w:val="en-GB"/>
        </w:rPr>
        <w:t>QUIZ QUESTION</w:t>
      </w:r>
    </w:p>
    <w:p w14:paraId="1CF39824" w14:textId="77777777" w:rsidR="00D1725C" w:rsidRDefault="00D1725C" w:rsidP="00D1725C">
      <w:pPr>
        <w:autoSpaceDE w:val="0"/>
        <w:autoSpaceDN w:val="0"/>
        <w:adjustRightInd w:val="0"/>
        <w:spacing w:after="300" w:line="400" w:lineRule="atLeast"/>
        <w:rPr>
          <w:rFonts w:ascii="Helvetica" w:hAnsi="Helvetica" w:cs="Helvetica"/>
          <w:color w:val="232E39"/>
          <w:lang w:val="en-GB"/>
        </w:rPr>
      </w:pPr>
      <w:r>
        <w:rPr>
          <w:rFonts w:ascii="Helvetica" w:hAnsi="Helvetica" w:cs="Helvetica"/>
          <w:color w:val="232E39"/>
          <w:lang w:val="en-GB"/>
        </w:rPr>
        <w:t xml:space="preserve">Let's say you have a personal blog and want to change the </w:t>
      </w:r>
      <w:proofErr w:type="spellStart"/>
      <w:r>
        <w:rPr>
          <w:rFonts w:ascii="Helvetica" w:hAnsi="Helvetica" w:cs="Helvetica"/>
          <w:color w:val="232E39"/>
          <w:lang w:val="en-GB"/>
        </w:rPr>
        <w:t>color</w:t>
      </w:r>
      <w:proofErr w:type="spellEnd"/>
      <w:r>
        <w:rPr>
          <w:rFonts w:ascii="Helvetica" w:hAnsi="Helvetica" w:cs="Helvetica"/>
          <w:color w:val="232E39"/>
          <w:lang w:val="en-GB"/>
        </w:rPr>
        <w:t xml:space="preserve"> of the article headings. You</w:t>
      </w:r>
    </w:p>
    <w:p w14:paraId="482055F3" w14:textId="77777777" w:rsidR="00D1725C" w:rsidRDefault="00D1725C" w:rsidP="00D1725C">
      <w:pPr>
        <w:numPr>
          <w:ilvl w:val="0"/>
          <w:numId w:val="2"/>
        </w:numPr>
        <w:tabs>
          <w:tab w:val="left" w:pos="220"/>
          <w:tab w:val="left" w:pos="720"/>
        </w:tabs>
        <w:autoSpaceDE w:val="0"/>
        <w:autoSpaceDN w:val="0"/>
        <w:adjustRightInd w:val="0"/>
        <w:spacing w:line="400" w:lineRule="atLeast"/>
        <w:ind w:hanging="720"/>
        <w:rPr>
          <w:rFonts w:ascii="Helvetica" w:hAnsi="Helvetica" w:cs="Helvetica"/>
          <w:color w:val="232E39"/>
          <w:lang w:val="en-GB"/>
        </w:rPr>
      </w:pPr>
      <w:r>
        <w:rPr>
          <w:rFonts w:ascii="Helvetica" w:hAnsi="Helvetica" w:cs="Helvetica"/>
          <w:color w:val="232E39"/>
          <w:lang w:val="en-GB"/>
        </w:rPr>
        <w:t>edit the HTML files to give each heading a class</w:t>
      </w:r>
    </w:p>
    <w:p w14:paraId="1B8E1FF3" w14:textId="77777777" w:rsidR="00D1725C" w:rsidRDefault="00D1725C" w:rsidP="00D1725C">
      <w:pPr>
        <w:numPr>
          <w:ilvl w:val="0"/>
          <w:numId w:val="2"/>
        </w:numPr>
        <w:tabs>
          <w:tab w:val="left" w:pos="220"/>
          <w:tab w:val="left" w:pos="720"/>
        </w:tabs>
        <w:autoSpaceDE w:val="0"/>
        <w:autoSpaceDN w:val="0"/>
        <w:adjustRightInd w:val="0"/>
        <w:spacing w:line="400" w:lineRule="atLeast"/>
        <w:ind w:hanging="720"/>
        <w:rPr>
          <w:rFonts w:ascii="Helvetica" w:hAnsi="Helvetica" w:cs="Helvetica"/>
          <w:color w:val="232E39"/>
          <w:lang w:val="en-GB"/>
        </w:rPr>
      </w:pPr>
      <w:r>
        <w:rPr>
          <w:rFonts w:ascii="Helvetica" w:hAnsi="Helvetica" w:cs="Helvetica"/>
          <w:color w:val="232E39"/>
          <w:lang w:val="en-GB"/>
        </w:rPr>
        <w:t xml:space="preserve">edit the CSS file to add the new class and give it a </w:t>
      </w:r>
      <w:proofErr w:type="spellStart"/>
      <w:r>
        <w:rPr>
          <w:rFonts w:ascii="Helvetica" w:hAnsi="Helvetica" w:cs="Helvetica"/>
          <w:color w:val="232E39"/>
          <w:lang w:val="en-GB"/>
        </w:rPr>
        <w:t>color</w:t>
      </w:r>
      <w:proofErr w:type="spellEnd"/>
    </w:p>
    <w:p w14:paraId="366C6A7F" w14:textId="77777777" w:rsidR="00D1725C" w:rsidRDefault="00D1725C" w:rsidP="00D1725C">
      <w:pPr>
        <w:numPr>
          <w:ilvl w:val="0"/>
          <w:numId w:val="2"/>
        </w:numPr>
        <w:tabs>
          <w:tab w:val="left" w:pos="220"/>
          <w:tab w:val="left" w:pos="720"/>
        </w:tabs>
        <w:autoSpaceDE w:val="0"/>
        <w:autoSpaceDN w:val="0"/>
        <w:adjustRightInd w:val="0"/>
        <w:spacing w:line="400" w:lineRule="atLeast"/>
        <w:ind w:hanging="720"/>
        <w:rPr>
          <w:rFonts w:ascii="Helvetica" w:hAnsi="Helvetica" w:cs="Helvetica"/>
          <w:color w:val="232E39"/>
          <w:lang w:val="en-GB"/>
        </w:rPr>
      </w:pPr>
      <w:r>
        <w:rPr>
          <w:rFonts w:ascii="Helvetica" w:hAnsi="Helvetica" w:cs="Helvetica"/>
          <w:color w:val="232E39"/>
          <w:lang w:val="en-GB"/>
        </w:rPr>
        <w:t>you save all files</w:t>
      </w:r>
    </w:p>
    <w:p w14:paraId="783E4CF8" w14:textId="77777777" w:rsidR="00D1725C" w:rsidRDefault="00D1725C" w:rsidP="00D1725C">
      <w:pPr>
        <w:numPr>
          <w:ilvl w:val="0"/>
          <w:numId w:val="2"/>
        </w:numPr>
        <w:tabs>
          <w:tab w:val="left" w:pos="220"/>
          <w:tab w:val="left" w:pos="720"/>
        </w:tabs>
        <w:autoSpaceDE w:val="0"/>
        <w:autoSpaceDN w:val="0"/>
        <w:adjustRightInd w:val="0"/>
        <w:spacing w:line="400" w:lineRule="atLeast"/>
        <w:ind w:hanging="720"/>
        <w:rPr>
          <w:rFonts w:ascii="Helvetica" w:hAnsi="Helvetica" w:cs="Helvetica"/>
          <w:color w:val="232E39"/>
          <w:lang w:val="en-GB"/>
        </w:rPr>
      </w:pPr>
      <w:r>
        <w:rPr>
          <w:rFonts w:ascii="Helvetica" w:hAnsi="Helvetica" w:cs="Helvetica"/>
          <w:color w:val="232E39"/>
          <w:lang w:val="en-GB"/>
        </w:rPr>
        <w:t>you run </w:t>
      </w:r>
      <w:bdo w:val="ltr">
        <w:r>
          <w:rPr>
            <w:rFonts w:ascii="Courier" w:hAnsi="Courier" w:cs="Courier"/>
            <w:color w:val="0E202E"/>
            <w:lang w:val="en-GB"/>
          </w:rPr>
          <w:t>git commit</w:t>
        </w:r>
        <w:r>
          <w:rPr>
            <w:rFonts w:ascii="Helvetica" w:hAnsi="Helvetica" w:cs="Helvetica"/>
            <w:color w:val="232E39"/>
            <w:lang w:val="en-GB"/>
          </w:rPr>
          <w:t>‬ on the terminal</w:t>
        </w:r>
      </w:bdo>
    </w:p>
    <w:p w14:paraId="091BC733" w14:textId="77777777" w:rsidR="00D1725C" w:rsidRDefault="00D1725C" w:rsidP="00D1725C">
      <w:pPr>
        <w:autoSpaceDE w:val="0"/>
        <w:autoSpaceDN w:val="0"/>
        <w:adjustRightInd w:val="0"/>
        <w:spacing w:line="400" w:lineRule="atLeast"/>
        <w:rPr>
          <w:rFonts w:ascii="Helvetica" w:hAnsi="Helvetica" w:cs="Helvetica"/>
          <w:color w:val="232E39"/>
          <w:lang w:val="en-GB"/>
        </w:rPr>
      </w:pPr>
      <w:r>
        <w:rPr>
          <w:rFonts w:ascii="Helvetica" w:hAnsi="Helvetica" w:cs="Helvetica"/>
          <w:color w:val="232E39"/>
          <w:lang w:val="en-GB"/>
        </w:rPr>
        <w:t>Will your code editor open up to let you type out the commit message?</w:t>
      </w:r>
    </w:p>
    <w:p w14:paraId="09B5A1CF" w14:textId="77777777" w:rsidR="00D1725C" w:rsidRDefault="00D1725C" w:rsidP="00D1725C">
      <w:pPr>
        <w:numPr>
          <w:ilvl w:val="0"/>
          <w:numId w:val="3"/>
        </w:numPr>
        <w:tabs>
          <w:tab w:val="left" w:pos="220"/>
          <w:tab w:val="left" w:pos="720"/>
        </w:tabs>
        <w:autoSpaceDE w:val="0"/>
        <w:autoSpaceDN w:val="0"/>
        <w:adjustRightInd w:val="0"/>
        <w:spacing w:line="320" w:lineRule="atLeast"/>
        <w:ind w:hanging="720"/>
        <w:rPr>
          <w:rFonts w:ascii="Helvetica" w:hAnsi="Helvetica" w:cs="Helvetica"/>
          <w:color w:val="3E3E3E"/>
          <w:sz w:val="30"/>
          <w:szCs w:val="30"/>
          <w:lang w:val="en-GB"/>
        </w:rPr>
      </w:pPr>
      <w:r>
        <w:rPr>
          <w:rFonts w:ascii="Helvetica" w:hAnsi="Helvetica" w:cs="Helvetica"/>
          <w:color w:val="000000"/>
          <w:sz w:val="21"/>
          <w:szCs w:val="21"/>
          <w:lang w:val="en-GB"/>
        </w:rPr>
        <w:t> </w:t>
      </w:r>
      <w:r>
        <w:rPr>
          <w:rFonts w:ascii="Helvetica" w:hAnsi="Helvetica" w:cs="Helvetica"/>
          <w:color w:val="232E39"/>
          <w:lang w:val="en-GB"/>
        </w:rPr>
        <w:t>Yes  </w:t>
      </w:r>
      <w:r>
        <w:rPr>
          <w:rFonts w:ascii="Helvetica" w:hAnsi="Helvetica" w:cs="Helvetica"/>
          <w:color w:val="3E3E3E"/>
          <w:sz w:val="21"/>
          <w:szCs w:val="21"/>
          <w:lang w:val="en-GB"/>
        </w:rPr>
        <w:t>  </w:t>
      </w:r>
      <w:r>
        <w:rPr>
          <w:rFonts w:ascii="Helvetica" w:hAnsi="Helvetica" w:cs="Helvetica"/>
          <w:color w:val="3E3E3E"/>
          <w:lang w:val="en-GB"/>
        </w:rPr>
        <w:t>No  </w:t>
      </w:r>
      <w:r>
        <w:rPr>
          <w:rFonts w:ascii="Helvetica" w:hAnsi="Helvetica" w:cs="Helvetica"/>
          <w:color w:val="3E3E3E"/>
          <w:sz w:val="28"/>
          <w:szCs w:val="28"/>
          <w:lang w:val="en-GB"/>
        </w:rPr>
        <w:t> </w:t>
      </w:r>
    </w:p>
    <w:p w14:paraId="180D311B" w14:textId="77777777" w:rsidR="00D1725C" w:rsidRDefault="00D1725C" w:rsidP="00D1725C">
      <w:pPr>
        <w:autoSpaceDE w:val="0"/>
        <w:autoSpaceDN w:val="0"/>
        <w:adjustRightInd w:val="0"/>
        <w:spacing w:line="360" w:lineRule="atLeast"/>
        <w:jc w:val="right"/>
        <w:rPr>
          <w:rFonts w:ascii="Helvetica" w:hAnsi="Helvetica" w:cs="Helvetica"/>
          <w:color w:val="3E3E3E"/>
          <w:sz w:val="30"/>
          <w:szCs w:val="30"/>
          <w:lang w:val="en-GB"/>
        </w:rPr>
      </w:pPr>
      <w:r>
        <w:rPr>
          <w:rFonts w:ascii="Helvetica" w:hAnsi="Helvetica" w:cs="Helvetica"/>
          <w:b/>
          <w:bCs/>
          <w:color w:val="FFFFFF"/>
          <w:sz w:val="19"/>
          <w:szCs w:val="19"/>
          <w:lang w:val="en-GB"/>
        </w:rPr>
        <w:t>SUBMIT</w:t>
      </w:r>
    </w:p>
    <w:p w14:paraId="4D21A768" w14:textId="77777777" w:rsidR="00D1725C" w:rsidRDefault="00D1725C" w:rsidP="00D1725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 xml:space="preserve">What To Include In A </w:t>
      </w:r>
      <w:proofErr w:type="gramStart"/>
      <w:r>
        <w:rPr>
          <w:rFonts w:ascii="Helvetica" w:hAnsi="Helvetica" w:cs="Helvetica"/>
          <w:b/>
          <w:bCs/>
          <w:color w:val="232E39"/>
          <w:sz w:val="40"/>
          <w:szCs w:val="40"/>
          <w:lang w:val="en-GB"/>
        </w:rPr>
        <w:t>Commit</w:t>
      </w:r>
      <w:proofErr w:type="gramEnd"/>
    </w:p>
    <w:p w14:paraId="1F202F61"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I've been telling you what files to create, giving you the content to include, and telling you when you should make commits. But when you're on your own, how do you know what you should include in a commit and when/how often you should make commits?</w:t>
      </w:r>
    </w:p>
    <w:p w14:paraId="30C6539D"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b/>
          <w:bCs/>
          <w:color w:val="3E3E3E"/>
          <w:lang w:val="en-GB"/>
        </w:rPr>
        <w:lastRenderedPageBreak/>
        <w:t>The goal is that each commit has a single focus.</w:t>
      </w:r>
      <w:r>
        <w:rPr>
          <w:rFonts w:ascii="Helvetica" w:hAnsi="Helvetica" w:cs="Helvetica"/>
          <w:color w:val="3E3E3E"/>
          <w:lang w:val="en-GB"/>
        </w:rPr>
        <w:t> Each commit should record a single-unit change. Now this can be a bit subjective (which is totally fine), but each commit should make a change to just one aspect of the project.</w:t>
      </w:r>
    </w:p>
    <w:p w14:paraId="43826A6D"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Now this isn't limiting the number of lines of code that are added/removed or the number of files that are added/removed/modified. Let's say you want to change your sidebar to add a new image. You'll probably:</w:t>
      </w:r>
    </w:p>
    <w:p w14:paraId="7D39C0DE" w14:textId="77777777" w:rsidR="00D1725C" w:rsidRDefault="00D1725C" w:rsidP="00D1725C">
      <w:pPr>
        <w:numPr>
          <w:ilvl w:val="0"/>
          <w:numId w:val="4"/>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add a new image to the project files</w:t>
      </w:r>
    </w:p>
    <w:p w14:paraId="2BA90CB8" w14:textId="77777777" w:rsidR="00D1725C" w:rsidRDefault="00D1725C" w:rsidP="00D1725C">
      <w:pPr>
        <w:numPr>
          <w:ilvl w:val="0"/>
          <w:numId w:val="4"/>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alter the HTML</w:t>
      </w:r>
    </w:p>
    <w:p w14:paraId="0F59C34B" w14:textId="77777777" w:rsidR="00D1725C" w:rsidRDefault="00D1725C" w:rsidP="00D1725C">
      <w:pPr>
        <w:numPr>
          <w:ilvl w:val="0"/>
          <w:numId w:val="4"/>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add/modify CSS to incorporate the new image</w:t>
      </w:r>
    </w:p>
    <w:p w14:paraId="01A5BC90"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A commit that records all of these changes would be totally fine!</w:t>
      </w:r>
    </w:p>
    <w:p w14:paraId="4E3F8926"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Conversely, a commit shouldn't include unrelated changes - changes to the sidebar </w:t>
      </w:r>
      <w:r>
        <w:rPr>
          <w:rFonts w:ascii="Helvetica" w:hAnsi="Helvetica" w:cs="Helvetica"/>
          <w:i/>
          <w:iCs/>
          <w:color w:val="3E3E3E"/>
          <w:lang w:val="en-GB"/>
        </w:rPr>
        <w:t>and</w:t>
      </w:r>
      <w:r>
        <w:rPr>
          <w:rFonts w:ascii="Helvetica" w:hAnsi="Helvetica" w:cs="Helvetica"/>
          <w:color w:val="3E3E3E"/>
          <w:lang w:val="en-GB"/>
        </w:rPr>
        <w:t> rewording content in the footer. These two aren't related to each other and shouldn't be included in the same commit. Work on one change first, commit that, and then change the second one. That way, if it turns out that one change had a bug and you have to undo it, you don't have to undo the other change too.</w:t>
      </w:r>
    </w:p>
    <w:p w14:paraId="767D506B" w14:textId="77777777" w:rsidR="00D1725C" w:rsidRDefault="00D1725C" w:rsidP="00D1725C">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The best way that I've found to think about what should be in a commit is to think, "What if all changes introduced in this commit were erased?". If a commit were erased, it should only remove one thing.</w:t>
      </w:r>
    </w:p>
    <w:p w14:paraId="40830777" w14:textId="77777777" w:rsidR="00D1725C" w:rsidRDefault="00D1725C" w:rsidP="00D1725C">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Don't worry, commits don't get randomly erased.</w:t>
      </w:r>
    </w:p>
    <w:p w14:paraId="7DC23DF6" w14:textId="77777777" w:rsidR="00D1725C" w:rsidRDefault="00D1725C" w:rsidP="00D1725C">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In a later lesson, we'll look at using Git to undo changes made in commits and how to manually, carefully remove the last commit that was made.</w:t>
      </w:r>
    </w:p>
    <w:p w14:paraId="1FD00F7D" w14:textId="77777777" w:rsidR="00D1725C" w:rsidRDefault="00D1725C" w:rsidP="00D1725C">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Git Commit Recap</w:t>
      </w:r>
    </w:p>
    <w:p w14:paraId="0BEEF179"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The </w:t>
      </w:r>
      <w:bdo w:val="ltr">
        <w:r>
          <w:rPr>
            <w:rFonts w:ascii="Courier" w:hAnsi="Courier" w:cs="Courier"/>
            <w:color w:val="0E202E"/>
            <w:lang w:val="en-GB"/>
          </w:rPr>
          <w:t>git commit</w:t>
        </w:r>
        <w:r>
          <w:rPr>
            <w:rFonts w:ascii="Helvetica" w:hAnsi="Helvetica" w:cs="Helvetica"/>
            <w:color w:val="3E3E3E"/>
            <w:lang w:val="en-GB"/>
          </w:rPr>
          <w:t>‬ command takes files from the Staging Index and saves them in the repository.</w:t>
        </w:r>
      </w:bdo>
    </w:p>
    <w:p w14:paraId="68B2783C" w14:textId="77777777" w:rsidR="00D1725C" w:rsidRDefault="00D1725C" w:rsidP="00D1725C">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git commit</w:t>
        </w:r>
        <w:r>
          <w:rPr>
            <w:rFonts w:ascii="Courier" w:hAnsi="Courier" w:cs="Courier"/>
            <w:color w:val="0E202E"/>
            <w:lang w:val="en-GB"/>
          </w:rPr>
          <w:t>‬</w:t>
        </w:r>
      </w:bdo>
    </w:p>
    <w:p w14:paraId="21BB885D"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This command:</w:t>
      </w:r>
    </w:p>
    <w:p w14:paraId="326B2736" w14:textId="77777777" w:rsidR="00D1725C" w:rsidRDefault="00D1725C" w:rsidP="00D1725C">
      <w:pPr>
        <w:numPr>
          <w:ilvl w:val="0"/>
          <w:numId w:val="5"/>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will open the code editor that is specified in your configuration</w:t>
      </w:r>
    </w:p>
    <w:p w14:paraId="53CC0AC6" w14:textId="77777777" w:rsidR="00D1725C" w:rsidRDefault="00D1725C" w:rsidP="00D1725C">
      <w:pPr>
        <w:numPr>
          <w:ilvl w:val="1"/>
          <w:numId w:val="5"/>
        </w:numPr>
        <w:tabs>
          <w:tab w:val="left" w:pos="940"/>
          <w:tab w:val="left" w:pos="1440"/>
        </w:tabs>
        <w:autoSpaceDE w:val="0"/>
        <w:autoSpaceDN w:val="0"/>
        <w:adjustRightInd w:val="0"/>
        <w:spacing w:line="400" w:lineRule="atLeast"/>
        <w:ind w:hanging="1440"/>
        <w:rPr>
          <w:rFonts w:ascii="Helvetica" w:hAnsi="Helvetica" w:cs="Helvetica"/>
          <w:color w:val="3E3E3E"/>
          <w:lang w:val="en-GB"/>
        </w:rPr>
      </w:pPr>
      <w:r>
        <w:rPr>
          <w:rFonts w:ascii="Helvetica" w:hAnsi="Helvetica" w:cs="Helvetica"/>
          <w:color w:val="3E3E3E"/>
          <w:lang w:val="en-GB"/>
        </w:rPr>
        <w:lastRenderedPageBreak/>
        <w:t>(check out the Git configuration step from the first lesson to configure your editor)</w:t>
      </w:r>
    </w:p>
    <w:p w14:paraId="55C624B2"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Inside the code editor:</w:t>
      </w:r>
    </w:p>
    <w:p w14:paraId="2D7AA78B" w14:textId="77777777" w:rsidR="00D1725C" w:rsidRDefault="00D1725C" w:rsidP="00D1725C">
      <w:pPr>
        <w:numPr>
          <w:ilvl w:val="0"/>
          <w:numId w:val="6"/>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a commit message must be supplied</w:t>
      </w:r>
    </w:p>
    <w:p w14:paraId="557A4208" w14:textId="77777777" w:rsidR="00D1725C" w:rsidRDefault="00D1725C" w:rsidP="00D1725C">
      <w:pPr>
        <w:numPr>
          <w:ilvl w:val="0"/>
          <w:numId w:val="6"/>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lines that start with a </w:t>
      </w:r>
      <w:bdo w:val="ltr">
        <w:r>
          <w:rPr>
            <w:rFonts w:ascii="Courier" w:hAnsi="Courier" w:cs="Courier"/>
            <w:color w:val="0E202E"/>
            <w:lang w:val="en-GB"/>
          </w:rPr>
          <w:t>#</w:t>
        </w:r>
        <w:r>
          <w:rPr>
            <w:rFonts w:ascii="Helvetica" w:hAnsi="Helvetica" w:cs="Helvetica"/>
            <w:color w:val="3E3E3E"/>
            <w:lang w:val="en-GB"/>
          </w:rPr>
          <w:t>‬ are comments and will not be recorded</w:t>
        </w:r>
      </w:bdo>
    </w:p>
    <w:p w14:paraId="4E441222" w14:textId="77777777" w:rsidR="00D1725C" w:rsidRDefault="00D1725C" w:rsidP="00D1725C">
      <w:pPr>
        <w:numPr>
          <w:ilvl w:val="0"/>
          <w:numId w:val="6"/>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save the file after adding a commit message</w:t>
      </w:r>
    </w:p>
    <w:p w14:paraId="24788B67" w14:textId="77777777" w:rsidR="00D1725C" w:rsidRDefault="00D1725C" w:rsidP="00D1725C">
      <w:pPr>
        <w:numPr>
          <w:ilvl w:val="0"/>
          <w:numId w:val="6"/>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close the editor to make the commit</w:t>
      </w:r>
    </w:p>
    <w:p w14:paraId="3F88BB38" w14:textId="77777777" w:rsidR="00D1725C" w:rsidRDefault="00D1725C" w:rsidP="00D1725C">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Then, use </w:t>
      </w:r>
      <w:bdo w:val="ltr">
        <w:r>
          <w:rPr>
            <w:rFonts w:ascii="Courier" w:hAnsi="Courier" w:cs="Courier"/>
            <w:color w:val="0E202E"/>
            <w:lang w:val="en-GB"/>
          </w:rPr>
          <w:t>git log</w:t>
        </w:r>
        <w:r>
          <w:rPr>
            <w:rFonts w:ascii="Helvetica" w:hAnsi="Helvetica" w:cs="Helvetica"/>
            <w:color w:val="3E3E3E"/>
            <w:lang w:val="en-GB"/>
          </w:rPr>
          <w:t>‬ to review the commit you just made!</w:t>
        </w:r>
      </w:bdo>
    </w:p>
    <w:p w14:paraId="7B833426" w14:textId="77777777" w:rsidR="00D1725C" w:rsidRDefault="00D1725C" w:rsidP="00D1725C">
      <w:pPr>
        <w:autoSpaceDE w:val="0"/>
        <w:autoSpaceDN w:val="0"/>
        <w:adjustRightInd w:val="0"/>
        <w:spacing w:after="100" w:line="480" w:lineRule="atLeast"/>
        <w:rPr>
          <w:rFonts w:ascii="Helvetica" w:hAnsi="Helvetica" w:cs="Helvetica"/>
          <w:b/>
          <w:bCs/>
          <w:color w:val="232E39"/>
          <w:sz w:val="36"/>
          <w:szCs w:val="36"/>
          <w:lang w:val="en-GB"/>
        </w:rPr>
      </w:pPr>
      <w:r>
        <w:rPr>
          <w:rFonts w:ascii="Helvetica" w:hAnsi="Helvetica" w:cs="Helvetica"/>
          <w:b/>
          <w:bCs/>
          <w:color w:val="232E39"/>
          <w:sz w:val="36"/>
          <w:szCs w:val="36"/>
          <w:lang w:val="en-GB"/>
        </w:rPr>
        <w:t>Further Research</w:t>
      </w:r>
    </w:p>
    <w:p w14:paraId="737489B7" w14:textId="77777777" w:rsidR="00D1725C" w:rsidRDefault="00D1725C" w:rsidP="00D1725C">
      <w:pPr>
        <w:numPr>
          <w:ilvl w:val="0"/>
          <w:numId w:val="7"/>
        </w:numPr>
        <w:tabs>
          <w:tab w:val="left" w:pos="220"/>
          <w:tab w:val="left" w:pos="720"/>
        </w:tabs>
        <w:autoSpaceDE w:val="0"/>
        <w:autoSpaceDN w:val="0"/>
        <w:adjustRightInd w:val="0"/>
        <w:spacing w:line="400" w:lineRule="atLeast"/>
        <w:ind w:hanging="720"/>
        <w:rPr>
          <w:rFonts w:ascii="Helvetica" w:hAnsi="Helvetica" w:cs="Helvetica"/>
          <w:color w:val="3E3E3E"/>
          <w:lang w:val="en-GB"/>
        </w:rPr>
      </w:pPr>
      <w:hyperlink r:id="rId6" w:history="1">
        <w:r>
          <w:rPr>
            <w:rFonts w:ascii="Helvetica" w:hAnsi="Helvetica" w:cs="Helvetica"/>
            <w:color w:val="15A3DD"/>
            <w:lang w:val="en-GB"/>
          </w:rPr>
          <w:t>Associating text editors with Git</w:t>
        </w:r>
      </w:hyperlink>
      <w:r>
        <w:rPr>
          <w:rFonts w:ascii="Helvetica" w:hAnsi="Helvetica" w:cs="Helvetica"/>
          <w:color w:val="3E3E3E"/>
          <w:lang w:val="en-GB"/>
        </w:rPr>
        <w:t> from GitHub Help Docs</w:t>
      </w:r>
    </w:p>
    <w:p w14:paraId="03A3CCEF" w14:textId="03A8B534" w:rsidR="00007A28" w:rsidRPr="00D1725C" w:rsidRDefault="00D1725C" w:rsidP="00D1725C">
      <w:pPr>
        <w:numPr>
          <w:ilvl w:val="0"/>
          <w:numId w:val="7"/>
        </w:numPr>
        <w:tabs>
          <w:tab w:val="left" w:pos="220"/>
          <w:tab w:val="left" w:pos="720"/>
        </w:tabs>
        <w:autoSpaceDE w:val="0"/>
        <w:autoSpaceDN w:val="0"/>
        <w:adjustRightInd w:val="0"/>
        <w:spacing w:line="400" w:lineRule="atLeast"/>
        <w:ind w:hanging="720"/>
        <w:rPr>
          <w:rFonts w:ascii="Helvetica" w:hAnsi="Helvetica" w:cs="Helvetica"/>
          <w:color w:val="3E3E3E"/>
          <w:lang w:val="en-GB"/>
        </w:rPr>
      </w:pPr>
      <w:hyperlink r:id="rId7" w:history="1">
        <w:r>
          <w:rPr>
            <w:rFonts w:ascii="Helvetica" w:hAnsi="Helvetica" w:cs="Helvetica"/>
            <w:color w:val="15A3DD"/>
            <w:lang w:val="en-GB"/>
          </w:rPr>
          <w:t>Getting Started - First-Time Git Setup</w:t>
        </w:r>
      </w:hyperlink>
      <w:r>
        <w:rPr>
          <w:rFonts w:ascii="Helvetica" w:hAnsi="Helvetica" w:cs="Helvetica"/>
          <w:color w:val="3E3E3E"/>
          <w:lang w:val="en-GB"/>
        </w:rPr>
        <w:t> from Git book</w:t>
      </w:r>
    </w:p>
    <w:sectPr w:rsidR="00007A28" w:rsidRPr="00D1725C" w:rsidSect="00FF35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5C"/>
    <w:rsid w:val="00007A28"/>
    <w:rsid w:val="00D1725C"/>
    <w:rsid w:val="00DD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03989D"/>
  <w15:chartTrackingRefBased/>
  <w15:docId w15:val="{4260F9E9-3ABD-404B-AB83-A6A60CD0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Getting-Started-First-Time-Git-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associating-text-editors-with-git/" TargetMode="External"/><Relationship Id="rId5" Type="http://schemas.openxmlformats.org/officeDocument/2006/relationships/hyperlink" Target="https://stackoverflow.com/questions/11828270/how-to-exit-the-vim-edi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 Kumar, Uttam</dc:creator>
  <cp:keywords/>
  <dc:description/>
  <cp:lastModifiedBy>Patra Kumar, Uttam</cp:lastModifiedBy>
  <cp:revision>1</cp:revision>
  <dcterms:created xsi:type="dcterms:W3CDTF">2020-05-07T20:03:00Z</dcterms:created>
  <dcterms:modified xsi:type="dcterms:W3CDTF">2020-05-07T20:03:00Z</dcterms:modified>
</cp:coreProperties>
</file>