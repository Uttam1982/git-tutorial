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C898" w14:textId="77777777" w:rsidR="00F66F85" w:rsidRDefault="00F66F85" w:rsidP="00F66F85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Installing Git</w:t>
      </w:r>
    </w:p>
    <w:p w14:paraId="393C4324" w14:textId="77777777" w:rsidR="00F66F85" w:rsidRDefault="00F66F85" w:rsidP="00F66F85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Git is actually installed on MacOS, but we'll be reinstalling it so that we'll have the newest version:</w:t>
      </w:r>
    </w:p>
    <w:p w14:paraId="57E88056" w14:textId="77777777" w:rsidR="00F66F85" w:rsidRDefault="00F66F85" w:rsidP="00F66F8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go to </w:t>
      </w:r>
      <w:hyperlink r:id="rId5" w:history="1">
        <w:r>
          <w:rPr>
            <w:rFonts w:ascii="Helvetica" w:hAnsi="Helvetica" w:cs="Helvetica"/>
            <w:color w:val="15A3DD"/>
            <w:lang w:val="en-GB"/>
          </w:rPr>
          <w:t>https://git-scm.com/downloads</w:t>
        </w:r>
      </w:hyperlink>
    </w:p>
    <w:p w14:paraId="0D904F4B" w14:textId="77777777" w:rsidR="00F66F85" w:rsidRDefault="00F66F85" w:rsidP="00F66F8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download the software for Mac</w:t>
      </w:r>
    </w:p>
    <w:p w14:paraId="743EA0DF" w14:textId="77777777" w:rsidR="00F66F85" w:rsidRDefault="00F66F85" w:rsidP="00F66F8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install Git choosing all of the default options</w:t>
      </w:r>
    </w:p>
    <w:p w14:paraId="21AE86CC" w14:textId="77777777" w:rsidR="00F66F85" w:rsidRDefault="00F66F85" w:rsidP="00F66F85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Once everything is installed, you should be able to run </w:t>
      </w:r>
      <w:bdo w:val="ltr">
        <w:r>
          <w:rPr>
            <w:rFonts w:ascii="Courier" w:hAnsi="Courier" w:cs="Courier"/>
            <w:color w:val="0E202E"/>
            <w:lang w:val="en-GB"/>
          </w:rPr>
          <w:t>git</w:t>
        </w:r>
        <w:r>
          <w:rPr>
            <w:rFonts w:ascii="Helvetica" w:hAnsi="Helvetica" w:cs="Helvetica"/>
            <w:color w:val="3E3E3E"/>
            <w:lang w:val="en-GB"/>
          </w:rPr>
          <w:t>‬ on the command line. If it displays the usage information, then you're good to go!</w:t>
        </w:r>
      </w:bdo>
    </w:p>
    <w:p w14:paraId="3F75F648" w14:textId="77777777" w:rsidR="00F66F85" w:rsidRDefault="00F66F85" w:rsidP="00F66F85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run into any issues, please remember to take advantage of </w:t>
      </w:r>
      <w:hyperlink r:id="rId6" w:history="1">
        <w:r>
          <w:rPr>
            <w:rFonts w:ascii="Helvetica" w:hAnsi="Helvetica" w:cs="Helvetica"/>
            <w:color w:val="15A3DD"/>
            <w:lang w:val="en-GB"/>
          </w:rPr>
          <w:t>Knowledge</w:t>
        </w:r>
      </w:hyperlink>
      <w:r>
        <w:rPr>
          <w:rFonts w:ascii="Helvetica" w:hAnsi="Helvetica" w:cs="Helvetica"/>
          <w:color w:val="3E3E3E"/>
          <w:lang w:val="en-GB"/>
        </w:rPr>
        <w:t> and the community in your Student Hub.</w:t>
      </w:r>
    </w:p>
    <w:p w14:paraId="2B760E83" w14:textId="77777777" w:rsidR="00F66F85" w:rsidRDefault="00F66F85" w:rsidP="00F66F85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Configuring Mac's Terminal</w:t>
      </w:r>
    </w:p>
    <w:p w14:paraId="6B176FB5" w14:textId="77777777" w:rsidR="00F66F85" w:rsidRDefault="00F66F85" w:rsidP="00F66F85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We're about to configure the Terminal to display helpful information when in a directory that's under version control. </w:t>
      </w:r>
      <w:r>
        <w:rPr>
          <w:rFonts w:ascii="Helvetica" w:hAnsi="Helvetica" w:cs="Helvetica"/>
          <w:i/>
          <w:iCs/>
          <w:color w:val="3E3E3E"/>
          <w:lang w:val="en-GB"/>
        </w:rPr>
        <w:t>This is an optional step!</w:t>
      </w:r>
      <w:r>
        <w:rPr>
          <w:rFonts w:ascii="Helvetica" w:hAnsi="Helvetica" w:cs="Helvetica"/>
          <w:color w:val="3E3E3E"/>
          <w:lang w:val="en-GB"/>
        </w:rPr>
        <w:t> You do not need to re-configure your terminal for Git to work. You can complete the entire course without reconfiguring it. However, reconfiguring the Terminal makes it significantly easier to use.</w:t>
      </w:r>
    </w:p>
    <w:p w14:paraId="7D2574D3" w14:textId="77777777" w:rsidR="00F66F85" w:rsidRDefault="00F66F85" w:rsidP="00F66F85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choose to configure your Terminal, here's what it should look like when you're finished.</w:t>
      </w:r>
    </w:p>
    <w:p w14:paraId="20FFCF72" w14:textId="77777777" w:rsidR="00F66F85" w:rsidRDefault="00F66F85" w:rsidP="00F66F85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"https://classroom.udacity.com/nanodegrees/nd104-ent/parts/e325d5cc-ccd1-4ca8-a562-7eed09ab76c7/modules/a141ebc6-acee-494b-927f-2016d6fe0f9c/lessons/b699733a-4f57-4b81-9306-94043f5e9510/concepts/63a6f935-dea7-43c2-aaa3-61deea5070c8#"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10C60795" w14:textId="77777777" w:rsidR="00F66F85" w:rsidRDefault="00F66F85" w:rsidP="00F66F85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on MacOS. The terminal has been configured to display version control information.</w:t>
      </w:r>
    </w:p>
    <w:p w14:paraId="181D9754" w14:textId="77777777" w:rsidR="00F66F85" w:rsidRDefault="00F66F85" w:rsidP="00F66F85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Configuration Steps</w:t>
      </w:r>
    </w:p>
    <w:p w14:paraId="42432DD5" w14:textId="77777777" w:rsidR="00F66F85" w:rsidRDefault="00F66F85" w:rsidP="00F66F85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To configure the terminal, we'll perform the following steps:</w:t>
      </w:r>
    </w:p>
    <w:p w14:paraId="264226B0" w14:textId="77777777" w:rsidR="00F66F85" w:rsidRDefault="00F66F85" w:rsidP="00F66F8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download the zipped file from the Resources pane, or the bottom of this page</w:t>
      </w:r>
    </w:p>
    <w:p w14:paraId="52D2ED67" w14:textId="77777777" w:rsidR="00F66F85" w:rsidRDefault="00F66F85" w:rsidP="00F66F8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move the directory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udacity</w:t>
        </w:r>
        <w:proofErr w:type="spellEnd"/>
        <w:r>
          <w:rPr>
            <w:rFonts w:ascii="Courier" w:hAnsi="Courier" w:cs="Courier"/>
            <w:color w:val="0E202E"/>
            <w:lang w:val="en-GB"/>
          </w:rPr>
          <w:t>-terminal-config</w:t>
        </w:r>
        <w:r>
          <w:rPr>
            <w:rFonts w:ascii="Helvetica" w:hAnsi="Helvetica" w:cs="Helvetica"/>
            <w:color w:val="3E3E3E"/>
            <w:lang w:val="en-GB"/>
          </w:rPr>
          <w:t xml:space="preserve">‬ to your home directory and name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it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</w:t>
          </w:r>
          <w:proofErr w:type="spellStart"/>
          <w:r>
            <w:rPr>
              <w:rFonts w:ascii="Courier" w:hAnsi="Courier" w:cs="Courier"/>
              <w:color w:val="0E202E"/>
              <w:lang w:val="en-GB"/>
            </w:rPr>
            <w:t>udacity</w:t>
          </w:r>
          <w:proofErr w:type="spellEnd"/>
          <w:proofErr w:type="gramEnd"/>
          <w:r>
            <w:rPr>
              <w:rFonts w:ascii="Courier" w:hAnsi="Courier" w:cs="Courier"/>
              <w:color w:val="0E202E"/>
              <w:lang w:val="en-GB"/>
            </w:rPr>
            <w:t>-terminal-config</w:t>
          </w:r>
          <w:r>
            <w:rPr>
              <w:rFonts w:ascii="Helvetica" w:hAnsi="Helvetica" w:cs="Helvetica"/>
              <w:color w:val="3E3E3E"/>
              <w:lang w:val="en-GB"/>
            </w:rPr>
            <w:t>‬ (there's a dot at the front, now!)</w:t>
          </w:r>
        </w:bdo>
      </w:bdo>
    </w:p>
    <w:p w14:paraId="00EA5C7E" w14:textId="77777777" w:rsidR="00F66F85" w:rsidRDefault="00F66F85" w:rsidP="00F66F8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move the </w:t>
      </w:r>
      <w:bdo w:val="ltr">
        <w:proofErr w:type="spellStart"/>
        <w:r>
          <w:rPr>
            <w:rFonts w:ascii="Courier" w:hAnsi="Courier" w:cs="Courier"/>
            <w:color w:val="0E202E"/>
            <w:lang w:val="en-GB"/>
          </w:rPr>
          <w:t>bash_profile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file to your home directory and name it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</w:t>
          </w:r>
          <w:proofErr w:type="spellStart"/>
          <w:r>
            <w:rPr>
              <w:rFonts w:ascii="Courier" w:hAnsi="Courier" w:cs="Courier"/>
              <w:color w:val="0E202E"/>
              <w:lang w:val="en-GB"/>
            </w:rPr>
            <w:t>bash_profile</w:t>
          </w:r>
          <w:proofErr w:type="spellEnd"/>
          <w:r>
            <w:rPr>
              <w:rFonts w:ascii="Helvetica" w:hAnsi="Helvetica" w:cs="Helvetica"/>
              <w:color w:val="3E3E3E"/>
              <w:lang w:val="en-GB"/>
            </w:rPr>
            <w:t>‬ (there's a dot at the front, now!)</w:t>
          </w:r>
        </w:bdo>
      </w:bdo>
    </w:p>
    <w:p w14:paraId="39EAF99B" w14:textId="77777777" w:rsidR="00F66F85" w:rsidRDefault="00F66F85" w:rsidP="00F66F85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t>if you </w:t>
      </w:r>
      <w:r>
        <w:rPr>
          <w:rFonts w:ascii="Helvetica" w:hAnsi="Helvetica" w:cs="Helvetica"/>
          <w:i/>
          <w:iCs/>
          <w:color w:val="3E3E3E"/>
          <w:lang w:val="en-GB"/>
        </w:rPr>
        <w:t>already</w:t>
      </w:r>
      <w:r>
        <w:rPr>
          <w:rFonts w:ascii="Helvetica" w:hAnsi="Helvetica" w:cs="Helvetica"/>
          <w:color w:val="3E3E3E"/>
          <w:lang w:val="en-GB"/>
        </w:rPr>
        <w:t> have a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bash_profile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 file in your home directory, transfer the content from the downloaded </w:t>
        </w:r>
        <w:bdo w:val="ltr">
          <w:proofErr w:type="spellStart"/>
          <w:r>
            <w:rPr>
              <w:rFonts w:ascii="Courier" w:hAnsi="Courier" w:cs="Courier"/>
              <w:color w:val="0E202E"/>
              <w:lang w:val="en-GB"/>
            </w:rPr>
            <w:t>bash_profile</w:t>
          </w:r>
          <w:proofErr w:type="spellEnd"/>
          <w:r>
            <w:rPr>
              <w:rFonts w:ascii="Helvetica" w:hAnsi="Helvetica" w:cs="Helvetica"/>
              <w:color w:val="3E3E3E"/>
              <w:lang w:val="en-GB"/>
            </w:rPr>
            <w:t>‬ to your existing </w:t>
          </w:r>
          <w:bdo w:val="ltr">
            <w:r>
              <w:rPr>
                <w:rFonts w:ascii="Courier" w:hAnsi="Courier" w:cs="Courier"/>
                <w:color w:val="0E202E"/>
                <w:lang w:val="en-GB"/>
              </w:rPr>
              <w:t>.</w:t>
            </w:r>
            <w:proofErr w:type="spellStart"/>
            <w:r>
              <w:rPr>
                <w:rFonts w:ascii="Courier" w:hAnsi="Courier" w:cs="Courier"/>
                <w:color w:val="0E202E"/>
                <w:lang w:val="en-GB"/>
              </w:rPr>
              <w:t>bash_profile</w:t>
            </w:r>
            <w:proofErr w:type="spellEnd"/>
            <w:r>
              <w:rPr>
                <w:rFonts w:ascii="Helvetica" w:hAnsi="Helvetica" w:cs="Helvetica"/>
                <w:color w:val="3E3E3E"/>
                <w:lang w:val="en-GB"/>
              </w:rPr>
              <w:t>‬</w:t>
            </w:r>
          </w:bdo>
        </w:bdo>
      </w:bdo>
    </w:p>
    <w:p w14:paraId="0676931E" w14:textId="77777777" w:rsidR="00F66F85" w:rsidRDefault="00F66F85" w:rsidP="00F66F85">
      <w:pPr>
        <w:autoSpaceDE w:val="0"/>
        <w:autoSpaceDN w:val="0"/>
        <w:adjustRightInd w:val="0"/>
        <w:spacing w:line="266" w:lineRule="atLeast"/>
        <w:rPr>
          <w:rFonts w:ascii="Arial" w:hAnsi="Arial" w:cs="Arial"/>
          <w:color w:val="FFFFFF"/>
          <w:sz w:val="20"/>
          <w:szCs w:val="20"/>
          <w:lang w:val="en-GB"/>
        </w:rPr>
      </w:pPr>
    </w:p>
    <w:p w14:paraId="0DF6A2BE" w14:textId="77777777" w:rsidR="00F66F85" w:rsidRDefault="00F66F85" w:rsidP="00F66F85">
      <w:pPr>
        <w:autoSpaceDE w:val="0"/>
        <w:autoSpaceDN w:val="0"/>
        <w:adjustRightInd w:val="0"/>
        <w:spacing w:line="266" w:lineRule="atLeast"/>
        <w:rPr>
          <w:rFonts w:ascii="Arial" w:hAnsi="Arial" w:cs="Arial"/>
          <w:color w:val="FFFFFF"/>
          <w:sz w:val="20"/>
          <w:szCs w:val="20"/>
          <w:lang w:val="en-GB"/>
        </w:rPr>
      </w:pPr>
    </w:p>
    <w:p w14:paraId="49CE1961" w14:textId="77777777" w:rsidR="00F66F85" w:rsidRDefault="00F66F85" w:rsidP="00F66F85">
      <w:pPr>
        <w:autoSpaceDE w:val="0"/>
        <w:autoSpaceDN w:val="0"/>
        <w:adjustRightInd w:val="0"/>
        <w:spacing w:line="900" w:lineRule="atLeast"/>
        <w:jc w:val="center"/>
        <w:rPr>
          <w:rFonts w:ascii="Arial" w:hAnsi="Arial" w:cs="Arial"/>
          <w:color w:val="FFFFFF"/>
          <w:sz w:val="60"/>
          <w:szCs w:val="60"/>
          <w:lang w:val="en-GB"/>
        </w:rPr>
      </w:pPr>
      <w:r>
        <w:rPr>
          <w:rFonts w:ascii="Arial" w:hAnsi="Arial" w:cs="Arial"/>
          <w:color w:val="FFFFFF"/>
          <w:sz w:val="60"/>
          <w:szCs w:val="60"/>
          <w:lang w:val="en-GB"/>
        </w:rPr>
        <w:t>Play Video</w:t>
      </w:r>
    </w:p>
    <w:p w14:paraId="02B08D96" w14:textId="77777777" w:rsidR="00F66F85" w:rsidRDefault="00F66F85" w:rsidP="00F66F85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First Time Git Configuration</w:t>
      </w:r>
    </w:p>
    <w:p w14:paraId="4A3463D2" w14:textId="77777777" w:rsidR="00F66F85" w:rsidRDefault="00F66F85" w:rsidP="00F66F85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Before you can start using Git, you need to configure it. Run each of the following lines on the command line to make sure everything is set up.</w:t>
      </w:r>
    </w:p>
    <w:p w14:paraId="56E64F33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i/>
            <w:iCs/>
            <w:color w:val="878875"/>
            <w:lang w:val="en-GB"/>
          </w:rPr>
          <w:t># sets up Git with your name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5C793530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git config --global user.name </w:t>
      </w:r>
      <w:r>
        <w:rPr>
          <w:rFonts w:ascii="Courier" w:hAnsi="Courier" w:cs="Courier"/>
          <w:color w:val="D20035"/>
          <w:lang w:val="en-GB"/>
        </w:rPr>
        <w:t>"&lt;Your-Full-Name&gt;"</w:t>
      </w:r>
    </w:p>
    <w:p w14:paraId="30FA4E3A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0D97CE1B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i/>
          <w:iCs/>
          <w:color w:val="878875"/>
          <w:lang w:val="en-GB"/>
        </w:rPr>
        <w:t># sets up Git with your email</w:t>
      </w:r>
    </w:p>
    <w:p w14:paraId="13CA9CC8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git config --global </w:t>
      </w:r>
      <w:proofErr w:type="spellStart"/>
      <w:proofErr w:type="gramStart"/>
      <w:r>
        <w:rPr>
          <w:rFonts w:ascii="Courier" w:hAnsi="Courier" w:cs="Courier"/>
          <w:color w:val="0E202E"/>
          <w:lang w:val="en-GB"/>
        </w:rPr>
        <w:t>user.email</w:t>
      </w:r>
      <w:proofErr w:type="spellEnd"/>
      <w:proofErr w:type="gramEnd"/>
      <w:r>
        <w:rPr>
          <w:rFonts w:ascii="Courier" w:hAnsi="Courier" w:cs="Courier"/>
          <w:color w:val="0E202E"/>
          <w:lang w:val="en-GB"/>
        </w:rPr>
        <w:t xml:space="preserve"> </w:t>
      </w:r>
      <w:r>
        <w:rPr>
          <w:rFonts w:ascii="Courier" w:hAnsi="Courier" w:cs="Courier"/>
          <w:color w:val="D20035"/>
          <w:lang w:val="en-GB"/>
        </w:rPr>
        <w:t>"&lt;your-email-address&gt;"</w:t>
      </w:r>
    </w:p>
    <w:p w14:paraId="5EED5642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52130541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i/>
          <w:iCs/>
          <w:color w:val="878875"/>
          <w:lang w:val="en-GB"/>
        </w:rPr>
        <w:t xml:space="preserve"># makes sure that Git output is </w:t>
      </w:r>
      <w:proofErr w:type="spellStart"/>
      <w:r>
        <w:rPr>
          <w:rFonts w:ascii="Courier" w:hAnsi="Courier" w:cs="Courier"/>
          <w:i/>
          <w:iCs/>
          <w:color w:val="878875"/>
          <w:lang w:val="en-GB"/>
        </w:rPr>
        <w:t>colored</w:t>
      </w:r>
      <w:proofErr w:type="spellEnd"/>
    </w:p>
    <w:p w14:paraId="3EBD824E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git config --global </w:t>
      </w:r>
      <w:proofErr w:type="spellStart"/>
      <w:r>
        <w:rPr>
          <w:rFonts w:ascii="Courier" w:hAnsi="Courier" w:cs="Courier"/>
          <w:color w:val="0E202E"/>
          <w:lang w:val="en-GB"/>
        </w:rPr>
        <w:t>color.ui</w:t>
      </w:r>
      <w:proofErr w:type="spellEnd"/>
      <w:r>
        <w:rPr>
          <w:rFonts w:ascii="Courier" w:hAnsi="Courier" w:cs="Courier"/>
          <w:color w:val="0E202E"/>
          <w:lang w:val="en-GB"/>
        </w:rPr>
        <w:t xml:space="preserve"> auto</w:t>
      </w:r>
    </w:p>
    <w:p w14:paraId="073CAF33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3E19E83B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i/>
          <w:iCs/>
          <w:color w:val="878875"/>
          <w:lang w:val="en-GB"/>
        </w:rPr>
        <w:t># displays the original state in a conflict</w:t>
      </w:r>
    </w:p>
    <w:p w14:paraId="02EEFBD3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 xml:space="preserve">git config --global </w:t>
      </w:r>
      <w:proofErr w:type="spellStart"/>
      <w:proofErr w:type="gramStart"/>
      <w:r>
        <w:rPr>
          <w:rFonts w:ascii="Courier" w:hAnsi="Courier" w:cs="Courier"/>
          <w:color w:val="0E202E"/>
          <w:lang w:val="en-GB"/>
        </w:rPr>
        <w:t>merge.conflictstyle</w:t>
      </w:r>
      <w:proofErr w:type="spellEnd"/>
      <w:proofErr w:type="gramEnd"/>
      <w:r>
        <w:rPr>
          <w:rFonts w:ascii="Courier" w:hAnsi="Courier" w:cs="Courier"/>
          <w:color w:val="0E202E"/>
          <w:lang w:val="en-GB"/>
        </w:rPr>
        <w:t xml:space="preserve"> diff3</w:t>
      </w:r>
    </w:p>
    <w:p w14:paraId="253F7FB5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</w:p>
    <w:p w14:paraId="1013031F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r>
        <w:rPr>
          <w:rFonts w:ascii="Courier" w:hAnsi="Courier" w:cs="Courier"/>
          <w:color w:val="0E202E"/>
          <w:lang w:val="en-GB"/>
        </w:rPr>
        <w:t>git config --list</w:t>
      </w:r>
    </w:p>
    <w:p w14:paraId="446B87DD" w14:textId="77777777" w:rsidR="00F66F85" w:rsidRDefault="00F66F85" w:rsidP="00F66F85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Git &amp; Code Editor</w:t>
      </w:r>
    </w:p>
    <w:p w14:paraId="6C480DB0" w14:textId="77777777" w:rsidR="00F66F85" w:rsidRDefault="00F66F85" w:rsidP="00F66F85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The last step of configuration is to get Git working with your code editor. Below are three of the most popular code editors. If you use a different editor, then do a quick search on Google for "associate X text editor with Git" (replace the X with the name of your code editor).</w:t>
      </w:r>
    </w:p>
    <w:p w14:paraId="23420210" w14:textId="77777777" w:rsidR="00F66F85" w:rsidRDefault="00F66F85" w:rsidP="00F66F85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Atom Editor Setup</w:t>
      </w:r>
    </w:p>
    <w:p w14:paraId="3655F3A8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git config --global </w:t>
        </w:r>
        <w:proofErr w:type="spellStart"/>
        <w:proofErr w:type="gramStart"/>
        <w:r>
          <w:rPr>
            <w:rFonts w:ascii="Courier" w:hAnsi="Courier" w:cs="Courier"/>
            <w:color w:val="0E202E"/>
            <w:lang w:val="en-GB"/>
          </w:rPr>
          <w:t>core.editor</w:t>
        </w:r>
        <w:proofErr w:type="spellEnd"/>
        <w:proofErr w:type="gramEnd"/>
        <w:r>
          <w:rPr>
            <w:rFonts w:ascii="Courier" w:hAnsi="Courier" w:cs="Courier"/>
            <w:color w:val="0E202E"/>
            <w:lang w:val="en-GB"/>
          </w:rPr>
          <w:t xml:space="preserve"> </w:t>
        </w:r>
        <w:r>
          <w:rPr>
            <w:rFonts w:ascii="Courier" w:hAnsi="Courier" w:cs="Courier"/>
            <w:color w:val="D20035"/>
            <w:lang w:val="en-GB"/>
          </w:rPr>
          <w:t>"atom --wait"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1A7157B0" w14:textId="77777777" w:rsidR="00F66F85" w:rsidRDefault="00F66F85" w:rsidP="00F66F85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Sublime Text Setup</w:t>
      </w:r>
    </w:p>
    <w:p w14:paraId="093DC4BF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git config --global </w:t>
        </w:r>
        <w:proofErr w:type="spellStart"/>
        <w:proofErr w:type="gramStart"/>
        <w:r>
          <w:rPr>
            <w:rFonts w:ascii="Courier" w:hAnsi="Courier" w:cs="Courier"/>
            <w:color w:val="0E202E"/>
            <w:lang w:val="en-GB"/>
          </w:rPr>
          <w:t>core.editor</w:t>
        </w:r>
        <w:proofErr w:type="spellEnd"/>
        <w:proofErr w:type="gramEnd"/>
        <w:r>
          <w:rPr>
            <w:rFonts w:ascii="Courier" w:hAnsi="Courier" w:cs="Courier"/>
            <w:color w:val="0E202E"/>
            <w:lang w:val="en-GB"/>
          </w:rPr>
          <w:t xml:space="preserve"> </w:t>
        </w:r>
        <w:r>
          <w:rPr>
            <w:rFonts w:ascii="Courier" w:hAnsi="Courier" w:cs="Courier"/>
            <w:color w:val="D20035"/>
            <w:lang w:val="en-GB"/>
          </w:rPr>
          <w:t>"'/Applications/Sublime Text 2.app/Contents/</w:t>
        </w:r>
        <w:proofErr w:type="spellStart"/>
        <w:r>
          <w:rPr>
            <w:rFonts w:ascii="Courier" w:hAnsi="Courier" w:cs="Courier"/>
            <w:color w:val="D20035"/>
            <w:lang w:val="en-GB"/>
          </w:rPr>
          <w:t>SharedSupport</w:t>
        </w:r>
        <w:proofErr w:type="spellEnd"/>
        <w:r>
          <w:rPr>
            <w:rFonts w:ascii="Courier" w:hAnsi="Courier" w:cs="Courier"/>
            <w:color w:val="D20035"/>
            <w:lang w:val="en-GB"/>
          </w:rPr>
          <w:t>/bin/</w:t>
        </w:r>
        <w:proofErr w:type="spellStart"/>
        <w:r>
          <w:rPr>
            <w:rFonts w:ascii="Courier" w:hAnsi="Courier" w:cs="Courier"/>
            <w:color w:val="D20035"/>
            <w:lang w:val="en-GB"/>
          </w:rPr>
          <w:t>subl</w:t>
        </w:r>
        <w:proofErr w:type="spellEnd"/>
        <w:r>
          <w:rPr>
            <w:rFonts w:ascii="Courier" w:hAnsi="Courier" w:cs="Courier"/>
            <w:color w:val="D20035"/>
            <w:lang w:val="en-GB"/>
          </w:rPr>
          <w:t>' -n -w"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21B183A5" w14:textId="77777777" w:rsidR="00F66F85" w:rsidRDefault="00F66F85" w:rsidP="00F66F85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proofErr w:type="spellStart"/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VSCode</w:t>
      </w:r>
      <w:proofErr w:type="spellEnd"/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 xml:space="preserve"> Setup</w:t>
      </w:r>
    </w:p>
    <w:p w14:paraId="32140385" w14:textId="77777777" w:rsidR="00F66F85" w:rsidRDefault="00F66F85" w:rsidP="00F66F85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 xml:space="preserve">git config --global </w:t>
        </w:r>
        <w:proofErr w:type="spellStart"/>
        <w:proofErr w:type="gramStart"/>
        <w:r>
          <w:rPr>
            <w:rFonts w:ascii="Courier" w:hAnsi="Courier" w:cs="Courier"/>
            <w:color w:val="0E202E"/>
            <w:lang w:val="en-GB"/>
          </w:rPr>
          <w:t>core.editor</w:t>
        </w:r>
        <w:proofErr w:type="spellEnd"/>
        <w:proofErr w:type="gramEnd"/>
        <w:r>
          <w:rPr>
            <w:rFonts w:ascii="Courier" w:hAnsi="Courier" w:cs="Courier"/>
            <w:color w:val="0E202E"/>
            <w:lang w:val="en-GB"/>
          </w:rPr>
          <w:t xml:space="preserve"> </w:t>
        </w:r>
        <w:r>
          <w:rPr>
            <w:rFonts w:ascii="Courier" w:hAnsi="Courier" w:cs="Courier"/>
            <w:color w:val="D20035"/>
            <w:lang w:val="en-GB"/>
          </w:rPr>
          <w:t>"code --wait"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44D7D018" w14:textId="77777777" w:rsidR="00F66F85" w:rsidRDefault="00F66F85" w:rsidP="00F66F85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have any questions, post them on the forum.</w:t>
      </w:r>
    </w:p>
    <w:p w14:paraId="26570D33" w14:textId="77777777" w:rsidR="00F66F85" w:rsidRDefault="00F66F85" w:rsidP="00F66F85">
      <w:pPr>
        <w:autoSpaceDE w:val="0"/>
        <w:autoSpaceDN w:val="0"/>
        <w:adjustRightInd w:val="0"/>
        <w:spacing w:line="640" w:lineRule="atLeast"/>
        <w:rPr>
          <w:rFonts w:ascii="Helvetica" w:hAnsi="Helvetica" w:cs="Helvetica"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color w:val="232E39"/>
          <w:sz w:val="36"/>
          <w:szCs w:val="36"/>
          <w:lang w:val="en-GB"/>
        </w:rPr>
        <w:t>Everything Is All Set Up</w:t>
      </w:r>
    </w:p>
    <w:p w14:paraId="74A22741" w14:textId="77777777" w:rsidR="00F66F85" w:rsidRDefault="00F66F85" w:rsidP="00F66F85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sz w:val="30"/>
          <w:szCs w:val="30"/>
          <w:lang w:val="en-GB"/>
        </w:rPr>
        <w:t>Task List</w:t>
      </w:r>
    </w:p>
    <w:p w14:paraId="0BC8DEA1" w14:textId="77777777" w:rsidR="00F66F85" w:rsidRDefault="00F66F85" w:rsidP="00F66F8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I've installed Git  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</w:t>
      </w:r>
      <w:r>
        <w:rPr>
          <w:rFonts w:ascii="Helvetica" w:hAnsi="Helvetica" w:cs="Helvetica"/>
          <w:i/>
          <w:iCs/>
          <w:color w:val="FFFFFF"/>
          <w:sz w:val="21"/>
          <w:szCs w:val="21"/>
          <w:lang w:val="en-GB"/>
        </w:rPr>
        <w:t> </w:t>
      </w:r>
    </w:p>
    <w:p w14:paraId="34117D43" w14:textId="77777777" w:rsidR="00F66F85" w:rsidRDefault="00F66F85" w:rsidP="00F66F8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I've configured Git with my username  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</w:t>
      </w:r>
      <w:r>
        <w:rPr>
          <w:rFonts w:ascii="Helvetica" w:hAnsi="Helvetica" w:cs="Helvetica"/>
          <w:i/>
          <w:iCs/>
          <w:color w:val="FFFFFF"/>
          <w:sz w:val="21"/>
          <w:szCs w:val="21"/>
          <w:lang w:val="en-GB"/>
        </w:rPr>
        <w:t> </w:t>
      </w:r>
    </w:p>
    <w:p w14:paraId="1DFF44B7" w14:textId="77777777" w:rsidR="00F66F85" w:rsidRDefault="00F66F85" w:rsidP="00F66F8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I've configured Git with my email  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</w:t>
      </w:r>
      <w:r>
        <w:rPr>
          <w:rFonts w:ascii="Helvetica" w:hAnsi="Helvetica" w:cs="Helvetica"/>
          <w:i/>
          <w:iCs/>
          <w:color w:val="FFFFFF"/>
          <w:sz w:val="21"/>
          <w:szCs w:val="21"/>
          <w:lang w:val="en-GB"/>
        </w:rPr>
        <w:t> </w:t>
      </w:r>
    </w:p>
    <w:p w14:paraId="64FBDDFF" w14:textId="77777777" w:rsidR="00F66F85" w:rsidRDefault="00F66F85" w:rsidP="00F66F8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" w:hAnsi="Helvetica" w:cs="Helvetica"/>
          <w:color w:val="3E3E3E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I've configured Git to use my chosen editor  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</w:t>
      </w:r>
      <w:r>
        <w:rPr>
          <w:rFonts w:ascii="Helvetica" w:hAnsi="Helvetica" w:cs="Helvetica"/>
          <w:i/>
          <w:iCs/>
          <w:color w:val="FFFFFF"/>
          <w:sz w:val="21"/>
          <w:szCs w:val="21"/>
          <w:lang w:val="en-GB"/>
        </w:rPr>
        <w:t> </w:t>
      </w:r>
    </w:p>
    <w:p w14:paraId="2D805E59" w14:textId="77777777" w:rsidR="00F66F85" w:rsidRDefault="00F66F85" w:rsidP="00F66F85">
      <w:pPr>
        <w:autoSpaceDE w:val="0"/>
        <w:autoSpaceDN w:val="0"/>
        <w:adjustRightInd w:val="0"/>
        <w:spacing w:line="308" w:lineRule="atLeast"/>
        <w:rPr>
          <w:rFonts w:ascii="Helvetica" w:hAnsi="Helvetica" w:cs="Helvetica"/>
          <w:color w:val="232E39"/>
          <w:sz w:val="23"/>
          <w:szCs w:val="23"/>
          <w:lang w:val="en-GB"/>
        </w:rPr>
      </w:pPr>
      <w:r>
        <w:rPr>
          <w:rFonts w:ascii="Helvetica" w:hAnsi="Helvetica" w:cs="Helvetica"/>
          <w:color w:val="232E39"/>
          <w:sz w:val="23"/>
          <w:szCs w:val="23"/>
          <w:lang w:val="en-GB"/>
        </w:rPr>
        <w:t>Supporting Materials</w:t>
      </w:r>
    </w:p>
    <w:p w14:paraId="30B04696" w14:textId="77777777" w:rsidR="00F66F85" w:rsidRDefault="00F66F85" w:rsidP="00F66F85">
      <w:pPr>
        <w:autoSpaceDE w:val="0"/>
        <w:autoSpaceDN w:val="0"/>
        <w:adjustRightInd w:val="0"/>
        <w:spacing w:line="373" w:lineRule="atLeast"/>
        <w:rPr>
          <w:rFonts w:ascii="Helvetica" w:hAnsi="Helvetica" w:cs="Helvetica"/>
          <w:b/>
          <w:bCs/>
          <w:color w:val="3E3E3E"/>
          <w:sz w:val="28"/>
          <w:szCs w:val="28"/>
          <w:lang w:val="en-GB"/>
        </w:rPr>
      </w:pPr>
      <w:hyperlink r:id="rId7" w:history="1">
        <w:r>
          <w:rPr>
            <w:rFonts w:ascii="Helvetica" w:hAnsi="Helvetica" w:cs="Helvetica"/>
            <w:b/>
            <w:bCs/>
            <w:color w:val="15A3DD"/>
            <w:sz w:val="28"/>
            <w:szCs w:val="28"/>
            <w:lang w:val="en-GB"/>
          </w:rPr>
          <w:t> udacity-terminal-config.zip</w:t>
        </w:r>
      </w:hyperlink>
    </w:p>
    <w:p w14:paraId="185BAD40" w14:textId="77777777" w:rsidR="00007A28" w:rsidRDefault="00007A28"/>
    <w:sectPr w:rsidR="00007A28" w:rsidSect="00FF3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5"/>
    <w:rsid w:val="00007A28"/>
    <w:rsid w:val="00DD5597"/>
    <w:rsid w:val="00F6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34935"/>
  <w15:chartTrackingRefBased/>
  <w15:docId w15:val="{9BE2701C-AC48-0145-BEA9-2859587D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deo.udacity-data.com.s3.amazonaws.com/topher/2017/March/58d31ce3_ud123-udacity-terminal-config/ud123-udacity-terminal-config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ledge.udacity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2020-05-07T19:51:00Z</dcterms:created>
  <dcterms:modified xsi:type="dcterms:W3CDTF">2020-05-07T19:52:00Z</dcterms:modified>
</cp:coreProperties>
</file>