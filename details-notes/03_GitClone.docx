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BC680"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Why Clone?</w:t>
      </w:r>
    </w:p>
    <w:p w14:paraId="719ADDD6"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First, what is cloning?</w:t>
      </w:r>
    </w:p>
    <w:p w14:paraId="5D3D4391" w14:textId="77777777" w:rsidR="005D2C8F" w:rsidRDefault="005D2C8F" w:rsidP="005D2C8F">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to make an identical copy</w:t>
      </w:r>
    </w:p>
    <w:p w14:paraId="1255F003"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What's the value of creating an identical copy of something, and how does this relate to Git and version control?</w:t>
      </w:r>
    </w:p>
    <w:p w14:paraId="05E570DF"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Why would you want to create an identical copy? Well, when I work on a new web project, I do the same set of steps:</w:t>
      </w:r>
    </w:p>
    <w:p w14:paraId="4E27BCF4"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create an </w:t>
      </w:r>
      <w:bdo w:val="ltr">
        <w:r>
          <w:rPr>
            <w:rFonts w:ascii="Courier" w:hAnsi="Courier" w:cs="Courier"/>
            <w:color w:val="0E202E"/>
            <w:lang w:val="en-GB"/>
          </w:rPr>
          <w:t>index.html</w:t>
        </w:r>
        <w:r>
          <w:rPr>
            <w:rFonts w:ascii="Helvetica" w:hAnsi="Helvetica" w:cs="Helvetica"/>
            <w:color w:val="3E3E3E"/>
            <w:lang w:val="en-GB"/>
          </w:rPr>
          <w:t>‬ file</w:t>
        </w:r>
      </w:bdo>
    </w:p>
    <w:p w14:paraId="6588C158"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create a </w:t>
      </w:r>
      <w:bdo w:val="ltr">
        <w:proofErr w:type="spellStart"/>
        <w:r>
          <w:rPr>
            <w:rFonts w:ascii="Courier" w:hAnsi="Courier" w:cs="Courier"/>
            <w:color w:val="0E202E"/>
            <w:lang w:val="en-GB"/>
          </w:rPr>
          <w:t>js</w:t>
        </w:r>
        <w:proofErr w:type="spellEnd"/>
        <w:r>
          <w:rPr>
            <w:rFonts w:ascii="Helvetica" w:hAnsi="Helvetica" w:cs="Helvetica"/>
            <w:color w:val="3E3E3E"/>
            <w:lang w:val="en-GB"/>
          </w:rPr>
          <w:t>‬ directory</w:t>
        </w:r>
      </w:bdo>
    </w:p>
    <w:p w14:paraId="4A6E2B9A"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create a </w:t>
      </w:r>
      <w:bdo w:val="ltr">
        <w:proofErr w:type="spellStart"/>
        <w:r>
          <w:rPr>
            <w:rFonts w:ascii="Courier" w:hAnsi="Courier" w:cs="Courier"/>
            <w:color w:val="0E202E"/>
            <w:lang w:val="en-GB"/>
          </w:rPr>
          <w:t>css</w:t>
        </w:r>
        <w:proofErr w:type="spellEnd"/>
        <w:r>
          <w:rPr>
            <w:rFonts w:ascii="Helvetica" w:hAnsi="Helvetica" w:cs="Helvetica"/>
            <w:color w:val="3E3E3E"/>
            <w:lang w:val="en-GB"/>
          </w:rPr>
          <w:t>‬ directory</w:t>
        </w:r>
      </w:bdo>
    </w:p>
    <w:p w14:paraId="7F8B9C97"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create an </w:t>
      </w:r>
      <w:bdo w:val="ltr">
        <w:proofErr w:type="spellStart"/>
        <w:r>
          <w:rPr>
            <w:rFonts w:ascii="Courier" w:hAnsi="Courier" w:cs="Courier"/>
            <w:color w:val="0E202E"/>
            <w:lang w:val="en-GB"/>
          </w:rPr>
          <w:t>img</w:t>
        </w:r>
        <w:proofErr w:type="spellEnd"/>
        <w:r>
          <w:rPr>
            <w:rFonts w:ascii="Helvetica" w:hAnsi="Helvetica" w:cs="Helvetica"/>
            <w:color w:val="3E3E3E"/>
            <w:lang w:val="en-GB"/>
          </w:rPr>
          <w:t>‬ directory</w:t>
        </w:r>
      </w:bdo>
    </w:p>
    <w:p w14:paraId="2A035168"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create </w:t>
      </w:r>
      <w:bdo w:val="ltr">
        <w:r>
          <w:rPr>
            <w:rFonts w:ascii="Courier" w:hAnsi="Courier" w:cs="Courier"/>
            <w:color w:val="0E202E"/>
            <w:lang w:val="en-GB"/>
          </w:rPr>
          <w:t>app.css</w:t>
        </w:r>
        <w:r>
          <w:rPr>
            <w:rFonts w:ascii="Helvetica" w:hAnsi="Helvetica" w:cs="Helvetica"/>
            <w:color w:val="3E3E3E"/>
            <w:lang w:val="en-GB"/>
          </w:rPr>
          <w:t xml:space="preserve">‬ in the </w:t>
        </w:r>
        <w:proofErr w:type="spellStart"/>
        <w:r>
          <w:rPr>
            <w:rFonts w:ascii="Helvetica" w:hAnsi="Helvetica" w:cs="Helvetica"/>
            <w:color w:val="3E3E3E"/>
            <w:lang w:val="en-GB"/>
          </w:rPr>
          <w:t>css</w:t>
        </w:r>
        <w:proofErr w:type="spellEnd"/>
        <w:r>
          <w:rPr>
            <w:rFonts w:ascii="Helvetica" w:hAnsi="Helvetica" w:cs="Helvetica"/>
            <w:color w:val="3E3E3E"/>
            <w:lang w:val="en-GB"/>
          </w:rPr>
          <w:t xml:space="preserve"> directory</w:t>
        </w:r>
      </w:bdo>
    </w:p>
    <w:p w14:paraId="5C56C2B2"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create </w:t>
      </w:r>
      <w:bdo w:val="ltr">
        <w:r>
          <w:rPr>
            <w:rFonts w:ascii="Courier" w:hAnsi="Courier" w:cs="Courier"/>
            <w:color w:val="0E202E"/>
            <w:lang w:val="en-GB"/>
          </w:rPr>
          <w:t>app.js</w:t>
        </w:r>
        <w:r>
          <w:rPr>
            <w:rFonts w:ascii="Helvetica" w:hAnsi="Helvetica" w:cs="Helvetica"/>
            <w:color w:val="3E3E3E"/>
            <w:lang w:val="en-GB"/>
          </w:rPr>
          <w:t xml:space="preserve">‬ in the </w:t>
        </w:r>
        <w:proofErr w:type="spellStart"/>
        <w:r>
          <w:rPr>
            <w:rFonts w:ascii="Helvetica" w:hAnsi="Helvetica" w:cs="Helvetica"/>
            <w:color w:val="3E3E3E"/>
            <w:lang w:val="en-GB"/>
          </w:rPr>
          <w:t>js</w:t>
        </w:r>
        <w:proofErr w:type="spellEnd"/>
        <w:r>
          <w:rPr>
            <w:rFonts w:ascii="Helvetica" w:hAnsi="Helvetica" w:cs="Helvetica"/>
            <w:color w:val="3E3E3E"/>
            <w:lang w:val="en-GB"/>
          </w:rPr>
          <w:t xml:space="preserve"> directory</w:t>
        </w:r>
      </w:bdo>
    </w:p>
    <w:p w14:paraId="0777FE2F"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add starter HTML code in </w:t>
      </w:r>
      <w:bdo w:val="ltr">
        <w:r>
          <w:rPr>
            <w:rFonts w:ascii="Courier" w:hAnsi="Courier" w:cs="Courier"/>
            <w:color w:val="0E202E"/>
            <w:lang w:val="en-GB"/>
          </w:rPr>
          <w:t>index.html</w:t>
        </w:r>
        <w:r>
          <w:rPr>
            <w:rFonts w:ascii="Helvetica" w:hAnsi="Helvetica" w:cs="Helvetica"/>
            <w:color w:val="3E3E3E"/>
            <w:lang w:val="en-GB"/>
          </w:rPr>
          <w:t>‬</w:t>
        </w:r>
      </w:bdo>
    </w:p>
    <w:p w14:paraId="215F0A8C"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add configuration files for linting (validating code syntax)</w:t>
      </w:r>
    </w:p>
    <w:p w14:paraId="56245C8C" w14:textId="77777777" w:rsidR="005D2C8F" w:rsidRDefault="005D2C8F" w:rsidP="005D2C8F">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hyperlink r:id="rId5" w:history="1">
        <w:r>
          <w:rPr>
            <w:rFonts w:ascii="Helvetica" w:hAnsi="Helvetica" w:cs="Helvetica"/>
            <w:color w:val="15A3DD"/>
            <w:lang w:val="en-GB"/>
          </w:rPr>
          <w:t>HTML linting</w:t>
        </w:r>
      </w:hyperlink>
    </w:p>
    <w:p w14:paraId="4BFF4FD5" w14:textId="77777777" w:rsidR="005D2C8F" w:rsidRDefault="005D2C8F" w:rsidP="005D2C8F">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hyperlink r:id="rId6" w:history="1">
        <w:r>
          <w:rPr>
            <w:rFonts w:ascii="Helvetica" w:hAnsi="Helvetica" w:cs="Helvetica"/>
            <w:color w:val="15A3DD"/>
            <w:lang w:val="en-GB"/>
          </w:rPr>
          <w:t>CSS linting</w:t>
        </w:r>
      </w:hyperlink>
    </w:p>
    <w:p w14:paraId="1CA68A94" w14:textId="77777777" w:rsidR="005D2C8F" w:rsidRDefault="005D2C8F" w:rsidP="005D2C8F">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hyperlink r:id="rId7" w:history="1">
        <w:r>
          <w:rPr>
            <w:rFonts w:ascii="Helvetica" w:hAnsi="Helvetica" w:cs="Helvetica"/>
            <w:color w:val="15A3DD"/>
            <w:lang w:val="en-GB"/>
          </w:rPr>
          <w:t>JavaScript linting</w:t>
        </w:r>
      </w:hyperlink>
    </w:p>
    <w:p w14:paraId="3C1F0E55" w14:textId="77777777" w:rsidR="005D2C8F" w:rsidRDefault="005D2C8F" w:rsidP="005D2C8F">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8" w:history="1">
        <w:r>
          <w:rPr>
            <w:rFonts w:ascii="Helvetica" w:hAnsi="Helvetica" w:cs="Helvetica"/>
            <w:color w:val="15A3DD"/>
            <w:lang w:val="en-GB"/>
          </w:rPr>
          <w:t>configure my code editor</w:t>
        </w:r>
      </w:hyperlink>
    </w:p>
    <w:p w14:paraId="0E75A00F"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...and I do this </w:t>
      </w:r>
      <w:r>
        <w:rPr>
          <w:rFonts w:ascii="Helvetica" w:hAnsi="Helvetica" w:cs="Helvetica"/>
          <w:i/>
          <w:iCs/>
          <w:color w:val="3E3E3E"/>
          <w:lang w:val="en-GB"/>
        </w:rPr>
        <w:t>every time</w:t>
      </w:r>
      <w:r>
        <w:rPr>
          <w:rFonts w:ascii="Helvetica" w:hAnsi="Helvetica" w:cs="Helvetica"/>
          <w:color w:val="3E3E3E"/>
          <w:lang w:val="en-GB"/>
        </w:rPr>
        <w:t xml:space="preserve"> I create a new </w:t>
      </w:r>
      <w:proofErr w:type="gramStart"/>
      <w:r>
        <w:rPr>
          <w:rFonts w:ascii="Helvetica" w:hAnsi="Helvetica" w:cs="Helvetica"/>
          <w:color w:val="3E3E3E"/>
          <w:lang w:val="en-GB"/>
        </w:rPr>
        <w:t>project!...</w:t>
      </w:r>
      <w:proofErr w:type="gramEnd"/>
      <w:r>
        <w:rPr>
          <w:rFonts w:ascii="Helvetica" w:hAnsi="Helvetica" w:cs="Helvetica"/>
          <w:color w:val="3E3E3E"/>
          <w:lang w:val="en-GB"/>
        </w:rPr>
        <w:t>which is a lot of effort I'm putting in for each new project. I didn't want to keep doing these same steps over and over, so I did all of the steps listed above one last time and created a starter project for myself. Now when I create a new project, I just make an identical copy of that starter project!</w:t>
      </w:r>
    </w:p>
    <w:p w14:paraId="518A165F"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way that cloning relates to Git is that the command we'll be running on the terminal is </w:t>
      </w:r>
      <w:bdo w:val="ltr">
        <w:r>
          <w:rPr>
            <w:rFonts w:ascii="Courier" w:hAnsi="Courier" w:cs="Courier"/>
            <w:color w:val="0E202E"/>
            <w:lang w:val="en-GB"/>
          </w:rPr>
          <w:t>git clone</w:t>
        </w:r>
        <w:r>
          <w:rPr>
            <w:rFonts w:ascii="Helvetica" w:hAnsi="Helvetica" w:cs="Helvetica"/>
            <w:color w:val="3E3E3E"/>
            <w:lang w:val="en-GB"/>
          </w:rPr>
          <w:t>‬. You pass a path (usually a URL) of the Git repository you want to clone to the </w:t>
        </w:r>
        <w:bdo w:val="ltr">
          <w:r>
            <w:rPr>
              <w:rFonts w:ascii="Courier" w:hAnsi="Courier" w:cs="Courier"/>
              <w:color w:val="0E202E"/>
              <w:lang w:val="en-GB"/>
            </w:rPr>
            <w:t>git clone</w:t>
          </w:r>
          <w:r>
            <w:rPr>
              <w:rFonts w:ascii="Helvetica" w:hAnsi="Helvetica" w:cs="Helvetica"/>
              <w:color w:val="3E3E3E"/>
              <w:lang w:val="en-GB"/>
            </w:rPr>
            <w:t>‬ command.</w:t>
          </w:r>
        </w:bdo>
      </w:bdo>
    </w:p>
    <w:p w14:paraId="398919D2" w14:textId="77777777" w:rsidR="005D2C8F" w:rsidRDefault="005D2C8F" w:rsidP="005D2C8F">
      <w:pPr>
        <w:autoSpaceDE w:val="0"/>
        <w:autoSpaceDN w:val="0"/>
        <w:adjustRightInd w:val="0"/>
        <w:spacing w:line="400" w:lineRule="atLeast"/>
        <w:rPr>
          <w:rFonts w:ascii="Helvetica" w:hAnsi="Helvetica" w:cs="Helvetica"/>
          <w:color w:val="3E3E3E"/>
          <w:lang w:val="en-GB"/>
        </w:rPr>
      </w:pPr>
      <w:proofErr w:type="spellStart"/>
      <w:r>
        <w:rPr>
          <w:rFonts w:ascii="Helvetica" w:hAnsi="Helvetica" w:cs="Helvetica"/>
          <w:color w:val="3E3E3E"/>
          <w:lang w:val="en-GB"/>
        </w:rPr>
        <w:t>Wanna</w:t>
      </w:r>
      <w:proofErr w:type="spellEnd"/>
      <w:r>
        <w:rPr>
          <w:rFonts w:ascii="Helvetica" w:hAnsi="Helvetica" w:cs="Helvetica"/>
          <w:color w:val="3E3E3E"/>
          <w:lang w:val="en-GB"/>
        </w:rPr>
        <w:t xml:space="preserve"> try cloning an existing project? Let's see how Git's </w:t>
      </w:r>
      <w:bdo w:val="ltr">
        <w:r>
          <w:rPr>
            <w:rFonts w:ascii="Courier" w:hAnsi="Courier" w:cs="Courier"/>
            <w:color w:val="0E202E"/>
            <w:lang w:val="en-GB"/>
          </w:rPr>
          <w:t>clone</w:t>
        </w:r>
        <w:r>
          <w:rPr>
            <w:rFonts w:ascii="Helvetica" w:hAnsi="Helvetica" w:cs="Helvetica"/>
            <w:color w:val="3E3E3E"/>
            <w:lang w:val="en-GB"/>
          </w:rPr>
          <w:t>‬ command works!</w:t>
        </w:r>
      </w:bdo>
    </w:p>
    <w:p w14:paraId="5BB068ED" w14:textId="77777777" w:rsidR="005D2C8F" w:rsidRDefault="005D2C8F" w:rsidP="005D2C8F">
      <w:pPr>
        <w:autoSpaceDE w:val="0"/>
        <w:autoSpaceDN w:val="0"/>
        <w:adjustRightInd w:val="0"/>
        <w:spacing w:after="100" w:line="533" w:lineRule="atLeast"/>
        <w:rPr>
          <w:rFonts w:ascii="Helvetica" w:hAnsi="Helvetica" w:cs="Helvetica"/>
          <w:b/>
          <w:bCs/>
          <w:i/>
          <w:iCs/>
          <w:color w:val="232E39"/>
          <w:sz w:val="40"/>
          <w:szCs w:val="40"/>
          <w:lang w:val="en-GB"/>
        </w:rPr>
      </w:pPr>
      <w:r>
        <w:rPr>
          <w:rFonts w:ascii="Helvetica" w:hAnsi="Helvetica" w:cs="Helvetica"/>
          <w:b/>
          <w:bCs/>
          <w:i/>
          <w:iCs/>
          <w:color w:val="232E39"/>
          <w:sz w:val="40"/>
          <w:szCs w:val="40"/>
          <w:lang w:val="en-GB"/>
        </w:rPr>
        <w:lastRenderedPageBreak/>
        <w:t>Verify Terminal Location</w:t>
      </w:r>
    </w:p>
    <w:p w14:paraId="19B62B8F" w14:textId="77777777" w:rsidR="005D2C8F" w:rsidRDefault="005D2C8F" w:rsidP="005D2C8F">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 xml:space="preserve">TIP: Now before you clone anything, make sure you are located in the correct directory on the command line. Cloning a project creates a new directory and places the cloned Git repository in it. The problem is that you can't have nested Git repositories. </w:t>
      </w:r>
      <w:proofErr w:type="gramStart"/>
      <w:r>
        <w:rPr>
          <w:rFonts w:ascii="Helvetica" w:hAnsi="Helvetica" w:cs="Helvetica"/>
          <w:i/>
          <w:iCs/>
          <w:color w:val="3E3E3E"/>
          <w:lang w:val="en-GB"/>
        </w:rPr>
        <w:t>So</w:t>
      </w:r>
      <w:proofErr w:type="gramEnd"/>
      <w:r>
        <w:rPr>
          <w:rFonts w:ascii="Helvetica" w:hAnsi="Helvetica" w:cs="Helvetica"/>
          <w:i/>
          <w:iCs/>
          <w:color w:val="3E3E3E"/>
          <w:lang w:val="en-GB"/>
        </w:rPr>
        <w:t xml:space="preserve"> make sure the terminal's current working directory isn't located in a Git repository. If your current working directory is not in your shell's prompt, type </w:t>
      </w:r>
      <w:bdo w:val="ltr">
        <w:proofErr w:type="spellStart"/>
        <w:r>
          <w:rPr>
            <w:rFonts w:ascii="Courier" w:hAnsi="Courier" w:cs="Courier"/>
            <w:i/>
            <w:iCs/>
            <w:color w:val="0E202E"/>
            <w:lang w:val="en-GB"/>
          </w:rPr>
          <w:t>pwd</w:t>
        </w:r>
        <w:proofErr w:type="spellEnd"/>
        <w:r>
          <w:rPr>
            <w:rFonts w:ascii="Helvetica" w:hAnsi="Helvetica" w:cs="Helvetica"/>
            <w:i/>
            <w:iCs/>
            <w:color w:val="3E3E3E"/>
            <w:lang w:val="en-GB"/>
          </w:rPr>
          <w:t>‬ to print the working directory.</w:t>
        </w:r>
      </w:bdo>
    </w:p>
    <w:p w14:paraId="7CB1D028"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 xml:space="preserve">Cloning </w:t>
      </w:r>
      <w:proofErr w:type="gramStart"/>
      <w:r>
        <w:rPr>
          <w:rFonts w:ascii="Helvetica" w:hAnsi="Helvetica" w:cs="Helvetica"/>
          <w:b/>
          <w:bCs/>
          <w:color w:val="232E39"/>
          <w:sz w:val="40"/>
          <w:szCs w:val="40"/>
          <w:lang w:val="en-GB"/>
        </w:rPr>
        <w:t>The</w:t>
      </w:r>
      <w:proofErr w:type="gramEnd"/>
      <w:r>
        <w:rPr>
          <w:rFonts w:ascii="Helvetica" w:hAnsi="Helvetica" w:cs="Helvetica"/>
          <w:b/>
          <w:bCs/>
          <w:color w:val="232E39"/>
          <w:sz w:val="40"/>
          <w:szCs w:val="40"/>
          <w:lang w:val="en-GB"/>
        </w:rPr>
        <w:t xml:space="preserve"> Blog Repository</w:t>
      </w:r>
    </w:p>
    <w:p w14:paraId="4C8B8C1C"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Ready? Let's get cloning!</w:t>
      </w:r>
    </w:p>
    <w:p w14:paraId="208AF87F"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command is </w:t>
      </w:r>
      <w:bdo w:val="ltr">
        <w:r>
          <w:rPr>
            <w:rFonts w:ascii="Courier" w:hAnsi="Courier" w:cs="Courier"/>
            <w:color w:val="0E202E"/>
            <w:lang w:val="en-GB"/>
          </w:rPr>
          <w:t>git clone</w:t>
        </w:r>
        <w:r>
          <w:rPr>
            <w:rFonts w:ascii="Helvetica" w:hAnsi="Helvetica" w:cs="Helvetica"/>
            <w:color w:val="3E3E3E"/>
            <w:lang w:val="en-GB"/>
          </w:rPr>
          <w:t>‬ and then you pass the path to the Git repository that you want to clone. The project that we'll be using throughout this course is located at this URL: </w:t>
        </w:r>
        <w:hyperlink r:id="rId9" w:history="1">
          <w:r>
            <w:rPr>
              <w:rFonts w:ascii="Helvetica" w:hAnsi="Helvetica" w:cs="Helvetica"/>
              <w:color w:val="15A3DD"/>
              <w:lang w:val="en-GB"/>
            </w:rPr>
            <w:t>https://github.com/udacity/course-git-blog-project</w:t>
          </w:r>
        </w:hyperlink>
        <w:r>
          <w:rPr>
            <w:rFonts w:ascii="Helvetica" w:hAnsi="Helvetica" w:cs="Helvetica"/>
            <w:color w:val="3E3E3E"/>
            <w:lang w:val="en-GB"/>
          </w:rPr>
          <w:t> So using this URL, the full command to clone blog project is:</w:t>
        </w:r>
      </w:bdo>
    </w:p>
    <w:p w14:paraId="0E6BF050" w14:textId="77777777" w:rsidR="005D2C8F" w:rsidRDefault="005D2C8F" w:rsidP="005D2C8F">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clone</w:t>
        </w:r>
        <w:r>
          <w:rPr>
            <w:rFonts w:ascii="Courier" w:hAnsi="Courier" w:cs="Courier"/>
            <w:color w:val="0E202E"/>
            <w:lang w:val="en-GB"/>
          </w:rPr>
          <w:t xml:space="preserve"> https://github.com/</w:t>
        </w:r>
        <w:proofErr w:type="spellStart"/>
        <w:r>
          <w:rPr>
            <w:rFonts w:ascii="Courier" w:hAnsi="Courier" w:cs="Courier"/>
            <w:color w:val="0E202E"/>
            <w:lang w:val="en-GB"/>
          </w:rPr>
          <w:t>udacity</w:t>
        </w:r>
        <w:proofErr w:type="spellEnd"/>
        <w:r>
          <w:rPr>
            <w:rFonts w:ascii="Courier" w:hAnsi="Courier" w:cs="Courier"/>
            <w:color w:val="0E202E"/>
            <w:lang w:val="en-GB"/>
          </w:rPr>
          <w:t>/course-git-blog-project</w:t>
        </w:r>
        <w:r>
          <w:rPr>
            <w:rFonts w:ascii="Courier" w:hAnsi="Courier" w:cs="Courier"/>
            <w:color w:val="0E202E"/>
            <w:lang w:val="en-GB"/>
          </w:rPr>
          <w:t>‬</w:t>
        </w:r>
      </w:bdo>
    </w:p>
    <w:p w14:paraId="5DEEEE2C" w14:textId="77777777" w:rsidR="005D2C8F" w:rsidRDefault="005D2C8F" w:rsidP="005D2C8F">
      <w:pPr>
        <w:autoSpaceDE w:val="0"/>
        <w:autoSpaceDN w:val="0"/>
        <w:adjustRightInd w:val="0"/>
        <w:spacing w:line="400" w:lineRule="atLeast"/>
        <w:jc w:val="center"/>
        <w:rPr>
          <w:rFonts w:ascii="Helvetica" w:hAnsi="Helvetica" w:cs="Helvetica"/>
          <w:color w:val="15A3DD"/>
          <w:sz w:val="30"/>
          <w:szCs w:val="30"/>
          <w:lang w:val="en-GB"/>
        </w:rPr>
      </w:pPr>
      <w:r>
        <w:rPr>
          <w:rFonts w:ascii="Courier" w:hAnsi="Courier" w:cs="Courier"/>
          <w:color w:val="0E202E"/>
          <w:lang w:val="en-GB"/>
        </w:rPr>
        <w:fldChar w:fldCharType="begin"/>
      </w:r>
      <w:r>
        <w:rPr>
          <w:rFonts w:ascii="Courier" w:hAnsi="Courier" w:cs="Courier"/>
          <w:color w:val="0E202E"/>
          <w:lang w:val="en-GB"/>
        </w:rPr>
        <w:instrText>HYPERLINK "https://classroom.udacity.com/nanodegrees/nd104-ent/parts/e325d5cc-ccd1-4ca8-a562-7eed09ab76c7/modules/a141ebc6-acee-494b-927f-2016d6fe0f9c/lessons/59288694-18d7-477e-948a-014fd2354293/concepts/59082be0-c1af-4839-8ae5-0a182dc5bfe8#"</w:instrText>
      </w:r>
      <w:r>
        <w:rPr>
          <w:rFonts w:ascii="Courier" w:hAnsi="Courier" w:cs="Courier"/>
          <w:color w:val="0E202E"/>
          <w:lang w:val="en-GB"/>
        </w:rPr>
      </w:r>
      <w:r>
        <w:rPr>
          <w:rFonts w:ascii="Courier" w:hAnsi="Courier" w:cs="Courier"/>
          <w:color w:val="0E202E"/>
          <w:lang w:val="en-GB"/>
        </w:rPr>
        <w:fldChar w:fldCharType="separate"/>
      </w:r>
    </w:p>
    <w:p w14:paraId="32340845" w14:textId="77777777" w:rsidR="005D2C8F" w:rsidRDefault="005D2C8F" w:rsidP="005D2C8F">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w:t>
      </w:r>
      <w:bdo w:val="ltr">
        <w:r>
          <w:rPr>
            <w:rFonts w:ascii="Courier" w:hAnsi="Courier" w:cs="Courier"/>
            <w:i/>
            <w:iCs/>
            <w:color w:val="0E202E"/>
            <w:lang w:val="en-GB"/>
          </w:rPr>
          <w:t>git clone</w:t>
        </w:r>
        <w:r>
          <w:rPr>
            <w:rFonts w:ascii="Helvetica" w:hAnsi="Helvetica" w:cs="Helvetica"/>
            <w:i/>
            <w:iCs/>
            <w:color w:val="232E39"/>
            <w:lang w:val="en-GB"/>
          </w:rPr>
          <w:t>‬ command is used to copy the blog project repository into a </w:t>
        </w:r>
        <w:bdo w:val="ltr">
          <w:r>
            <w:rPr>
              <w:rFonts w:ascii="Courier" w:hAnsi="Courier" w:cs="Courier"/>
              <w:i/>
              <w:iCs/>
              <w:color w:val="0E202E"/>
              <w:lang w:val="en-GB"/>
            </w:rPr>
            <w:t>course-git-blog-project</w:t>
          </w:r>
          <w:r>
            <w:rPr>
              <w:rFonts w:ascii="Helvetica" w:hAnsi="Helvetica" w:cs="Helvetica"/>
              <w:i/>
              <w:iCs/>
              <w:color w:val="232E39"/>
              <w:lang w:val="en-GB"/>
            </w:rPr>
            <w:t>‬ folder in the current directory.</w:t>
          </w:r>
        </w:bdo>
      </w:bdo>
    </w:p>
    <w:p w14:paraId="112E0354"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Courier" w:hAnsi="Courier" w:cs="Courier"/>
          <w:color w:val="0E202E"/>
          <w:lang w:val="en-GB"/>
        </w:rPr>
        <w:fldChar w:fldCharType="end"/>
      </w:r>
      <w:r>
        <w:rPr>
          <w:rFonts w:ascii="Helvetica" w:hAnsi="Helvetica" w:cs="Helvetica"/>
          <w:b/>
          <w:bCs/>
          <w:color w:val="232E39"/>
          <w:sz w:val="40"/>
          <w:szCs w:val="40"/>
          <w:lang w:val="en-GB"/>
        </w:rPr>
        <w:t>Git Clone Output Explanation</w:t>
      </w:r>
    </w:p>
    <w:p w14:paraId="2D427333"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Let's look briefly at the output that </w:t>
      </w:r>
      <w:bdo w:val="ltr">
        <w:r>
          <w:rPr>
            <w:rFonts w:ascii="Courier" w:hAnsi="Courier" w:cs="Courier"/>
            <w:color w:val="0E202E"/>
            <w:lang w:val="en-GB"/>
          </w:rPr>
          <w:t>git clone</w:t>
        </w:r>
        <w:r>
          <w:rPr>
            <w:rFonts w:ascii="Helvetica" w:hAnsi="Helvetica" w:cs="Helvetica"/>
            <w:color w:val="3E3E3E"/>
            <w:lang w:val="en-GB"/>
          </w:rPr>
          <w:t>‬ displays.</w:t>
        </w:r>
      </w:bdo>
    </w:p>
    <w:p w14:paraId="694A4284"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 xml:space="preserve">The first line </w:t>
      </w:r>
      <w:proofErr w:type="gramStart"/>
      <w:r>
        <w:rPr>
          <w:rFonts w:ascii="Helvetica" w:hAnsi="Helvetica" w:cs="Helvetica"/>
          <w:color w:val="3E3E3E"/>
          <w:lang w:val="en-GB"/>
        </w:rPr>
        <w:t>says</w:t>
      </w:r>
      <w:proofErr w:type="gramEnd"/>
      <w:r>
        <w:rPr>
          <w:rFonts w:ascii="Helvetica" w:hAnsi="Helvetica" w:cs="Helvetica"/>
          <w:color w:val="3E3E3E"/>
          <w:lang w:val="en-GB"/>
        </w:rPr>
        <w:t xml:space="preserve"> "Cloning into 'course-git-blog-project'...". Git is creating a directory (with the same name of the project we're cloning) and putting the repository in it...that's pretty cool!</w:t>
      </w:r>
    </w:p>
    <w:p w14:paraId="60E6BDBC" w14:textId="77777777" w:rsidR="005D2C8F" w:rsidRDefault="005D2C8F" w:rsidP="005D2C8F">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The rest of the output is basically validation - it's counting the remote repository's number of objects, then it compresses and receives them, then it unpacks them.</w:t>
      </w:r>
    </w:p>
    <w:p w14:paraId="0F09B1D6"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 xml:space="preserve">Clone Project </w:t>
      </w:r>
      <w:proofErr w:type="gramStart"/>
      <w:r>
        <w:rPr>
          <w:rFonts w:ascii="Helvetica" w:hAnsi="Helvetica" w:cs="Helvetica"/>
          <w:b/>
          <w:bCs/>
          <w:color w:val="232E39"/>
          <w:sz w:val="40"/>
          <w:szCs w:val="40"/>
          <w:lang w:val="en-GB"/>
        </w:rPr>
        <w:t>And</w:t>
      </w:r>
      <w:proofErr w:type="gramEnd"/>
      <w:r>
        <w:rPr>
          <w:rFonts w:ascii="Helvetica" w:hAnsi="Helvetica" w:cs="Helvetica"/>
          <w:b/>
          <w:bCs/>
          <w:color w:val="232E39"/>
          <w:sz w:val="40"/>
          <w:szCs w:val="40"/>
          <w:lang w:val="en-GB"/>
        </w:rPr>
        <w:t xml:space="preserve"> Use Different Name</w:t>
      </w:r>
    </w:p>
    <w:p w14:paraId="01F81EBC"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You just cloned the blog project for this course. Awesome job!</w:t>
      </w:r>
    </w:p>
    <w:p w14:paraId="26BFCA6C"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lastRenderedPageBreak/>
        <w:t>The command you ran in the terminal was:</w:t>
      </w:r>
    </w:p>
    <w:p w14:paraId="26C54696" w14:textId="77777777" w:rsidR="005D2C8F" w:rsidRDefault="005D2C8F" w:rsidP="005D2C8F">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clone</w:t>
        </w:r>
        <w:r>
          <w:rPr>
            <w:rFonts w:ascii="Courier" w:hAnsi="Courier" w:cs="Courier"/>
            <w:color w:val="0E202E"/>
            <w:lang w:val="en-GB"/>
          </w:rPr>
          <w:t xml:space="preserve"> https://github.com/</w:t>
        </w:r>
        <w:proofErr w:type="spellStart"/>
        <w:r>
          <w:rPr>
            <w:rFonts w:ascii="Courier" w:hAnsi="Courier" w:cs="Courier"/>
            <w:color w:val="0E202E"/>
            <w:lang w:val="en-GB"/>
          </w:rPr>
          <w:t>udacity</w:t>
        </w:r>
        <w:proofErr w:type="spellEnd"/>
        <w:r>
          <w:rPr>
            <w:rFonts w:ascii="Courier" w:hAnsi="Courier" w:cs="Courier"/>
            <w:color w:val="0E202E"/>
            <w:lang w:val="en-GB"/>
          </w:rPr>
          <w:t>/course-git-blog-project</w:t>
        </w:r>
        <w:r>
          <w:rPr>
            <w:rFonts w:ascii="Courier" w:hAnsi="Courier" w:cs="Courier"/>
            <w:color w:val="0E202E"/>
            <w:lang w:val="en-GB"/>
          </w:rPr>
          <w:t>‬</w:t>
        </w:r>
      </w:bdo>
    </w:p>
    <w:p w14:paraId="7931BF8E"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...which created a directory named </w:t>
      </w:r>
      <w:bdo w:val="ltr">
        <w:r>
          <w:rPr>
            <w:rFonts w:ascii="Courier" w:hAnsi="Courier" w:cs="Courier"/>
            <w:color w:val="0E202E"/>
            <w:lang w:val="en-GB"/>
          </w:rPr>
          <w:t>course-git-blog-project</w:t>
        </w:r>
        <w:r>
          <w:rPr>
            <w:rFonts w:ascii="Helvetica" w:hAnsi="Helvetica" w:cs="Helvetica"/>
            <w:color w:val="3E3E3E"/>
            <w:lang w:val="en-GB"/>
          </w:rPr>
          <w:t>‬.</w:t>
        </w:r>
      </w:bdo>
    </w:p>
    <w:p w14:paraId="048EAD57" w14:textId="77777777" w:rsidR="005D2C8F" w:rsidRDefault="005D2C8F" w:rsidP="005D2C8F">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What if you want to use a different name instead of the default one? Yes, you could just run the command above and manually rename it in Finder/Windows Explorer or use </w:t>
      </w:r>
      <w:bdo w:val="ltr">
        <w:r>
          <w:rPr>
            <w:rFonts w:ascii="Courier" w:hAnsi="Courier" w:cs="Courier"/>
            <w:color w:val="0E202E"/>
            <w:lang w:val="en-GB"/>
          </w:rPr>
          <w:t>mv</w:t>
        </w:r>
        <w:r>
          <w:rPr>
            <w:rFonts w:ascii="Helvetica" w:hAnsi="Helvetica" w:cs="Helvetica"/>
            <w:color w:val="3E3E3E"/>
            <w:lang w:val="en-GB"/>
          </w:rPr>
          <w:t xml:space="preserve">‬ on the terminal. But that's too many steps for us! Instead, we'd rather clone the </w:t>
        </w:r>
        <w:proofErr w:type="gramStart"/>
        <w:r>
          <w:rPr>
            <w:rFonts w:ascii="Helvetica" w:hAnsi="Helvetica" w:cs="Helvetica"/>
            <w:color w:val="3E3E3E"/>
            <w:lang w:val="en-GB"/>
          </w:rPr>
          <w:t>project</w:t>
        </w:r>
        <w:proofErr w:type="gramEnd"/>
        <w:r>
          <w:rPr>
            <w:rFonts w:ascii="Helvetica" w:hAnsi="Helvetica" w:cs="Helvetica"/>
            <w:color w:val="3E3E3E"/>
            <w:lang w:val="en-GB"/>
          </w:rPr>
          <w:t xml:space="preserve"> and have it use a different name all in one go! But how do we do that?</w:t>
        </w:r>
      </w:bdo>
    </w:p>
    <w:p w14:paraId="709C94BB" w14:textId="77777777" w:rsidR="005D2C8F" w:rsidRDefault="005D2C8F" w:rsidP="005D2C8F">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QUIZ QUESTION</w:t>
      </w:r>
    </w:p>
    <w:p w14:paraId="4202B7A1" w14:textId="77777777" w:rsidR="005D2C8F" w:rsidRDefault="005D2C8F" w:rsidP="005D2C8F">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Why don't you check out </w:t>
      </w:r>
      <w:hyperlink r:id="rId10" w:history="1">
        <w:r>
          <w:rPr>
            <w:rFonts w:ascii="Helvetica" w:hAnsi="Helvetica" w:cs="Helvetica"/>
            <w:color w:val="15A3DD"/>
            <w:lang w:val="en-GB"/>
          </w:rPr>
          <w:t>the documentation for </w:t>
        </w:r>
        <w:bdo w:val="ltr">
          <w:r>
            <w:rPr>
              <w:rFonts w:ascii="Courier" w:hAnsi="Courier" w:cs="Courier"/>
              <w:color w:val="0E202E"/>
              <w:lang w:val="en-GB"/>
            </w:rPr>
            <w:t>git clone</w:t>
          </w:r>
        </w:bdo>
      </w:hyperlink>
      <w:r>
        <w:rPr>
          <w:rFonts w:ascii="Helvetica" w:hAnsi="Helvetica" w:cs="Helvetica"/>
          <w:color w:val="232E39"/>
          <w:lang w:val="en-GB"/>
        </w:rPr>
        <w:t> and pick the correct way to do it from the options below. The command should clone the blog project repo and store it in a directory named </w:t>
      </w:r>
      <w:bdo w:val="ltr">
        <w:r>
          <w:rPr>
            <w:rFonts w:ascii="Courier" w:hAnsi="Courier" w:cs="Courier"/>
            <w:color w:val="0E202E"/>
            <w:lang w:val="en-GB"/>
          </w:rPr>
          <w:t>blog-project</w:t>
        </w:r>
        <w:r>
          <w:rPr>
            <w:rFonts w:ascii="Helvetica" w:hAnsi="Helvetica" w:cs="Helvetica"/>
            <w:color w:val="232E39"/>
            <w:lang w:val="en-GB"/>
          </w:rPr>
          <w:t>‬.</w:t>
        </w:r>
      </w:bdo>
    </w:p>
    <w:p w14:paraId="7D4B7254" w14:textId="77777777" w:rsidR="005D2C8F" w:rsidRDefault="005D2C8F" w:rsidP="005D2C8F">
      <w:pPr>
        <w:numPr>
          <w:ilvl w:val="0"/>
          <w:numId w:val="2"/>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git clone-new-dir </w:t>
      </w:r>
      <w:hyperlink r:id="rId11" w:history="1">
        <w:r>
          <w:rPr>
            <w:rFonts w:ascii="Helvetica" w:hAnsi="Helvetica" w:cs="Helvetica"/>
            <w:color w:val="15A3DD"/>
            <w:lang w:val="en-GB"/>
          </w:rPr>
          <w:t>https://github.com/udacity/course-git-blog-project</w:t>
        </w:r>
      </w:hyperlink>
      <w:r>
        <w:rPr>
          <w:rFonts w:ascii="Helvetica" w:hAnsi="Helvetica" w:cs="Helvetica"/>
          <w:color w:val="232E39"/>
          <w:lang w:val="en-GB"/>
        </w:rPr>
        <w:t> blog-project  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git clone </w:t>
      </w:r>
      <w:hyperlink r:id="rId12" w:history="1">
        <w:r>
          <w:rPr>
            <w:rFonts w:ascii="Helvetica" w:hAnsi="Helvetica" w:cs="Helvetica"/>
            <w:color w:val="15A3DD"/>
            <w:lang w:val="en-GB"/>
          </w:rPr>
          <w:t>https://github.com/udacity/course-git-blog-project</w:t>
        </w:r>
      </w:hyperlink>
      <w:r>
        <w:rPr>
          <w:rFonts w:ascii="Helvetica" w:hAnsi="Helvetica" w:cs="Helvetica"/>
          <w:color w:val="232E39"/>
          <w:lang w:val="en-GB"/>
        </w:rPr>
        <w:t> --out blog-project  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git clone </w:t>
      </w:r>
      <w:hyperlink r:id="rId13" w:history="1">
        <w:r>
          <w:rPr>
            <w:rFonts w:ascii="Helvetica" w:hAnsi="Helvetica" w:cs="Helvetica"/>
            <w:color w:val="15A3DD"/>
            <w:lang w:val="en-GB"/>
          </w:rPr>
          <w:t>https://github.com/udacity/course-git-blog-project</w:t>
        </w:r>
      </w:hyperlink>
      <w:r>
        <w:rPr>
          <w:rFonts w:ascii="Helvetica" w:hAnsi="Helvetica" w:cs="Helvetica"/>
          <w:color w:val="232E39"/>
          <w:lang w:val="en-GB"/>
        </w:rPr>
        <w:t> --rename blog-project  </w:t>
      </w:r>
      <w:r>
        <w:rPr>
          <w:rFonts w:ascii="Helvetica" w:hAnsi="Helvetica" w:cs="Helvetica"/>
          <w:color w:val="3E3E3E"/>
          <w:sz w:val="21"/>
          <w:szCs w:val="21"/>
          <w:lang w:val="en-GB"/>
        </w:rPr>
        <w:t>  </w:t>
      </w:r>
      <w:r>
        <w:rPr>
          <w:rFonts w:ascii="Helvetica" w:hAnsi="Helvetica" w:cs="Helvetica"/>
          <w:color w:val="3E3E3E"/>
          <w:lang w:val="en-GB"/>
        </w:rPr>
        <w:t>git clone </w:t>
      </w:r>
      <w:hyperlink r:id="rId14" w:history="1">
        <w:r>
          <w:rPr>
            <w:rFonts w:ascii="Helvetica" w:hAnsi="Helvetica" w:cs="Helvetica"/>
            <w:color w:val="15A3DD"/>
            <w:lang w:val="en-GB"/>
          </w:rPr>
          <w:t>https://github.com/udacity/course-git-blog-project</w:t>
        </w:r>
      </w:hyperlink>
      <w:r>
        <w:rPr>
          <w:rFonts w:ascii="Helvetica" w:hAnsi="Helvetica" w:cs="Helvetica"/>
          <w:color w:val="3E3E3E"/>
          <w:lang w:val="en-GB"/>
        </w:rPr>
        <w:t> blog-project  </w:t>
      </w:r>
      <w:r>
        <w:rPr>
          <w:rFonts w:ascii="Helvetica" w:hAnsi="Helvetica" w:cs="Helvetica"/>
          <w:color w:val="3E3E3E"/>
          <w:sz w:val="28"/>
          <w:szCs w:val="28"/>
          <w:lang w:val="en-GB"/>
        </w:rPr>
        <w:t> </w:t>
      </w:r>
    </w:p>
    <w:p w14:paraId="526DEE5C" w14:textId="77777777" w:rsidR="005D2C8F" w:rsidRDefault="005D2C8F" w:rsidP="005D2C8F">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5E5E2459" w14:textId="77777777" w:rsidR="005D2C8F" w:rsidRDefault="005D2C8F" w:rsidP="005D2C8F">
      <w:pPr>
        <w:autoSpaceDE w:val="0"/>
        <w:autoSpaceDN w:val="0"/>
        <w:adjustRightInd w:val="0"/>
        <w:spacing w:after="100" w:line="533" w:lineRule="atLeast"/>
        <w:rPr>
          <w:rFonts w:ascii="Helvetica" w:hAnsi="Helvetica" w:cs="Helvetica"/>
          <w:b/>
          <w:bCs/>
          <w:i/>
          <w:iCs/>
          <w:color w:val="232E39"/>
          <w:sz w:val="40"/>
          <w:szCs w:val="40"/>
          <w:lang w:val="en-GB"/>
        </w:rPr>
      </w:pPr>
      <w:r>
        <w:rPr>
          <w:rFonts w:ascii="Helvetica" w:hAnsi="Helvetica" w:cs="Helvetica"/>
          <w:b/>
          <w:bCs/>
          <w:i/>
          <w:iCs/>
          <w:color w:val="232E39"/>
          <w:sz w:val="40"/>
          <w:szCs w:val="40"/>
          <w:lang w:val="en-GB"/>
        </w:rPr>
        <w:t xml:space="preserve">Not </w:t>
      </w:r>
      <w:proofErr w:type="gramStart"/>
      <w:r>
        <w:rPr>
          <w:rFonts w:ascii="Helvetica" w:hAnsi="Helvetica" w:cs="Helvetica"/>
          <w:b/>
          <w:bCs/>
          <w:i/>
          <w:iCs/>
          <w:color w:val="232E39"/>
          <w:sz w:val="40"/>
          <w:szCs w:val="40"/>
          <w:lang w:val="en-GB"/>
        </w:rPr>
        <w:t>In</w:t>
      </w:r>
      <w:proofErr w:type="gramEnd"/>
      <w:r>
        <w:rPr>
          <w:rFonts w:ascii="Helvetica" w:hAnsi="Helvetica" w:cs="Helvetica"/>
          <w:b/>
          <w:bCs/>
          <w:i/>
          <w:iCs/>
          <w:color w:val="232E39"/>
          <w:sz w:val="40"/>
          <w:szCs w:val="40"/>
          <w:lang w:val="en-GB"/>
        </w:rPr>
        <w:t xml:space="preserve"> A Git Repository?</w:t>
      </w:r>
    </w:p>
    <w:p w14:paraId="5CA55DDF" w14:textId="77777777" w:rsidR="005D2C8F" w:rsidRDefault="005D2C8F" w:rsidP="005D2C8F">
      <w:pPr>
        <w:autoSpaceDE w:val="0"/>
        <w:autoSpaceDN w:val="0"/>
        <w:adjustRightInd w:val="0"/>
        <w:spacing w:after="300" w:line="400" w:lineRule="atLeast"/>
        <w:rPr>
          <w:rFonts w:ascii="Helvetica" w:hAnsi="Helvetica" w:cs="Helvetica"/>
          <w:i/>
          <w:iCs/>
          <w:color w:val="3E3E3E"/>
          <w:lang w:val="en-GB"/>
        </w:rPr>
      </w:pPr>
      <w:r>
        <w:rPr>
          <w:rFonts w:ascii="Helvetica" w:hAnsi="Helvetica" w:cs="Helvetica"/>
          <w:i/>
          <w:iCs/>
          <w:color w:val="3E3E3E"/>
          <w:lang w:val="en-GB"/>
        </w:rPr>
        <w:t>WARNING: Here's a very important step that often gets missed when you first start working with Git. When the </w:t>
      </w:r>
      <w:bdo w:val="ltr">
        <w:r>
          <w:rPr>
            <w:rFonts w:ascii="Courier" w:hAnsi="Courier" w:cs="Courier"/>
            <w:i/>
            <w:iCs/>
            <w:color w:val="0E202E"/>
            <w:lang w:val="en-GB"/>
          </w:rPr>
          <w:t>git clone</w:t>
        </w:r>
        <w:r>
          <w:rPr>
            <w:rFonts w:ascii="Helvetica" w:hAnsi="Helvetica" w:cs="Helvetica"/>
            <w:i/>
            <w:iCs/>
            <w:color w:val="3E3E3E"/>
            <w:lang w:val="en-GB"/>
          </w:rPr>
          <w:t>‬ command is used to clone a repository, it creates a new directory for the repository...you already know this. </w:t>
        </w:r>
        <w:proofErr w:type="gramStart"/>
        <w:r>
          <w:rPr>
            <w:rFonts w:ascii="Helvetica" w:hAnsi="Helvetica" w:cs="Helvetica"/>
            <w:i/>
            <w:iCs/>
            <w:color w:val="3E3E3E"/>
            <w:lang w:val="en-GB"/>
          </w:rPr>
          <w:t>But,</w:t>
        </w:r>
        <w:proofErr w:type="gramEnd"/>
        <w:r>
          <w:rPr>
            <w:rFonts w:ascii="Helvetica" w:hAnsi="Helvetica" w:cs="Helvetica"/>
            <w:i/>
            <w:iCs/>
            <w:color w:val="3E3E3E"/>
            <w:lang w:val="en-GB"/>
          </w:rPr>
          <w:t xml:space="preserve"> it doesn't change your shell's working directory. It created the new repo inside the current working directory, which means that the current working directory is still outside of this new </w:t>
        </w:r>
        <w:proofErr w:type="spellStart"/>
        <w:r>
          <w:rPr>
            <w:rFonts w:ascii="Helvetica" w:hAnsi="Helvetica" w:cs="Helvetica"/>
            <w:i/>
            <w:iCs/>
            <w:color w:val="3E3E3E"/>
            <w:lang w:val="en-GB"/>
          </w:rPr>
          <w:t>Git</w:t>
        </w:r>
        <w:proofErr w:type="spellEnd"/>
        <w:r>
          <w:rPr>
            <w:rFonts w:ascii="Helvetica" w:hAnsi="Helvetica" w:cs="Helvetica"/>
            <w:i/>
            <w:iCs/>
            <w:color w:val="3E3E3E"/>
            <w:lang w:val="en-GB"/>
          </w:rPr>
          <w:t xml:space="preserve"> repo! Make sure you </w:t>
        </w:r>
        <w:bdo w:val="ltr">
          <w:r>
            <w:rPr>
              <w:rFonts w:ascii="Courier" w:hAnsi="Courier" w:cs="Courier"/>
              <w:i/>
              <w:iCs/>
              <w:color w:val="0E202E"/>
              <w:lang w:val="en-GB"/>
            </w:rPr>
            <w:t>cd</w:t>
          </w:r>
          <w:r>
            <w:rPr>
              <w:rFonts w:ascii="Helvetica" w:hAnsi="Helvetica" w:cs="Helvetica"/>
              <w:i/>
              <w:iCs/>
              <w:color w:val="3E3E3E"/>
              <w:lang w:val="en-GB"/>
            </w:rPr>
            <w:t>‬ into the new repository.</w:t>
          </w:r>
        </w:bdo>
      </w:bdo>
    </w:p>
    <w:p w14:paraId="4F0F114C" w14:textId="77777777" w:rsidR="005D2C8F" w:rsidRDefault="005D2C8F" w:rsidP="005D2C8F">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Remember to use the Terminal's command prompt as an aid - if you're in a directory that is a Git repository, the command prompt will include a name in parentheses.</w:t>
      </w:r>
    </w:p>
    <w:p w14:paraId="10176FEC" w14:textId="77777777" w:rsidR="005D2C8F" w:rsidRDefault="005D2C8F" w:rsidP="005D2C8F">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i/>
          <w:iCs/>
          <w:color w:val="3E3E3E"/>
          <w:lang w:val="en-GB"/>
        </w:rPr>
        <w:fldChar w:fldCharType="begin"/>
      </w:r>
      <w:r>
        <w:rPr>
          <w:rFonts w:ascii="Helvetica" w:hAnsi="Helvetica" w:cs="Helvetica"/>
          <w:i/>
          <w:iCs/>
          <w:color w:val="3E3E3E"/>
          <w:lang w:val="en-GB"/>
        </w:rPr>
        <w:instrText>HYPERLINK "https://classroom.udacity.com/nanodegrees/nd104-ent/parts/e325d5cc-ccd1-4ca8-a562-7eed09ab76c7/modules/a141ebc6-acee-494b-927f-2016d6fe0f9c/lessons/59288694-18d7-477e-948a-014fd2354293/concepts/59082be0-c1af-4839-8ae5-0a182dc5bfe8#"</w:instrText>
      </w:r>
      <w:r>
        <w:rPr>
          <w:rFonts w:ascii="Helvetica" w:hAnsi="Helvetica" w:cs="Helvetica"/>
          <w:i/>
          <w:iCs/>
          <w:color w:val="3E3E3E"/>
          <w:lang w:val="en-GB"/>
        </w:rPr>
      </w:r>
      <w:r>
        <w:rPr>
          <w:rFonts w:ascii="Helvetica" w:hAnsi="Helvetica" w:cs="Helvetica"/>
          <w:i/>
          <w:iCs/>
          <w:color w:val="3E3E3E"/>
          <w:lang w:val="en-GB"/>
        </w:rPr>
        <w:fldChar w:fldCharType="separate"/>
      </w:r>
    </w:p>
    <w:p w14:paraId="6E2D6602" w14:textId="77777777" w:rsidR="005D2C8F" w:rsidRDefault="005D2C8F" w:rsidP="005D2C8F">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Mac's Terminal application. The terminal shows the starting directory.</w:t>
      </w:r>
    </w:p>
    <w:p w14:paraId="5EAF3A2F" w14:textId="77777777" w:rsidR="005D2C8F" w:rsidRDefault="005D2C8F" w:rsidP="005D2C8F">
      <w:pPr>
        <w:autoSpaceDE w:val="0"/>
        <w:autoSpaceDN w:val="0"/>
        <w:adjustRightInd w:val="0"/>
        <w:spacing w:line="400" w:lineRule="atLeast"/>
        <w:jc w:val="center"/>
        <w:rPr>
          <w:rFonts w:ascii="Helvetica" w:hAnsi="Helvetica" w:cs="Helvetica"/>
          <w:color w:val="15A3DD"/>
          <w:sz w:val="30"/>
          <w:szCs w:val="30"/>
          <w:lang w:val="en-GB"/>
        </w:rPr>
      </w:pPr>
    </w:p>
    <w:p w14:paraId="035806CD" w14:textId="77777777" w:rsidR="005D2C8F" w:rsidRDefault="005D2C8F" w:rsidP="005D2C8F">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lastRenderedPageBreak/>
        <w:t>Mac's Terminal application. The terminal uses the </w:t>
      </w:r>
      <w:bdo w:val="ltr">
        <w:r>
          <w:rPr>
            <w:rFonts w:ascii="Courier" w:hAnsi="Courier" w:cs="Courier"/>
            <w:i/>
            <w:iCs/>
            <w:color w:val="0E202E"/>
            <w:lang w:val="en-GB"/>
          </w:rPr>
          <w:t>cd</w:t>
        </w:r>
        <w:r>
          <w:rPr>
            <w:rFonts w:ascii="Helvetica" w:hAnsi="Helvetica" w:cs="Helvetica"/>
            <w:i/>
            <w:iCs/>
            <w:color w:val="232E39"/>
            <w:lang w:val="en-GB"/>
          </w:rPr>
          <w:t>‬ command to move from the base directory into the course-git-blog-project which is a Git repository.</w:t>
        </w:r>
      </w:bdo>
    </w:p>
    <w:p w14:paraId="6309A543"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i/>
          <w:iCs/>
          <w:color w:val="3E3E3E"/>
          <w:lang w:val="en-GB"/>
        </w:rPr>
        <w:fldChar w:fldCharType="end"/>
      </w:r>
      <w:r>
        <w:rPr>
          <w:rFonts w:ascii="Helvetica" w:hAnsi="Helvetica" w:cs="Helvetica"/>
          <w:b/>
          <w:bCs/>
          <w:color w:val="232E39"/>
          <w:sz w:val="40"/>
          <w:szCs w:val="40"/>
          <w:lang w:val="en-GB"/>
        </w:rPr>
        <w:t xml:space="preserve">Look </w:t>
      </w:r>
      <w:proofErr w:type="gramStart"/>
      <w:r>
        <w:rPr>
          <w:rFonts w:ascii="Helvetica" w:hAnsi="Helvetica" w:cs="Helvetica"/>
          <w:b/>
          <w:bCs/>
          <w:color w:val="232E39"/>
          <w:sz w:val="40"/>
          <w:szCs w:val="40"/>
          <w:lang w:val="en-GB"/>
        </w:rPr>
        <w:t>At</w:t>
      </w:r>
      <w:proofErr w:type="gramEnd"/>
      <w:r>
        <w:rPr>
          <w:rFonts w:ascii="Helvetica" w:hAnsi="Helvetica" w:cs="Helvetica"/>
          <w:b/>
          <w:bCs/>
          <w:color w:val="232E39"/>
          <w:sz w:val="40"/>
          <w:szCs w:val="40"/>
          <w:lang w:val="en-GB"/>
        </w:rPr>
        <w:t xml:space="preserve"> The Project</w:t>
      </w:r>
    </w:p>
    <w:p w14:paraId="0415DD6D"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proofErr w:type="gramStart"/>
      <w:r>
        <w:rPr>
          <w:rFonts w:ascii="Helvetica" w:hAnsi="Helvetica" w:cs="Helvetica"/>
          <w:color w:val="3E3E3E"/>
          <w:lang w:val="en-GB"/>
        </w:rPr>
        <w:t>So</w:t>
      </w:r>
      <w:proofErr w:type="gramEnd"/>
      <w:r>
        <w:rPr>
          <w:rFonts w:ascii="Helvetica" w:hAnsi="Helvetica" w:cs="Helvetica"/>
          <w:color w:val="3E3E3E"/>
          <w:lang w:val="en-GB"/>
        </w:rPr>
        <w:t xml:space="preserve"> you've cloned the project to your computer, and you've </w:t>
      </w:r>
      <w:bdo w:val="ltr">
        <w:proofErr w:type="spellStart"/>
        <w:r>
          <w:rPr>
            <w:rFonts w:ascii="Courier" w:hAnsi="Courier" w:cs="Courier"/>
            <w:color w:val="0E202E"/>
            <w:lang w:val="en-GB"/>
          </w:rPr>
          <w:t>cd</w:t>
        </w:r>
        <w:r>
          <w:rPr>
            <w:rFonts w:ascii="Helvetica" w:hAnsi="Helvetica" w:cs="Helvetica"/>
            <w:color w:val="3E3E3E"/>
            <w:lang w:val="en-GB"/>
          </w:rPr>
          <w:t>‬ed</w:t>
        </w:r>
        <w:proofErr w:type="spellEnd"/>
        <w:r>
          <w:rPr>
            <w:rFonts w:ascii="Helvetica" w:hAnsi="Helvetica" w:cs="Helvetica"/>
            <w:color w:val="3E3E3E"/>
            <w:lang w:val="en-GB"/>
          </w:rPr>
          <w:t xml:space="preserve"> into it. Don't you think it's time you checked it out in a browser to see what it looks like?</w:t>
        </w:r>
      </w:bdo>
    </w:p>
    <w:p w14:paraId="55DC4928" w14:textId="77777777" w:rsidR="005D2C8F" w:rsidRDefault="005D2C8F" w:rsidP="005D2C8F">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Open up the </w:t>
      </w:r>
      <w:bdo w:val="ltr">
        <w:r>
          <w:rPr>
            <w:rFonts w:ascii="Courier" w:hAnsi="Courier" w:cs="Courier"/>
            <w:color w:val="0E202E"/>
            <w:lang w:val="en-GB"/>
          </w:rPr>
          <w:t>index.html</w:t>
        </w:r>
        <w:r>
          <w:rPr>
            <w:rFonts w:ascii="Helvetica" w:hAnsi="Helvetica" w:cs="Helvetica"/>
            <w:color w:val="3E3E3E"/>
            <w:lang w:val="en-GB"/>
          </w:rPr>
          <w:t xml:space="preserve">‬ file in your </w:t>
        </w:r>
        <w:proofErr w:type="spellStart"/>
        <w:r>
          <w:rPr>
            <w:rFonts w:ascii="Helvetica" w:hAnsi="Helvetica" w:cs="Helvetica"/>
            <w:color w:val="3E3E3E"/>
            <w:lang w:val="en-GB"/>
          </w:rPr>
          <w:t>favorite</w:t>
        </w:r>
        <w:proofErr w:type="spellEnd"/>
        <w:r>
          <w:rPr>
            <w:rFonts w:ascii="Helvetica" w:hAnsi="Helvetica" w:cs="Helvetica"/>
            <w:color w:val="3E3E3E"/>
            <w:lang w:val="en-GB"/>
          </w:rPr>
          <w:t xml:space="preserve"> browser.</w:t>
        </w:r>
      </w:bdo>
    </w:p>
    <w:p w14:paraId="7EEF63F6" w14:textId="77777777" w:rsidR="005D2C8F" w:rsidRDefault="005D2C8F" w:rsidP="005D2C8F">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"https://classroom.udacity.com/nanodegrees/nd104-ent/parts/e325d5cc-ccd1-4ca8-a562-7eed09ab76c7/modules/a141ebc6-acee-494b-927f-2016d6fe0f9c/lessons/59288694-18d7-477e-948a-014fd2354293/concepts/59082be0-c1af-4839-8ae5-0a182dc5bfe8#"</w:instrText>
      </w:r>
      <w:r>
        <w:rPr>
          <w:rFonts w:ascii="Helvetica" w:hAnsi="Helvetica" w:cs="Helvetica"/>
          <w:color w:val="3E3E3E"/>
          <w:lang w:val="en-GB"/>
        </w:rPr>
      </w:r>
      <w:r>
        <w:rPr>
          <w:rFonts w:ascii="Helvetica" w:hAnsi="Helvetica" w:cs="Helvetica"/>
          <w:color w:val="3E3E3E"/>
          <w:lang w:val="en-GB"/>
        </w:rPr>
        <w:fldChar w:fldCharType="separate"/>
      </w:r>
    </w:p>
    <w:p w14:paraId="40DACBCE" w14:textId="77777777" w:rsidR="005D2C8F" w:rsidRDefault="005D2C8F" w:rsidP="005D2C8F">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blog project loaded in Chrome.</w:t>
      </w:r>
    </w:p>
    <w:p w14:paraId="24C965FE"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r>
        <w:rPr>
          <w:rFonts w:ascii="Helvetica" w:hAnsi="Helvetica" w:cs="Helvetica"/>
          <w:b/>
          <w:bCs/>
          <w:color w:val="232E39"/>
          <w:sz w:val="40"/>
          <w:szCs w:val="40"/>
          <w:lang w:val="en-GB"/>
        </w:rPr>
        <w:t>Git Clone Recap</w:t>
      </w:r>
    </w:p>
    <w:p w14:paraId="5D5A980A"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w:t>
      </w:r>
      <w:bdo w:val="ltr">
        <w:r>
          <w:rPr>
            <w:rFonts w:ascii="Courier" w:hAnsi="Courier" w:cs="Courier"/>
            <w:color w:val="0E202E"/>
            <w:lang w:val="en-GB"/>
          </w:rPr>
          <w:t>git clone</w:t>
        </w:r>
        <w:r>
          <w:rPr>
            <w:rFonts w:ascii="Helvetica" w:hAnsi="Helvetica" w:cs="Helvetica"/>
            <w:color w:val="3E3E3E"/>
            <w:lang w:val="en-GB"/>
          </w:rPr>
          <w:t>‬ command is used to create an identical copy of an existing repository.</w:t>
        </w:r>
      </w:bdo>
    </w:p>
    <w:p w14:paraId="77879E82" w14:textId="77777777" w:rsidR="005D2C8F" w:rsidRDefault="005D2C8F" w:rsidP="005D2C8F">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git clone &lt;path-to-repository-to-clone&gt;</w:t>
        </w:r>
        <w:r>
          <w:rPr>
            <w:rFonts w:ascii="Courier" w:hAnsi="Courier" w:cs="Courier"/>
            <w:color w:val="0E202E"/>
            <w:lang w:val="en-GB"/>
          </w:rPr>
          <w:t>‬</w:t>
        </w:r>
      </w:bdo>
    </w:p>
    <w:p w14:paraId="28D8CA21"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This command:</w:t>
      </w:r>
    </w:p>
    <w:p w14:paraId="1FCF12DB" w14:textId="77777777" w:rsidR="005D2C8F" w:rsidRDefault="005D2C8F" w:rsidP="005D2C8F">
      <w:pPr>
        <w:numPr>
          <w:ilvl w:val="0"/>
          <w:numId w:val="3"/>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takes the path to an existing repository</w:t>
      </w:r>
    </w:p>
    <w:p w14:paraId="66131E3E" w14:textId="77777777" w:rsidR="005D2C8F" w:rsidRDefault="005D2C8F" w:rsidP="005D2C8F">
      <w:pPr>
        <w:numPr>
          <w:ilvl w:val="0"/>
          <w:numId w:val="3"/>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 xml:space="preserve">by </w:t>
      </w:r>
      <w:proofErr w:type="gramStart"/>
      <w:r>
        <w:rPr>
          <w:rFonts w:ascii="Helvetica" w:hAnsi="Helvetica" w:cs="Helvetica"/>
          <w:color w:val="3E3E3E"/>
          <w:lang w:val="en-GB"/>
        </w:rPr>
        <w:t>default</w:t>
      </w:r>
      <w:proofErr w:type="gramEnd"/>
      <w:r>
        <w:rPr>
          <w:rFonts w:ascii="Helvetica" w:hAnsi="Helvetica" w:cs="Helvetica"/>
          <w:color w:val="3E3E3E"/>
          <w:lang w:val="en-GB"/>
        </w:rPr>
        <w:t xml:space="preserve"> will create a directory with the same name as the repository that's being cloned</w:t>
      </w:r>
    </w:p>
    <w:p w14:paraId="067C23B1" w14:textId="77777777" w:rsidR="005D2C8F" w:rsidRDefault="005D2C8F" w:rsidP="005D2C8F">
      <w:pPr>
        <w:numPr>
          <w:ilvl w:val="0"/>
          <w:numId w:val="3"/>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can be given a second argument that will be used as the name of the directory</w:t>
      </w:r>
    </w:p>
    <w:p w14:paraId="6371F7BE" w14:textId="77777777" w:rsidR="005D2C8F" w:rsidRDefault="005D2C8F" w:rsidP="005D2C8F">
      <w:pPr>
        <w:numPr>
          <w:ilvl w:val="0"/>
          <w:numId w:val="3"/>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will create the new repository inside of the current working directory</w:t>
      </w:r>
    </w:p>
    <w:p w14:paraId="263A27F0"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Helpful Links</w:t>
      </w:r>
    </w:p>
    <w:p w14:paraId="201AFBF4" w14:textId="77777777" w:rsidR="005D2C8F" w:rsidRDefault="005D2C8F" w:rsidP="005D2C8F">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15" w:history="1">
        <w:r>
          <w:rPr>
            <w:rFonts w:ascii="Helvetica" w:hAnsi="Helvetica" w:cs="Helvetica"/>
            <w:color w:val="15A3DD"/>
            <w:lang w:val="en-GB"/>
          </w:rPr>
          <w:t>Cloning an Existing Repository</w:t>
        </w:r>
      </w:hyperlink>
    </w:p>
    <w:p w14:paraId="46408A58" w14:textId="77777777" w:rsidR="005D2C8F" w:rsidRDefault="005D2C8F" w:rsidP="005D2C8F">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16" w:history="1">
        <w:r>
          <w:rPr>
            <w:rFonts w:ascii="Helvetica" w:hAnsi="Helvetica" w:cs="Helvetica"/>
            <w:color w:val="15A3DD"/>
            <w:lang w:val="en-GB"/>
          </w:rPr>
          <w:t>git clone docs</w:t>
        </w:r>
      </w:hyperlink>
    </w:p>
    <w:p w14:paraId="35082F7B" w14:textId="77777777" w:rsidR="005D2C8F" w:rsidRDefault="005D2C8F" w:rsidP="005D2C8F">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17" w:history="1">
        <w:r>
          <w:rPr>
            <w:rFonts w:ascii="Helvetica" w:hAnsi="Helvetica" w:cs="Helvetica"/>
            <w:color w:val="15A3DD"/>
            <w:lang w:val="en-GB"/>
          </w:rPr>
          <w:t>git clone Tutorial</w:t>
        </w:r>
      </w:hyperlink>
    </w:p>
    <w:p w14:paraId="16124F89" w14:textId="77777777" w:rsidR="005D2C8F" w:rsidRDefault="005D2C8F" w:rsidP="005D2C8F">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Status Update</w:t>
      </w:r>
    </w:p>
    <w:p w14:paraId="57820A0B" w14:textId="77777777" w:rsidR="005D2C8F" w:rsidRDefault="005D2C8F" w:rsidP="005D2C8F">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At this point, we have two Git repositories:</w:t>
      </w:r>
    </w:p>
    <w:p w14:paraId="32C82894" w14:textId="77777777" w:rsidR="005D2C8F" w:rsidRDefault="005D2C8F" w:rsidP="005D2C8F">
      <w:pPr>
        <w:numPr>
          <w:ilvl w:val="0"/>
          <w:numId w:val="5"/>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the empty one that we created with the </w:t>
      </w:r>
      <w:bdo w:val="ltr">
        <w:r>
          <w:rPr>
            <w:rFonts w:ascii="Courier" w:hAnsi="Courier" w:cs="Courier"/>
            <w:color w:val="0E202E"/>
            <w:lang w:val="en-GB"/>
          </w:rPr>
          <w:t xml:space="preserve">git </w:t>
        </w:r>
        <w:proofErr w:type="spellStart"/>
        <w:r>
          <w:rPr>
            <w:rFonts w:ascii="Courier" w:hAnsi="Courier" w:cs="Courier"/>
            <w:color w:val="0E202E"/>
            <w:lang w:val="en-GB"/>
          </w:rPr>
          <w:t>init</w:t>
        </w:r>
        <w:proofErr w:type="spellEnd"/>
        <w:r>
          <w:rPr>
            <w:rFonts w:ascii="Helvetica" w:hAnsi="Helvetica" w:cs="Helvetica"/>
            <w:color w:val="3E3E3E"/>
            <w:lang w:val="en-GB"/>
          </w:rPr>
          <w:t>‬ command</w:t>
        </w:r>
      </w:bdo>
    </w:p>
    <w:p w14:paraId="43C994C6" w14:textId="77777777" w:rsidR="005D2C8F" w:rsidRDefault="005D2C8F" w:rsidP="005D2C8F">
      <w:pPr>
        <w:numPr>
          <w:ilvl w:val="0"/>
          <w:numId w:val="5"/>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the one we cloned with the </w:t>
      </w:r>
      <w:bdo w:val="ltr">
        <w:r>
          <w:rPr>
            <w:rFonts w:ascii="Courier" w:hAnsi="Courier" w:cs="Courier"/>
            <w:color w:val="0E202E"/>
            <w:lang w:val="en-GB"/>
          </w:rPr>
          <w:t>git clone</w:t>
        </w:r>
        <w:r>
          <w:rPr>
            <w:rFonts w:ascii="Helvetica" w:hAnsi="Helvetica" w:cs="Helvetica"/>
            <w:color w:val="3E3E3E"/>
            <w:lang w:val="en-GB"/>
          </w:rPr>
          <w:t>‬ command</w:t>
        </w:r>
      </w:bdo>
    </w:p>
    <w:p w14:paraId="275D560F" w14:textId="77777777" w:rsidR="005D2C8F" w:rsidRDefault="005D2C8F" w:rsidP="005D2C8F">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 xml:space="preserve">How can we find any information about these repositories? Git's controlling them, but how can we find out what Git knows about our repos? To figure out what's going on with </w:t>
      </w:r>
      <w:r>
        <w:rPr>
          <w:rFonts w:ascii="Helvetica" w:hAnsi="Helvetica" w:cs="Helvetica"/>
          <w:color w:val="3E3E3E"/>
          <w:lang w:val="en-GB"/>
        </w:rPr>
        <w:lastRenderedPageBreak/>
        <w:t>a repository, we use the </w:t>
      </w:r>
      <w:bdo w:val="ltr">
        <w:r>
          <w:rPr>
            <w:rFonts w:ascii="Courier" w:hAnsi="Courier" w:cs="Courier"/>
            <w:color w:val="0E202E"/>
            <w:lang w:val="en-GB"/>
          </w:rPr>
          <w:t>git status</w:t>
        </w:r>
        <w:r>
          <w:rPr>
            <w:rFonts w:ascii="Helvetica" w:hAnsi="Helvetica" w:cs="Helvetica"/>
            <w:color w:val="3E3E3E"/>
            <w:lang w:val="en-GB"/>
          </w:rPr>
          <w:t>‬ command. Knowing the status of a Git repository is </w:t>
        </w:r>
        <w:r>
          <w:rPr>
            <w:rFonts w:ascii="Helvetica" w:hAnsi="Helvetica" w:cs="Helvetica"/>
            <w:i/>
            <w:iCs/>
            <w:color w:val="3E3E3E"/>
            <w:lang w:val="en-GB"/>
          </w:rPr>
          <w:t>extremely</w:t>
        </w:r>
        <w:r>
          <w:rPr>
            <w:rFonts w:ascii="Helvetica" w:hAnsi="Helvetica" w:cs="Helvetica"/>
            <w:color w:val="3E3E3E"/>
            <w:lang w:val="en-GB"/>
          </w:rPr>
          <w:t> important, so head straight on over to the next concept: Determine A Repo's Status.</w:t>
        </w:r>
      </w:bdo>
    </w:p>
    <w:p w14:paraId="42BB4707" w14:textId="77777777" w:rsidR="005D2C8F" w:rsidRDefault="005D2C8F" w:rsidP="005D2C8F">
      <w:pPr>
        <w:autoSpaceDE w:val="0"/>
        <w:autoSpaceDN w:val="0"/>
        <w:adjustRightInd w:val="0"/>
        <w:spacing w:line="308" w:lineRule="atLeast"/>
        <w:rPr>
          <w:rFonts w:ascii="Helvetica" w:hAnsi="Helvetica" w:cs="Helvetica"/>
          <w:color w:val="232E39"/>
          <w:sz w:val="23"/>
          <w:szCs w:val="23"/>
          <w:lang w:val="en-GB"/>
        </w:rPr>
      </w:pPr>
      <w:r>
        <w:rPr>
          <w:rFonts w:ascii="Helvetica" w:hAnsi="Helvetica" w:cs="Helvetica"/>
          <w:color w:val="232E39"/>
          <w:sz w:val="23"/>
          <w:szCs w:val="23"/>
          <w:lang w:val="en-GB"/>
        </w:rPr>
        <w:t>Supporting Materials</w:t>
      </w:r>
    </w:p>
    <w:p w14:paraId="25A0BF9F" w14:textId="77777777" w:rsidR="005D2C8F" w:rsidRDefault="005D2C8F" w:rsidP="005D2C8F">
      <w:pPr>
        <w:autoSpaceDE w:val="0"/>
        <w:autoSpaceDN w:val="0"/>
        <w:adjustRightInd w:val="0"/>
        <w:spacing w:line="373" w:lineRule="atLeast"/>
        <w:rPr>
          <w:rFonts w:ascii="Helvetica" w:hAnsi="Helvetica" w:cs="Helvetica"/>
          <w:b/>
          <w:bCs/>
          <w:color w:val="3E3E3E"/>
          <w:sz w:val="28"/>
          <w:szCs w:val="28"/>
          <w:lang w:val="en-GB"/>
        </w:rPr>
      </w:pPr>
      <w:hyperlink r:id="rId18" w:history="1">
        <w:r>
          <w:rPr>
            <w:rFonts w:ascii="Helvetica" w:hAnsi="Helvetica" w:cs="Helvetica"/>
            <w:b/>
            <w:bCs/>
            <w:color w:val="15A3DD"/>
            <w:sz w:val="28"/>
            <w:szCs w:val="28"/>
            <w:lang w:val="en-GB"/>
          </w:rPr>
          <w:t> Git Repository .zip file</w:t>
        </w:r>
      </w:hyperlink>
    </w:p>
    <w:p w14:paraId="2B3BAE4B" w14:textId="77777777" w:rsidR="00007A28" w:rsidRDefault="00007A28"/>
    <w:sectPr w:rsidR="00007A28" w:rsidSect="00FF35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8F"/>
    <w:rsid w:val="00007A28"/>
    <w:rsid w:val="005D2C8F"/>
    <w:rsid w:val="00DD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756EB8"/>
  <w15:chartTrackingRefBased/>
  <w15:docId w15:val="{822C42E5-1D18-084F-A310-2976EF3B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orconfig.org/" TargetMode="External"/><Relationship Id="rId13" Type="http://schemas.openxmlformats.org/officeDocument/2006/relationships/hyperlink" Target="https://github.com/udacity/course-git-blog-project" TargetMode="External"/><Relationship Id="rId18" Type="http://schemas.openxmlformats.org/officeDocument/2006/relationships/hyperlink" Target="https://video.udacity-data.com/topher/2020/March/5e714611_course-git-blog-project-master/course-git-blog-project-master.zip" TargetMode="External"/><Relationship Id="rId3" Type="http://schemas.openxmlformats.org/officeDocument/2006/relationships/settings" Target="settings.xml"/><Relationship Id="rId7" Type="http://schemas.openxmlformats.org/officeDocument/2006/relationships/hyperlink" Target="http://eslint.org/" TargetMode="External"/><Relationship Id="rId12" Type="http://schemas.openxmlformats.org/officeDocument/2006/relationships/hyperlink" Target="https://github.com/udacity/course-git-blog-project" TargetMode="External"/><Relationship Id="rId17" Type="http://schemas.openxmlformats.org/officeDocument/2006/relationships/hyperlink" Target="https://www.atlassian.com/git/tutorials/setting-up-a-repository" TargetMode="External"/><Relationship Id="rId2" Type="http://schemas.openxmlformats.org/officeDocument/2006/relationships/styles" Target="styles.xml"/><Relationship Id="rId16" Type="http://schemas.openxmlformats.org/officeDocument/2006/relationships/hyperlink" Target="https://git-scm.com/docs/git-clo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ylelint.io/" TargetMode="External"/><Relationship Id="rId11" Type="http://schemas.openxmlformats.org/officeDocument/2006/relationships/hyperlink" Target="https://github.com/udacity/course-git-blog-project" TargetMode="External"/><Relationship Id="rId5" Type="http://schemas.openxmlformats.org/officeDocument/2006/relationships/hyperlink" Target="http://htmlhint.com/" TargetMode="External"/><Relationship Id="rId15" Type="http://schemas.openxmlformats.org/officeDocument/2006/relationships/hyperlink" Target="https://git-scm.com/book/en/v2/Git-Basics-Getting-a-Git-Repository#Cloning-an-Existing-Repository" TargetMode="External"/><Relationship Id="rId10" Type="http://schemas.openxmlformats.org/officeDocument/2006/relationships/hyperlink" Target="https://git-scm.com/book/en/v2/Git-Basics-Getting-a-Git-Repository#Cloning-an-Existing-Reposito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dacity/course-git-blog-project" TargetMode="External"/><Relationship Id="rId14" Type="http://schemas.openxmlformats.org/officeDocument/2006/relationships/hyperlink" Target="https://github.com/udacity/course-git-blo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Kumar, Uttam</dc:creator>
  <cp:keywords/>
  <dc:description/>
  <cp:lastModifiedBy>Patra Kumar, Uttam</cp:lastModifiedBy>
  <cp:revision>1</cp:revision>
  <dcterms:created xsi:type="dcterms:W3CDTF">2020-05-07T19:53:00Z</dcterms:created>
  <dcterms:modified xsi:type="dcterms:W3CDTF">2020-05-07T19:54:00Z</dcterms:modified>
</cp:coreProperties>
</file>