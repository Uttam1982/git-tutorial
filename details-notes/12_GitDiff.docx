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1D5E" w14:textId="77777777" w:rsidR="00A127EA" w:rsidRDefault="00A127EA" w:rsidP="00A127EA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Good Commit Messages</w:t>
      </w:r>
    </w:p>
    <w:p w14:paraId="419A85CD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take a quick stroll down Stickler Lane and ask the question:</w:t>
      </w:r>
    </w:p>
    <w:p w14:paraId="600BDD77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How do I write a good commit message? And why should I care?</w:t>
      </w:r>
    </w:p>
    <w:p w14:paraId="423C0FD2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These are </w:t>
      </w:r>
      <w:r>
        <w:rPr>
          <w:rFonts w:ascii="Helvetica" w:hAnsi="Helvetica" w:cs="Helvetica"/>
          <w:i/>
          <w:iCs/>
          <w:color w:val="3E3E3E"/>
          <w:lang w:val="en-GB"/>
        </w:rPr>
        <w:t>fantastic</w:t>
      </w:r>
      <w:r>
        <w:rPr>
          <w:rFonts w:ascii="Helvetica" w:hAnsi="Helvetica" w:cs="Helvetica"/>
          <w:color w:val="3E3E3E"/>
          <w:lang w:val="en-GB"/>
        </w:rPr>
        <w:t> questions! I can't stress enough how important it is to spend some time writing a </w:t>
      </w:r>
      <w:r>
        <w:rPr>
          <w:rFonts w:ascii="Helvetica" w:hAnsi="Helvetica" w:cs="Helvetica"/>
          <w:i/>
          <w:iCs/>
          <w:color w:val="3E3E3E"/>
          <w:lang w:val="en-GB"/>
        </w:rPr>
        <w:t>good</w:t>
      </w:r>
      <w:r>
        <w:rPr>
          <w:rFonts w:ascii="Helvetica" w:hAnsi="Helvetica" w:cs="Helvetica"/>
          <w:color w:val="3E3E3E"/>
          <w:lang w:val="en-GB"/>
        </w:rPr>
        <w:t> commit message.</w:t>
      </w:r>
    </w:p>
    <w:p w14:paraId="1537D338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Now, what makes a "good" commit message? That's a great question and has been </w:t>
      </w:r>
      <w:hyperlink r:id="rId5" w:history="1">
        <w:r>
          <w:rPr>
            <w:rFonts w:ascii="Helvetica" w:hAnsi="Helvetica" w:cs="Helvetica"/>
            <w:color w:val="15A3DD"/>
            <w:lang w:val="en-GB"/>
          </w:rPr>
          <w:t>written about</w:t>
        </w:r>
      </w:hyperlink>
      <w:r>
        <w:rPr>
          <w:rFonts w:ascii="Helvetica" w:hAnsi="Helvetica" w:cs="Helvetica"/>
          <w:color w:val="3E3E3E"/>
          <w:lang w:val="en-GB"/>
        </w:rPr>
        <w:t> </w:t>
      </w:r>
      <w:hyperlink r:id="rId6" w:history="1">
        <w:r>
          <w:rPr>
            <w:rFonts w:ascii="Helvetica" w:hAnsi="Helvetica" w:cs="Helvetica"/>
            <w:color w:val="15A3DD"/>
            <w:lang w:val="en-GB"/>
          </w:rPr>
          <w:t>a number</w:t>
        </w:r>
      </w:hyperlink>
      <w:r>
        <w:rPr>
          <w:rFonts w:ascii="Helvetica" w:hAnsi="Helvetica" w:cs="Helvetica"/>
          <w:color w:val="3E3E3E"/>
          <w:lang w:val="en-GB"/>
        </w:rPr>
        <w:t> </w:t>
      </w:r>
      <w:hyperlink r:id="rId7" w:history="1">
        <w:r>
          <w:rPr>
            <w:rFonts w:ascii="Helvetica" w:hAnsi="Helvetica" w:cs="Helvetica"/>
            <w:color w:val="15A3DD"/>
            <w:lang w:val="en-GB"/>
          </w:rPr>
          <w:t>of times</w:t>
        </w:r>
      </w:hyperlink>
      <w:r>
        <w:rPr>
          <w:rFonts w:ascii="Helvetica" w:hAnsi="Helvetica" w:cs="Helvetica"/>
          <w:color w:val="3E3E3E"/>
          <w:lang w:val="en-GB"/>
        </w:rPr>
        <w:t>. Here are some important things to think about when crafting a good commit message:</w:t>
      </w:r>
    </w:p>
    <w:p w14:paraId="19AEBC59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Do</w:t>
      </w:r>
    </w:p>
    <w:p w14:paraId="5F7C743A" w14:textId="77777777" w:rsidR="00A127EA" w:rsidRDefault="00A127EA" w:rsidP="00A127E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 keep the message short (less than 60-ish characters)</w:t>
      </w:r>
    </w:p>
    <w:p w14:paraId="4483C35D" w14:textId="77777777" w:rsidR="00A127EA" w:rsidRDefault="00A127EA" w:rsidP="00A127E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 explain </w:t>
      </w:r>
      <w:r>
        <w:rPr>
          <w:rFonts w:ascii="Helvetica" w:hAnsi="Helvetica" w:cs="Helvetica"/>
          <w:i/>
          <w:iCs/>
          <w:color w:val="3E3E3E"/>
          <w:lang w:val="en-GB"/>
        </w:rPr>
        <w:t>what</w:t>
      </w:r>
      <w:r>
        <w:rPr>
          <w:rFonts w:ascii="Helvetica" w:hAnsi="Helvetica" w:cs="Helvetica"/>
          <w:color w:val="3E3E3E"/>
          <w:lang w:val="en-GB"/>
        </w:rPr>
        <w:t> the commit does (not </w:t>
      </w:r>
      <w:r>
        <w:rPr>
          <w:rFonts w:ascii="Helvetica" w:hAnsi="Helvetica" w:cs="Helvetica"/>
          <w:i/>
          <w:iCs/>
          <w:color w:val="3E3E3E"/>
          <w:lang w:val="en-GB"/>
        </w:rPr>
        <w:t>how</w:t>
      </w:r>
      <w:r>
        <w:rPr>
          <w:rFonts w:ascii="Helvetica" w:hAnsi="Helvetica" w:cs="Helvetica"/>
          <w:color w:val="3E3E3E"/>
          <w:lang w:val="en-GB"/>
        </w:rPr>
        <w:t> or </w:t>
      </w:r>
      <w:r>
        <w:rPr>
          <w:rFonts w:ascii="Helvetica" w:hAnsi="Helvetica" w:cs="Helvetica"/>
          <w:i/>
          <w:iCs/>
          <w:color w:val="3E3E3E"/>
          <w:lang w:val="en-GB"/>
        </w:rPr>
        <w:t>why</w:t>
      </w:r>
      <w:r>
        <w:rPr>
          <w:rFonts w:ascii="Helvetica" w:hAnsi="Helvetica" w:cs="Helvetica"/>
          <w:color w:val="3E3E3E"/>
          <w:lang w:val="en-GB"/>
        </w:rPr>
        <w:t>!)</w:t>
      </w:r>
    </w:p>
    <w:p w14:paraId="0DEAAF04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Do not</w:t>
      </w:r>
    </w:p>
    <w:p w14:paraId="7F48D2F6" w14:textId="77777777" w:rsidR="00A127EA" w:rsidRDefault="00A127EA" w:rsidP="00A127E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 not explain </w:t>
      </w:r>
      <w:r>
        <w:rPr>
          <w:rFonts w:ascii="Helvetica" w:hAnsi="Helvetica" w:cs="Helvetica"/>
          <w:i/>
          <w:iCs/>
          <w:color w:val="3E3E3E"/>
          <w:lang w:val="en-GB"/>
        </w:rPr>
        <w:t>why</w:t>
      </w:r>
      <w:r>
        <w:rPr>
          <w:rFonts w:ascii="Helvetica" w:hAnsi="Helvetica" w:cs="Helvetica"/>
          <w:color w:val="3E3E3E"/>
          <w:lang w:val="en-GB"/>
        </w:rPr>
        <w:t> the changes are made (more on this below)</w:t>
      </w:r>
    </w:p>
    <w:p w14:paraId="27D23582" w14:textId="77777777" w:rsidR="00A127EA" w:rsidRDefault="00A127EA" w:rsidP="00A127E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 not explain </w:t>
      </w:r>
      <w:r>
        <w:rPr>
          <w:rFonts w:ascii="Helvetica" w:hAnsi="Helvetica" w:cs="Helvetica"/>
          <w:i/>
          <w:iCs/>
          <w:color w:val="3E3E3E"/>
          <w:lang w:val="en-GB"/>
        </w:rPr>
        <w:t>how</w:t>
      </w:r>
      <w:r>
        <w:rPr>
          <w:rFonts w:ascii="Helvetica" w:hAnsi="Helvetica" w:cs="Helvetica"/>
          <w:color w:val="3E3E3E"/>
          <w:lang w:val="en-GB"/>
        </w:rPr>
        <w:t> the changes are made (that's what </w:t>
      </w:r>
      <w:bdo w:val="ltr">
        <w:r>
          <w:rPr>
            <w:rFonts w:ascii="Courier" w:hAnsi="Courier" w:cs="Courier"/>
            <w:color w:val="0E202E"/>
            <w:lang w:val="en-GB"/>
          </w:rPr>
          <w:t>git log -p</w:t>
        </w:r>
        <w:r>
          <w:rPr>
            <w:rFonts w:ascii="Helvetica" w:hAnsi="Helvetica" w:cs="Helvetica"/>
            <w:color w:val="3E3E3E"/>
            <w:lang w:val="en-GB"/>
          </w:rPr>
          <w:t>‬ is for!)</w:t>
        </w:r>
      </w:bdo>
    </w:p>
    <w:p w14:paraId="465B85BB" w14:textId="77777777" w:rsidR="00A127EA" w:rsidRDefault="00A127EA" w:rsidP="00A127E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 not use the word "and"</w:t>
      </w:r>
    </w:p>
    <w:p w14:paraId="4026380A" w14:textId="77777777" w:rsidR="00A127EA" w:rsidRDefault="00A127EA" w:rsidP="00A127EA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have to use "and", your commit message is probably doing too many changes - break the changes into separate commits</w:t>
      </w:r>
    </w:p>
    <w:p w14:paraId="1540C10F" w14:textId="77777777" w:rsidR="00A127EA" w:rsidRDefault="00A127EA" w:rsidP="00A127EA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e.g. "make the background </w:t>
      </w:r>
      <w:proofErr w:type="spellStart"/>
      <w:r>
        <w:rPr>
          <w:rFonts w:ascii="Helvetica" w:hAnsi="Helvetica" w:cs="Helvetica"/>
          <w:color w:val="3E3E3E"/>
          <w:lang w:val="en-GB"/>
        </w:rPr>
        <w:t>color</w:t>
      </w:r>
      <w:proofErr w:type="spellEnd"/>
      <w:r>
        <w:rPr>
          <w:rFonts w:ascii="Helvetica" w:hAnsi="Helvetica" w:cs="Helvetica"/>
          <w:color w:val="3E3E3E"/>
          <w:lang w:val="en-GB"/>
        </w:rPr>
        <w:t xml:space="preserve"> pink </w:t>
      </w:r>
      <w:r>
        <w:rPr>
          <w:rFonts w:ascii="Helvetica" w:hAnsi="Helvetica" w:cs="Helvetica"/>
          <w:i/>
          <w:iCs/>
          <w:color w:val="3E3E3E"/>
          <w:lang w:val="en-GB"/>
        </w:rPr>
        <w:t>and</w:t>
      </w:r>
      <w:r>
        <w:rPr>
          <w:rFonts w:ascii="Helvetica" w:hAnsi="Helvetica" w:cs="Helvetica"/>
          <w:color w:val="3E3E3E"/>
          <w:lang w:val="en-GB"/>
        </w:rPr>
        <w:t> increase the size of the sidebar"</w:t>
      </w:r>
    </w:p>
    <w:p w14:paraId="703B25BA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best way that I've found to come up with a commit message is to finish this phrase, "This commit will...". However, you finish that phrase, use </w:t>
      </w:r>
      <w:r>
        <w:rPr>
          <w:rFonts w:ascii="Helvetica" w:hAnsi="Helvetica" w:cs="Helvetica"/>
          <w:i/>
          <w:iCs/>
          <w:color w:val="3E3E3E"/>
          <w:lang w:val="en-GB"/>
        </w:rPr>
        <w:t>that</w:t>
      </w:r>
      <w:r>
        <w:rPr>
          <w:rFonts w:ascii="Helvetica" w:hAnsi="Helvetica" w:cs="Helvetica"/>
          <w:color w:val="3E3E3E"/>
          <w:lang w:val="en-GB"/>
        </w:rPr>
        <w:t> as your commit message.</w:t>
      </w:r>
    </w:p>
    <w:p w14:paraId="28234323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Above all, </w:t>
      </w:r>
      <w:r>
        <w:rPr>
          <w:rFonts w:ascii="Helvetica" w:hAnsi="Helvetica" w:cs="Helvetica"/>
          <w:b/>
          <w:bCs/>
          <w:i/>
          <w:iCs/>
          <w:color w:val="3E3E3E"/>
          <w:lang w:val="en-GB"/>
        </w:rPr>
        <w:t>be consistent</w:t>
      </w:r>
      <w:r>
        <w:rPr>
          <w:rFonts w:ascii="Helvetica" w:hAnsi="Helvetica" w:cs="Helvetica"/>
          <w:color w:val="3E3E3E"/>
          <w:lang w:val="en-GB"/>
        </w:rPr>
        <w:t> in how you write your commit messages!</w:t>
      </w:r>
    </w:p>
    <w:p w14:paraId="6BD36536" w14:textId="77777777" w:rsidR="00A127EA" w:rsidRDefault="00A127EA" w:rsidP="00A127EA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1 OF 3</w:t>
      </w:r>
    </w:p>
    <w:p w14:paraId="27DEBE1B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Reviewing the guidelines on what makes a good commit message, is the following commit message good?</w:t>
      </w:r>
    </w:p>
    <w:p w14:paraId="272FE475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"Update the footer to copyright information"</w:t>
      </w:r>
    </w:p>
    <w:p w14:paraId="735C1D64" w14:textId="77777777" w:rsidR="00A127EA" w:rsidRDefault="00A127EA" w:rsidP="00A127E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t>Yes  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No  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</w:p>
    <w:p w14:paraId="2FE06AB5" w14:textId="77777777" w:rsidR="00A127EA" w:rsidRDefault="00A127EA" w:rsidP="00A127EA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lastRenderedPageBreak/>
        <w:t>SUBMIT</w:t>
      </w:r>
    </w:p>
    <w:p w14:paraId="4F6A7273" w14:textId="77777777" w:rsidR="00A127EA" w:rsidRDefault="00A127EA" w:rsidP="00A127EA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2 OF 3</w:t>
      </w:r>
    </w:p>
    <w:p w14:paraId="41B597AB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Is the following a good commit message?</w:t>
      </w:r>
    </w:p>
    <w:p w14:paraId="6E88588E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"Add a</w:t>
      </w:r>
    </w:p>
    <w:p w14:paraId="7FBA2CD4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tag to the body"</w:t>
      </w:r>
    </w:p>
    <w:p w14:paraId="2456BAED" w14:textId="77777777" w:rsidR="00A127EA" w:rsidRDefault="00A127EA" w:rsidP="00A127E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Yes  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No  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</w:p>
    <w:p w14:paraId="2E4DDDF5" w14:textId="77777777" w:rsidR="00A127EA" w:rsidRDefault="00A127EA" w:rsidP="00A127EA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7C48BAE5" w14:textId="77777777" w:rsidR="00A127EA" w:rsidRDefault="00A127EA" w:rsidP="00A127EA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3 OF 3</w:t>
      </w:r>
    </w:p>
    <w:p w14:paraId="0D36DA8E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Is the following a good commit message?</w:t>
      </w:r>
    </w:p>
    <w:p w14:paraId="0C6B3AB4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"Add changes to app.js"</w:t>
      </w:r>
    </w:p>
    <w:p w14:paraId="08B7B8F3" w14:textId="77777777" w:rsidR="00A127EA" w:rsidRDefault="00A127EA" w:rsidP="00A127EA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Yes  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No  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</w:p>
    <w:p w14:paraId="0B3F068A" w14:textId="77777777" w:rsidR="00A127EA" w:rsidRDefault="00A127EA" w:rsidP="00A127EA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0BEAA1D2" w14:textId="77777777" w:rsidR="00A127EA" w:rsidRDefault="00A127EA" w:rsidP="00A127EA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Explain the </w:t>
      </w:r>
      <w:r>
        <w:rPr>
          <w:rFonts w:ascii="Helvetica" w:hAnsi="Helvetica" w:cs="Helvetica"/>
          <w:b/>
          <w:bCs/>
          <w:i/>
          <w:iCs/>
          <w:color w:val="232E39"/>
          <w:sz w:val="40"/>
          <w:szCs w:val="40"/>
          <w:lang w:val="en-GB"/>
        </w:rPr>
        <w:t>Why</w:t>
      </w:r>
    </w:p>
    <w:p w14:paraId="434EA5EB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need to explain </w:t>
      </w:r>
      <w:r>
        <w:rPr>
          <w:rFonts w:ascii="Helvetica" w:hAnsi="Helvetica" w:cs="Helvetica"/>
          <w:i/>
          <w:iCs/>
          <w:color w:val="3E3E3E"/>
          <w:lang w:val="en-GB"/>
        </w:rPr>
        <w:t>why</w:t>
      </w:r>
      <w:r>
        <w:rPr>
          <w:rFonts w:ascii="Helvetica" w:hAnsi="Helvetica" w:cs="Helvetica"/>
          <w:color w:val="3E3E3E"/>
          <w:lang w:val="en-GB"/>
        </w:rPr>
        <w:t> a commit needs to be made, you can!</w:t>
      </w:r>
    </w:p>
    <w:p w14:paraId="3B3FFDCA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When you're writing the commit message, the first line is the message itself. After the message, leave a blank line, and then type out the body or explanation including details about why the commit is needed (e.g. URL links).</w:t>
      </w:r>
    </w:p>
    <w:p w14:paraId="20F80AEC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Here's what a commit message edit screen might look like:</w:t>
      </w:r>
    </w:p>
    <w:p w14:paraId="66C7BFB9" w14:textId="77777777" w:rsidR="00A127EA" w:rsidRDefault="00A127EA" w:rsidP="00A127EA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"https://classroom.udacity.com/nanodegrees/nd104-ent/parts/e325d5cc-ccd1-4ca8-a562-7eed09ab76c7/modules/a141ebc6-acee-494b-927f-2016d6fe0f9c/lessons/950113cc-8d4b-4346-b03f-8872ded1c0a6/concepts/0186fd0c-3929-4f0d-82bf-999ab24df61b#"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1812FAB2" w14:textId="77777777" w:rsidR="00A127EA" w:rsidRDefault="00A127EA" w:rsidP="00A127EA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Code editor showing the commit message edit window. A message has been typed, followed by a blank line, followed by the body of the commit.</w:t>
      </w:r>
    </w:p>
    <w:p w14:paraId="2B283404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color w:val="3E3E3E"/>
          <w:lang w:val="en-GB"/>
        </w:rPr>
        <w:t>This details section of a commit message _is_ included in the </w:t>
      </w:r>
      <w:bdo w:val="ltr">
        <w:r>
          <w:rPr>
            <w:rFonts w:ascii="Courier" w:hAnsi="Courier" w:cs="Courier"/>
            <w:color w:val="0E202E"/>
            <w:lang w:val="en-GB"/>
          </w:rPr>
          <w:t>git log</w:t>
        </w:r>
        <w:r>
          <w:rPr>
            <w:rFonts w:ascii="Helvetica" w:hAnsi="Helvetica" w:cs="Helvetica"/>
            <w:color w:val="3E3E3E"/>
            <w:lang w:val="en-GB"/>
          </w:rPr>
          <w:t>‬. To see a commit message with a body, check out the Blog project repo and look at commit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8a11b3f</w:t>
          </w:r>
          <w:r>
            <w:rPr>
              <w:rFonts w:ascii="Helvetica" w:hAnsi="Helvetica" w:cs="Helvetica"/>
              <w:color w:val="3E3E3E"/>
              <w:lang w:val="en-GB"/>
            </w:rPr>
            <w:t>‬.</w:t>
          </w:r>
        </w:bdo>
      </w:bdo>
    </w:p>
    <w:p w14:paraId="40603D84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Only the message (the first line) is included in </w:t>
      </w:r>
      <w:bdo w:val="ltr">
        <w:r>
          <w:rPr>
            <w:rFonts w:ascii="Courier" w:hAnsi="Courier" w:cs="Courier"/>
            <w:color w:val="0E202E"/>
            <w:lang w:val="en-GB"/>
          </w:rPr>
          <w:t>git log --</w:t>
        </w:r>
        <w:proofErr w:type="spellStart"/>
        <w:r>
          <w:rPr>
            <w:rFonts w:ascii="Courier" w:hAnsi="Courier" w:cs="Courier"/>
            <w:color w:val="0E202E"/>
            <w:lang w:val="en-GB"/>
          </w:rPr>
          <w:t>oneline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‬, though!</w:t>
        </w:r>
      </w:bdo>
    </w:p>
    <w:p w14:paraId="4724D668" w14:textId="77777777" w:rsidR="00A127EA" w:rsidRDefault="00A127EA" w:rsidP="00A127EA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Udacity's Commit Style Requirements</w:t>
      </w:r>
    </w:p>
    <w:p w14:paraId="6B422B5F" w14:textId="77777777" w:rsidR="00A127EA" w:rsidRDefault="00A127EA" w:rsidP="00A127EA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t>As I've mentioned, there are a number of ways to write commit messages. If you're working on a team, they might already have a predetermined way of writing commit messages. Here at Udacity, we have our own standard for commit messages. You can check it out on our </w:t>
      </w:r>
      <w:hyperlink r:id="rId8" w:history="1">
        <w:r>
          <w:rPr>
            <w:rFonts w:ascii="Helvetica" w:hAnsi="Helvetica" w:cs="Helvetica"/>
            <w:color w:val="15A3DD"/>
            <w:lang w:val="en-GB"/>
          </w:rPr>
          <w:t>Git Commit Message Style Guide</w:t>
        </w:r>
      </w:hyperlink>
      <w:r>
        <w:rPr>
          <w:rFonts w:ascii="Helvetica" w:hAnsi="Helvetica" w:cs="Helvetica"/>
          <w:color w:val="3E3E3E"/>
          <w:lang w:val="en-GB"/>
        </w:rPr>
        <w:t>.</w:t>
      </w:r>
    </w:p>
    <w:p w14:paraId="6486C250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haven't chosen a commit message style, feel free to use ours. But if you're working on an existing project, use their existing style; it's much more important to be consistent with your actual team than to be consistent with us!</w:t>
      </w:r>
    </w:p>
    <w:p w14:paraId="20D958FF" w14:textId="77777777" w:rsidR="00A127EA" w:rsidRDefault="00A127EA" w:rsidP="00A127EA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Diff Up Next!</w:t>
      </w:r>
    </w:p>
    <w:p w14:paraId="4D37F19F" w14:textId="77777777" w:rsidR="00A127EA" w:rsidRDefault="00A127EA" w:rsidP="00A127EA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In the next section, we'll look at a new tool (with a familiar output!). This tool will tell us what changes we've made to files </w:t>
      </w:r>
      <w:r>
        <w:rPr>
          <w:rFonts w:ascii="Helvetica" w:hAnsi="Helvetica" w:cs="Helvetica"/>
          <w:i/>
          <w:iCs/>
          <w:color w:val="3E3E3E"/>
          <w:lang w:val="en-GB"/>
        </w:rPr>
        <w:t>before</w:t>
      </w:r>
      <w:r>
        <w:rPr>
          <w:rFonts w:ascii="Helvetica" w:hAnsi="Helvetica" w:cs="Helvetica"/>
          <w:color w:val="3E3E3E"/>
          <w:lang w:val="en-GB"/>
        </w:rPr>
        <w:t> the files have been committed!</w:t>
      </w:r>
    </w:p>
    <w:p w14:paraId="7CBDB11C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EA"/>
    <w:rsid w:val="00007A28"/>
    <w:rsid w:val="00A127EA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104C3"/>
  <w15:chartTrackingRefBased/>
  <w15:docId w15:val="{93CC397E-0E77-C841-96C0-B84DE435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city.github.io/git-style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baggery.com/2008/04/19/a-note-about-git-commit-mess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reslavrachev/what-s-with-the-50-72-rule-8a906f61f09c#.jwprsco0n" TargetMode="External"/><Relationship Id="rId5" Type="http://schemas.openxmlformats.org/officeDocument/2006/relationships/hyperlink" Target="https://chris.beams.io/posts/git-comm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2020-05-07T20:03:00Z</dcterms:created>
  <dcterms:modified xsi:type="dcterms:W3CDTF">2020-05-07T20:04:00Z</dcterms:modified>
</cp:coreProperties>
</file>