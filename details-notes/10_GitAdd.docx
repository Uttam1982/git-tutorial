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0109D" w14:textId="77777777" w:rsidR="00BA62E4" w:rsidRDefault="00BA62E4" w:rsidP="00BA62E4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 xml:space="preserve">Move </w:t>
      </w:r>
      <w:proofErr w:type="gramStart"/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To</w:t>
      </w:r>
      <w:proofErr w:type="gramEnd"/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 xml:space="preserve"> Correct Project</w:t>
      </w:r>
    </w:p>
    <w:p w14:paraId="5CFA3631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If you've been following along, you should have two different directories with Git projects on your computer:</w:t>
      </w:r>
    </w:p>
    <w:p w14:paraId="05FDE9DE" w14:textId="77777777" w:rsidR="00BA62E4" w:rsidRDefault="00BA62E4" w:rsidP="00BA62E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new-git-project - an empty directory that you converted to a Git repository using </w:t>
      </w:r>
      <w:bdo w:val="ltr">
        <w:r>
          <w:rPr>
            <w:rFonts w:ascii="Courier" w:hAnsi="Courier" w:cs="Courier"/>
            <w:color w:val="0E202E"/>
            <w:lang w:val="en-GB"/>
          </w:rPr>
          <w:t xml:space="preserve">git </w:t>
        </w:r>
        <w:proofErr w:type="spellStart"/>
        <w:r>
          <w:rPr>
            <w:rFonts w:ascii="Courier" w:hAnsi="Courier" w:cs="Courier"/>
            <w:color w:val="0E202E"/>
            <w:lang w:val="en-GB"/>
          </w:rPr>
          <w:t>init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</w:t>
        </w:r>
      </w:bdo>
    </w:p>
    <w:p w14:paraId="7901AAFC" w14:textId="77777777" w:rsidR="00BA62E4" w:rsidRDefault="00BA62E4" w:rsidP="00BA62E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course-git-blog-project - an existing blog project you retrieved using </w:t>
      </w:r>
      <w:bdo w:val="ltr">
        <w:r>
          <w:rPr>
            <w:rFonts w:ascii="Courier" w:hAnsi="Courier" w:cs="Courier"/>
            <w:color w:val="0E202E"/>
            <w:lang w:val="en-GB"/>
          </w:rPr>
          <w:t>git clone</w:t>
        </w:r>
        <w:r>
          <w:rPr>
            <w:rFonts w:ascii="Helvetica" w:hAnsi="Helvetica" w:cs="Helvetica"/>
            <w:color w:val="3E3E3E"/>
            <w:lang w:val="en-GB"/>
          </w:rPr>
          <w:t>‬</w:t>
        </w:r>
      </w:bdo>
    </w:p>
    <w:p w14:paraId="50096E5F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To avoid any confusion with existing commits, we'll be making our commits to the new-git-project Git repository.</w:t>
      </w:r>
    </w:p>
    <w:p w14:paraId="14DC10D9" w14:textId="77777777" w:rsidR="00BA62E4" w:rsidRDefault="00BA62E4" w:rsidP="00BA62E4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On the Terminal, make sure you </w:t>
      </w:r>
      <w:bdo w:val="ltr">
        <w:r>
          <w:rPr>
            <w:rFonts w:ascii="Courier" w:hAnsi="Courier" w:cs="Courier"/>
            <w:color w:val="0E202E"/>
            <w:lang w:val="en-GB"/>
          </w:rPr>
          <w:t>cd</w:t>
        </w:r>
        <w:r>
          <w:rPr>
            <w:rFonts w:ascii="Helvetica" w:hAnsi="Helvetica" w:cs="Helvetica"/>
            <w:color w:val="3E3E3E"/>
            <w:lang w:val="en-GB"/>
          </w:rPr>
          <w:t>‬ into the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new-git-project</w:t>
          </w:r>
          <w:r>
            <w:rPr>
              <w:rFonts w:ascii="Helvetica" w:hAnsi="Helvetica" w:cs="Helvetica"/>
              <w:color w:val="3E3E3E"/>
              <w:lang w:val="en-GB"/>
            </w:rPr>
            <w:t>‬ directory. If you don't have a </w:t>
          </w:r>
          <w:bdo w:val="ltr">
            <w:r>
              <w:rPr>
                <w:rFonts w:ascii="Courier" w:hAnsi="Courier" w:cs="Courier"/>
                <w:color w:val="0E202E"/>
                <w:lang w:val="en-GB"/>
              </w:rPr>
              <w:t>new-git-project</w:t>
            </w:r>
            <w:r>
              <w:rPr>
                <w:rFonts w:ascii="Helvetica" w:hAnsi="Helvetica" w:cs="Helvetica"/>
                <w:color w:val="3E3E3E"/>
                <w:lang w:val="en-GB"/>
              </w:rPr>
              <w:t>‬ directory, create it now. Once you're inside the directory, run the </w:t>
            </w:r>
            <w:bdo w:val="ltr">
              <w:r>
                <w:rPr>
                  <w:rFonts w:ascii="Courier" w:hAnsi="Courier" w:cs="Courier"/>
                  <w:color w:val="0E202E"/>
                  <w:lang w:val="en-GB"/>
                </w:rPr>
                <w:t xml:space="preserve">git </w:t>
              </w:r>
              <w:proofErr w:type="spellStart"/>
              <w:r>
                <w:rPr>
                  <w:rFonts w:ascii="Courier" w:hAnsi="Courier" w:cs="Courier"/>
                  <w:color w:val="0E202E"/>
                  <w:lang w:val="en-GB"/>
                </w:rPr>
                <w:t>init</w:t>
              </w:r>
              <w:proofErr w:type="spellEnd"/>
              <w:r>
                <w:rPr>
                  <w:rFonts w:ascii="Helvetica" w:hAnsi="Helvetica" w:cs="Helvetica"/>
                  <w:color w:val="3E3E3E"/>
                  <w:lang w:val="en-GB"/>
                </w:rPr>
                <w:t>‬ command. If you've already run </w:t>
              </w:r>
              <w:bdo w:val="ltr">
                <w:r>
                  <w:rPr>
                    <w:rFonts w:ascii="Courier" w:hAnsi="Courier" w:cs="Courier"/>
                    <w:color w:val="0E202E"/>
                    <w:lang w:val="en-GB"/>
                  </w:rPr>
                  <w:t xml:space="preserve">git </w:t>
                </w:r>
                <w:proofErr w:type="spellStart"/>
                <w:r>
                  <w:rPr>
                    <w:rFonts w:ascii="Courier" w:hAnsi="Courier" w:cs="Courier"/>
                    <w:color w:val="0E202E"/>
                    <w:lang w:val="en-GB"/>
                  </w:rPr>
                  <w:t>init</w:t>
                </w:r>
                <w:proofErr w:type="spellEnd"/>
                <w:r>
                  <w:rPr>
                    <w:rFonts w:ascii="Helvetica" w:hAnsi="Helvetica" w:cs="Helvetica"/>
                    <w:color w:val="3E3E3E"/>
                    <w:lang w:val="en-GB"/>
                  </w:rPr>
                  <w:t>‬ before it's ok – running </w:t>
                </w:r>
                <w:bdo w:val="ltr">
                  <w:r>
                    <w:rPr>
                      <w:rFonts w:ascii="Courier" w:hAnsi="Courier" w:cs="Courier"/>
                      <w:color w:val="0E202E"/>
                      <w:lang w:val="en-GB"/>
                    </w:rPr>
                    <w:t xml:space="preserve">git </w:t>
                  </w:r>
                  <w:proofErr w:type="spellStart"/>
                  <w:r>
                    <w:rPr>
                      <w:rFonts w:ascii="Courier" w:hAnsi="Courier" w:cs="Courier"/>
                      <w:color w:val="0E202E"/>
                      <w:lang w:val="en-GB"/>
                    </w:rPr>
                    <w:t>init</w:t>
                  </w:r>
                  <w:proofErr w:type="spellEnd"/>
                  <w:r>
                    <w:rPr>
                      <w:rFonts w:ascii="Helvetica" w:hAnsi="Helvetica" w:cs="Helvetica"/>
                      <w:color w:val="3E3E3E"/>
                      <w:lang w:val="en-GB"/>
                    </w:rPr>
                    <w:t>‬ multiple times doesn't cause any problems since it just re-initializes the Git directory.</w:t>
                  </w:r>
                </w:bdo>
              </w:bdo>
            </w:bdo>
          </w:bdo>
        </w:bdo>
      </w:bdo>
    </w:p>
    <w:p w14:paraId="597F229B" w14:textId="77777777" w:rsidR="00BA62E4" w:rsidRDefault="00BA62E4" w:rsidP="00BA62E4">
      <w:pPr>
        <w:autoSpaceDE w:val="0"/>
        <w:autoSpaceDN w:val="0"/>
        <w:adjustRightInd w:val="0"/>
        <w:spacing w:after="140" w:line="640" w:lineRule="atLeast"/>
        <w:rPr>
          <w:rFonts w:ascii="Helvetica" w:hAnsi="Helvetica" w:cs="Helvetica"/>
          <w:color w:val="232E39"/>
          <w:sz w:val="36"/>
          <w:szCs w:val="36"/>
          <w:lang w:val="en-GB"/>
        </w:rPr>
      </w:pPr>
      <w:r>
        <w:rPr>
          <w:rFonts w:ascii="Helvetica" w:hAnsi="Helvetica" w:cs="Helvetica"/>
          <w:color w:val="232E39"/>
          <w:sz w:val="36"/>
          <w:szCs w:val="36"/>
          <w:lang w:val="en-GB"/>
        </w:rPr>
        <w:t>Proper Setup</w:t>
      </w:r>
    </w:p>
    <w:p w14:paraId="7D5F82F9" w14:textId="77777777" w:rsidR="00BA62E4" w:rsidRDefault="00BA62E4" w:rsidP="00BA62E4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414A52"/>
          <w:lang w:val="en-GB"/>
        </w:rPr>
      </w:pPr>
      <w:r>
        <w:rPr>
          <w:rFonts w:ascii="Helvetica" w:hAnsi="Helvetica" w:cs="Helvetica"/>
          <w:color w:val="414A52"/>
          <w:lang w:val="en-GB"/>
        </w:rPr>
        <w:t>Time to make sure we both have the same setup:</w:t>
      </w:r>
    </w:p>
    <w:p w14:paraId="54309586" w14:textId="77777777" w:rsidR="00BA62E4" w:rsidRDefault="00BA62E4" w:rsidP="00BA62E4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color w:val="3E3E3E"/>
          <w:sz w:val="30"/>
          <w:szCs w:val="30"/>
          <w:lang w:val="en-GB"/>
        </w:rPr>
        <w:t>Task List</w:t>
      </w:r>
    </w:p>
    <w:p w14:paraId="66E51450" w14:textId="77777777" w:rsidR="00BA62E4" w:rsidRDefault="00BA62E4" w:rsidP="00BA62E4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" w:hAnsi="Helvetica" w:cs="Helvetica"/>
          <w:color w:val="3E3E3E"/>
          <w:sz w:val="21"/>
          <w:szCs w:val="21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3E3E3E"/>
          <w:lang w:val="en-GB"/>
        </w:rPr>
        <w:t>I've </w:t>
      </w:r>
      <w:bdo w:val="ltr">
        <w:proofErr w:type="spellStart"/>
        <w:r>
          <w:rPr>
            <w:rFonts w:ascii="Courier" w:hAnsi="Courier" w:cs="Courier"/>
            <w:color w:val="0E202E"/>
            <w:lang w:val="en-GB"/>
          </w:rPr>
          <w:t>cd</w:t>
        </w:r>
        <w:r>
          <w:rPr>
            <w:rFonts w:ascii="Helvetica" w:hAnsi="Helvetica" w:cs="Helvetica"/>
            <w:color w:val="3E3E3E"/>
            <w:lang w:val="en-GB"/>
          </w:rPr>
          <w:t>‬ed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 xml:space="preserve"> into the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new-git-project</w:t>
          </w:r>
          <w:r>
            <w:rPr>
              <w:rFonts w:ascii="Helvetica" w:hAnsi="Helvetica" w:cs="Helvetica"/>
              <w:color w:val="3E3E3E"/>
              <w:lang w:val="en-GB"/>
            </w:rPr>
            <w:t>‬ directory on the Terminal  </w:t>
          </w:r>
          <w:r>
            <w:rPr>
              <w:rFonts w:ascii="Helvetica" w:hAnsi="Helvetica" w:cs="Helvetica"/>
              <w:color w:val="3E3E3E"/>
              <w:sz w:val="21"/>
              <w:szCs w:val="21"/>
              <w:lang w:val="en-GB"/>
            </w:rPr>
            <w:t> </w:t>
          </w:r>
          <w:r>
            <w:rPr>
              <w:rFonts w:ascii="Helvetica" w:hAnsi="Helvetica" w:cs="Helvetica"/>
              <w:i/>
              <w:iCs/>
              <w:color w:val="3E3E3E"/>
              <w:sz w:val="21"/>
              <w:szCs w:val="21"/>
              <w:lang w:val="en-GB"/>
            </w:rPr>
            <w:t> </w:t>
          </w:r>
        </w:bdo>
      </w:bdo>
    </w:p>
    <w:p w14:paraId="7D492AB5" w14:textId="77777777" w:rsidR="00BA62E4" w:rsidRDefault="00BA62E4" w:rsidP="00BA62E4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" w:hAnsi="Helvetica" w:cs="Helvetica"/>
          <w:color w:val="3E3E3E"/>
          <w:sz w:val="21"/>
          <w:szCs w:val="21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3E3E3E"/>
          <w:lang w:val="en-GB"/>
        </w:rPr>
        <w:t>I've run </w:t>
      </w:r>
      <w:bdo w:val="ltr">
        <w:r>
          <w:rPr>
            <w:rFonts w:ascii="Courier" w:hAnsi="Courier" w:cs="Courier"/>
            <w:color w:val="0E202E"/>
            <w:lang w:val="en-GB"/>
          </w:rPr>
          <w:t xml:space="preserve">git </w:t>
        </w:r>
        <w:proofErr w:type="spellStart"/>
        <w:r>
          <w:rPr>
            <w:rFonts w:ascii="Courier" w:hAnsi="Courier" w:cs="Courier"/>
            <w:color w:val="0E202E"/>
            <w:lang w:val="en-GB"/>
          </w:rPr>
          <w:t>init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 to create a new Git repository  </w:t>
        </w:r>
        <w:r>
          <w:rPr>
            <w:rFonts w:ascii="Helvetica" w:hAnsi="Helvetica" w:cs="Helvetica"/>
            <w:color w:val="3E3E3E"/>
            <w:sz w:val="21"/>
            <w:szCs w:val="21"/>
            <w:lang w:val="en-GB"/>
          </w:rPr>
          <w:t> </w:t>
        </w:r>
        <w:r>
          <w:rPr>
            <w:rFonts w:ascii="Helvetica" w:hAnsi="Helvetica" w:cs="Helvetica"/>
            <w:i/>
            <w:iCs/>
            <w:color w:val="FFFFFF"/>
            <w:sz w:val="21"/>
            <w:szCs w:val="21"/>
            <w:lang w:val="en-GB"/>
          </w:rPr>
          <w:t> </w:t>
        </w:r>
      </w:bdo>
    </w:p>
    <w:p w14:paraId="7AF8664C" w14:textId="77777777" w:rsidR="00BA62E4" w:rsidRDefault="00BA62E4" w:rsidP="00BA62E4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Your Terminal should look like this:</w:t>
      </w:r>
    </w:p>
    <w:p w14:paraId="26797E40" w14:textId="77777777" w:rsidR="00BA62E4" w:rsidRDefault="00BA62E4" w:rsidP="00BA62E4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15A3DD"/>
          <w:sz w:val="30"/>
          <w:szCs w:val="30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begin"/>
      </w:r>
      <w:r>
        <w:rPr>
          <w:rFonts w:ascii="Helvetica" w:hAnsi="Helvetica" w:cs="Helvetica"/>
          <w:color w:val="3E3E3E"/>
          <w:lang w:val="en-GB"/>
        </w:rPr>
        <w:instrText>HYPERLINK "https://classroom.udacity.com/nanodegrees/nd104-ent/parts/e325d5cc-ccd1-4ca8-a562-7eed09ab76c7/modules/a141ebc6-acee-494b-927f-2016d6fe0f9c/lessons/950113cc-8d4b-4346-b03f-8872ded1c0a6/concepts/85cd2f5e-a3a9-467f-9043-96d8b627787b#"</w:instrText>
      </w:r>
      <w:r>
        <w:rPr>
          <w:rFonts w:ascii="Helvetica" w:hAnsi="Helvetica" w:cs="Helvetica"/>
          <w:color w:val="3E3E3E"/>
          <w:lang w:val="en-GB"/>
        </w:rPr>
      </w:r>
      <w:r>
        <w:rPr>
          <w:rFonts w:ascii="Helvetica" w:hAnsi="Helvetica" w:cs="Helvetica"/>
          <w:color w:val="3E3E3E"/>
          <w:lang w:val="en-GB"/>
        </w:rPr>
        <w:fldChar w:fldCharType="separate"/>
      </w:r>
    </w:p>
    <w:p w14:paraId="1DED34D8" w14:textId="77777777" w:rsidR="00BA62E4" w:rsidRDefault="00BA62E4" w:rsidP="00BA62E4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i/>
          <w:iCs/>
          <w:color w:val="232E39"/>
          <w:lang w:val="en-GB"/>
        </w:rPr>
        <w:t>The Terminal application in the new-git-project directory.</w:t>
      </w:r>
    </w:p>
    <w:p w14:paraId="301102E9" w14:textId="77777777" w:rsidR="00BA62E4" w:rsidRDefault="00BA62E4" w:rsidP="00BA62E4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end"/>
      </w: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 xml:space="preserve">Status </w:t>
      </w:r>
      <w:proofErr w:type="spellStart"/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Status</w:t>
      </w:r>
      <w:proofErr w:type="spellEnd"/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Status</w:t>
      </w:r>
      <w:proofErr w:type="spellEnd"/>
    </w:p>
    <w:p w14:paraId="17A96037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I've said it a number of times already, but the </w:t>
      </w:r>
      <w:bdo w:val="ltr">
        <w:r>
          <w:rPr>
            <w:rFonts w:ascii="Courier" w:hAnsi="Courier" w:cs="Courier"/>
            <w:color w:val="0E202E"/>
            <w:lang w:val="en-GB"/>
          </w:rPr>
          <w:t>git status</w:t>
        </w:r>
        <w:r>
          <w:rPr>
            <w:rFonts w:ascii="Helvetica" w:hAnsi="Helvetica" w:cs="Helvetica"/>
            <w:color w:val="3E3E3E"/>
            <w:lang w:val="en-GB"/>
          </w:rPr>
          <w:t>‬ command will be </w:t>
        </w:r>
        <w:r>
          <w:rPr>
            <w:rFonts w:ascii="Helvetica" w:hAnsi="Helvetica" w:cs="Helvetica"/>
            <w:i/>
            <w:iCs/>
            <w:color w:val="3E3E3E"/>
            <w:lang w:val="en-GB"/>
          </w:rPr>
          <w:t>extremely helpful</w:t>
        </w:r>
        <w:r>
          <w:rPr>
            <w:rFonts w:ascii="Helvetica" w:hAnsi="Helvetica" w:cs="Helvetica"/>
            <w:color w:val="3E3E3E"/>
            <w:lang w:val="en-GB"/>
          </w:rPr>
          <w:t> in this lesson. You should have it as your goal to run the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git status</w:t>
          </w:r>
          <w:r>
            <w:rPr>
              <w:rFonts w:ascii="Helvetica" w:hAnsi="Helvetica" w:cs="Helvetica"/>
              <w:color w:val="3E3E3E"/>
              <w:lang w:val="en-GB"/>
            </w:rPr>
            <w:t>‬ command both </w:t>
          </w:r>
          <w:r>
            <w:rPr>
              <w:rFonts w:ascii="Helvetica" w:hAnsi="Helvetica" w:cs="Helvetica"/>
              <w:i/>
              <w:iCs/>
              <w:color w:val="3E3E3E"/>
              <w:lang w:val="en-GB"/>
            </w:rPr>
            <w:t>before</w:t>
          </w:r>
          <w:r>
            <w:rPr>
              <w:rFonts w:ascii="Helvetica" w:hAnsi="Helvetica" w:cs="Helvetica"/>
              <w:color w:val="3E3E3E"/>
              <w:lang w:val="en-GB"/>
            </w:rPr>
            <w:t> and </w:t>
          </w:r>
          <w:r>
            <w:rPr>
              <w:rFonts w:ascii="Helvetica" w:hAnsi="Helvetica" w:cs="Helvetica"/>
              <w:i/>
              <w:iCs/>
              <w:color w:val="3E3E3E"/>
              <w:lang w:val="en-GB"/>
            </w:rPr>
            <w:t>after</w:t>
          </w:r>
          <w:r>
            <w:rPr>
              <w:rFonts w:ascii="Helvetica" w:hAnsi="Helvetica" w:cs="Helvetica"/>
              <w:color w:val="3E3E3E"/>
              <w:lang w:val="en-GB"/>
            </w:rPr>
            <w:t> any other Git command.</w:t>
          </w:r>
        </w:bdo>
      </w:bdo>
    </w:p>
    <w:p w14:paraId="57DCE0F7" w14:textId="77777777" w:rsidR="00BA62E4" w:rsidRDefault="00BA62E4" w:rsidP="00BA62E4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Let's run it right now!</w:t>
      </w:r>
    </w:p>
    <w:p w14:paraId="4FAF4C68" w14:textId="77777777" w:rsidR="00BA62E4" w:rsidRDefault="00BA62E4" w:rsidP="00BA62E4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15A3DD"/>
          <w:sz w:val="30"/>
          <w:szCs w:val="30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begin"/>
      </w:r>
      <w:r>
        <w:rPr>
          <w:rFonts w:ascii="Helvetica" w:hAnsi="Helvetica" w:cs="Helvetica"/>
          <w:color w:val="3E3E3E"/>
          <w:lang w:val="en-GB"/>
        </w:rPr>
        <w:instrText>HYPERLINK "https://classroom.udacity.com/nanodegrees/nd104-ent/parts/e325d5cc-ccd1-4ca8-a562-7eed09ab76c7/modules/a141ebc6-acee-494b-927f-2016d6fe0f9c/lessons/950113cc-8d4b-4346-b03f-8872ded1c0a6/concepts/85cd2f5e-a3a9-467f-9043-96d8b627787b#"</w:instrText>
      </w:r>
      <w:r>
        <w:rPr>
          <w:rFonts w:ascii="Helvetica" w:hAnsi="Helvetica" w:cs="Helvetica"/>
          <w:color w:val="3E3E3E"/>
          <w:lang w:val="en-GB"/>
        </w:rPr>
      </w:r>
      <w:r>
        <w:rPr>
          <w:rFonts w:ascii="Helvetica" w:hAnsi="Helvetica" w:cs="Helvetica"/>
          <w:color w:val="3E3E3E"/>
          <w:lang w:val="en-GB"/>
        </w:rPr>
        <w:fldChar w:fldCharType="separate"/>
      </w:r>
    </w:p>
    <w:p w14:paraId="1313021C" w14:textId="77777777" w:rsidR="00BA62E4" w:rsidRDefault="00BA62E4" w:rsidP="00BA62E4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i/>
          <w:iCs/>
          <w:color w:val="232E39"/>
          <w:lang w:val="en-GB"/>
        </w:rPr>
        <w:t>The Terminal application showing the output of the </w:t>
      </w:r>
      <w:bdo w:val="ltr">
        <w:r>
          <w:rPr>
            <w:rFonts w:ascii="Courier" w:hAnsi="Courier" w:cs="Courier"/>
            <w:i/>
            <w:iCs/>
            <w:color w:val="0E202E"/>
            <w:lang w:val="en-GB"/>
          </w:rPr>
          <w:t>git status</w:t>
        </w:r>
        <w:r>
          <w:rPr>
            <w:rFonts w:ascii="Helvetica" w:hAnsi="Helvetica" w:cs="Helvetica"/>
            <w:i/>
            <w:iCs/>
            <w:color w:val="232E39"/>
            <w:lang w:val="en-GB"/>
          </w:rPr>
          <w:t>‬ command.</w:t>
        </w:r>
      </w:bdo>
    </w:p>
    <w:p w14:paraId="5B4494DB" w14:textId="77777777" w:rsidR="00BA62E4" w:rsidRDefault="00BA62E4" w:rsidP="00BA62E4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color w:val="3E3E3E"/>
          <w:lang w:val="en-GB"/>
        </w:rPr>
        <w:lastRenderedPageBreak/>
        <w:fldChar w:fldCharType="end"/>
      </w: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Git Status Output Review</w:t>
      </w:r>
    </w:p>
    <w:p w14:paraId="710F8799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This is the output:</w:t>
      </w:r>
    </w:p>
    <w:p w14:paraId="7BD1E3F3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On branch master</w:t>
        </w:r>
        <w:r>
          <w:rPr>
            <w:rFonts w:ascii="Courier" w:hAnsi="Courier" w:cs="Courier"/>
            <w:color w:val="0E202E"/>
            <w:lang w:val="en-GB"/>
          </w:rPr>
          <w:t>‬</w:t>
        </w:r>
      </w:bdo>
    </w:p>
    <w:p w14:paraId="3E22ECB8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</w:p>
    <w:p w14:paraId="5CE02A08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E202E"/>
          <w:lang w:val="en-GB"/>
        </w:rPr>
        <w:t>Initial commit</w:t>
      </w:r>
    </w:p>
    <w:p w14:paraId="1EB950EC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</w:p>
    <w:p w14:paraId="4662234F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E202E"/>
          <w:lang w:val="en-GB"/>
        </w:rPr>
        <w:t xml:space="preserve">nothing to commit (create/copy files and use </w:t>
      </w:r>
      <w:r>
        <w:rPr>
          <w:rFonts w:ascii="Courier" w:hAnsi="Courier" w:cs="Courier"/>
          <w:color w:val="D20035"/>
          <w:lang w:val="en-GB"/>
        </w:rPr>
        <w:t>"git add"</w:t>
      </w:r>
      <w:r>
        <w:rPr>
          <w:rFonts w:ascii="Courier" w:hAnsi="Courier" w:cs="Courier"/>
          <w:color w:val="0E202E"/>
          <w:lang w:val="en-GB"/>
        </w:rPr>
        <w:t xml:space="preserve"> to track)</w:t>
      </w:r>
    </w:p>
    <w:p w14:paraId="3DF162AB" w14:textId="77777777" w:rsidR="00BA62E4" w:rsidRDefault="00BA62E4" w:rsidP="00BA62E4">
      <w:pPr>
        <w:autoSpaceDE w:val="0"/>
        <w:autoSpaceDN w:val="0"/>
        <w:adjustRightInd w:val="0"/>
        <w:spacing w:line="480" w:lineRule="atLeast"/>
        <w:rPr>
          <w:rFonts w:ascii="Helvetica" w:hAnsi="Helvetica" w:cs="Helvetica"/>
          <w:b/>
          <w:bCs/>
          <w:i/>
          <w:iCs/>
          <w:color w:val="232E39"/>
          <w:sz w:val="36"/>
          <w:szCs w:val="36"/>
          <w:lang w:val="en-GB"/>
        </w:rPr>
      </w:pPr>
      <w:r>
        <w:rPr>
          <w:rFonts w:ascii="Apple Color Emoji" w:hAnsi="Apple Color Emoji" w:cs="Apple Color Emoji"/>
          <w:color w:val="232E39"/>
          <w:sz w:val="36"/>
          <w:szCs w:val="36"/>
          <w:lang w:val="en-GB"/>
        </w:rPr>
        <w:t>💡</w:t>
      </w:r>
      <w:r>
        <w:rPr>
          <w:rFonts w:ascii="Helvetica" w:hAnsi="Helvetica" w:cs="Helvetica"/>
          <w:b/>
          <w:bCs/>
          <w:i/>
          <w:iCs/>
          <w:color w:val="232E39"/>
          <w:sz w:val="36"/>
          <w:szCs w:val="36"/>
          <w:lang w:val="en-GB"/>
        </w:rPr>
        <w:t xml:space="preserve"> Changes in Git v2.14 </w:t>
      </w:r>
      <w:r>
        <w:rPr>
          <w:rFonts w:ascii="Apple Color Emoji" w:hAnsi="Apple Color Emoji" w:cs="Apple Color Emoji"/>
          <w:color w:val="232E39"/>
          <w:sz w:val="36"/>
          <w:szCs w:val="36"/>
          <w:lang w:val="en-GB"/>
        </w:rPr>
        <w:t>💡</w:t>
      </w:r>
    </w:p>
    <w:p w14:paraId="70631335" w14:textId="77777777" w:rsidR="00BA62E4" w:rsidRDefault="00BA62E4" w:rsidP="00BA62E4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i/>
          <w:iCs/>
          <w:color w:val="3E3E3E"/>
          <w:lang w:val="en-GB"/>
        </w:rPr>
      </w:pPr>
      <w:r>
        <w:rPr>
          <w:rFonts w:ascii="Helvetica" w:hAnsi="Helvetica" w:cs="Helvetica"/>
          <w:i/>
          <w:iCs/>
          <w:color w:val="3E3E3E"/>
          <w:lang w:val="en-GB"/>
        </w:rPr>
        <w:t>Remember that in Git version 2.14, the </w:t>
      </w:r>
      <w:bdo w:val="ltr">
        <w:r>
          <w:rPr>
            <w:rFonts w:ascii="Courier" w:hAnsi="Courier" w:cs="Courier"/>
            <w:i/>
            <w:iCs/>
            <w:color w:val="0E202E"/>
            <w:lang w:val="en-GB"/>
          </w:rPr>
          <w:t>git status</w:t>
        </w:r>
        <w:r>
          <w:rPr>
            <w:rFonts w:ascii="Helvetica" w:hAnsi="Helvetica" w:cs="Helvetica"/>
            <w:i/>
            <w:iCs/>
            <w:color w:val="3E3E3E"/>
            <w:lang w:val="en-GB"/>
          </w:rPr>
          <w:t>‬ command changed the wording from "</w:t>
        </w:r>
        <w:proofErr w:type="spellStart"/>
        <w:r>
          <w:rPr>
            <w:rFonts w:ascii="Helvetica" w:hAnsi="Helvetica" w:cs="Helvetica"/>
            <w:i/>
            <w:iCs/>
            <w:color w:val="3E3E3E"/>
            <w:lang w:val="en-GB"/>
          </w:rPr>
          <w:t>Inital</w:t>
        </w:r>
        <w:proofErr w:type="spellEnd"/>
        <w:r>
          <w:rPr>
            <w:rFonts w:ascii="Helvetica" w:hAnsi="Helvetica" w:cs="Helvetica"/>
            <w:i/>
            <w:iCs/>
            <w:color w:val="3E3E3E"/>
            <w:lang w:val="en-GB"/>
          </w:rPr>
          <w:t xml:space="preserve"> commit" to the much clearer "No commits yet". </w:t>
        </w:r>
        <w:proofErr w:type="gramStart"/>
        <w:r>
          <w:rPr>
            <w:rFonts w:ascii="Helvetica" w:hAnsi="Helvetica" w:cs="Helvetica"/>
            <w:i/>
            <w:iCs/>
            <w:color w:val="3E3E3E"/>
            <w:lang w:val="en-GB"/>
          </w:rPr>
          <w:t>So</w:t>
        </w:r>
        <w:proofErr w:type="gramEnd"/>
        <w:r>
          <w:rPr>
            <w:rFonts w:ascii="Helvetica" w:hAnsi="Helvetica" w:cs="Helvetica"/>
            <w:i/>
            <w:iCs/>
            <w:color w:val="3E3E3E"/>
            <w:lang w:val="en-GB"/>
          </w:rPr>
          <w:t xml:space="preserve"> the output would be:</w:t>
        </w:r>
      </w:bdo>
    </w:p>
    <w:p w14:paraId="23E4D756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i/>
          <w:iCs/>
          <w:color w:val="0E202E"/>
          <w:sz w:val="36"/>
          <w:szCs w:val="36"/>
          <w:lang w:val="en-GB"/>
        </w:rPr>
      </w:pPr>
      <w:bdo w:val="ltr">
        <w:r>
          <w:rPr>
            <w:rFonts w:ascii="Courier" w:hAnsi="Courier" w:cs="Courier"/>
            <w:i/>
            <w:iCs/>
            <w:color w:val="0E202E"/>
            <w:sz w:val="36"/>
            <w:szCs w:val="36"/>
            <w:lang w:val="en-GB"/>
          </w:rPr>
          <w:t>On branch master</w:t>
        </w:r>
        <w:r>
          <w:rPr>
            <w:rFonts w:ascii="Courier" w:hAnsi="Courier" w:cs="Courier"/>
            <w:i/>
            <w:iCs/>
            <w:color w:val="0E202E"/>
            <w:sz w:val="36"/>
            <w:szCs w:val="36"/>
            <w:lang w:val="en-GB"/>
          </w:rPr>
          <w:t>‬</w:t>
        </w:r>
      </w:bdo>
    </w:p>
    <w:p w14:paraId="1D25B41E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i/>
          <w:iCs/>
          <w:color w:val="0E202E"/>
          <w:sz w:val="36"/>
          <w:szCs w:val="36"/>
          <w:lang w:val="en-GB"/>
        </w:rPr>
      </w:pPr>
    </w:p>
    <w:p w14:paraId="4A7BAD60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i/>
          <w:iCs/>
          <w:color w:val="0E202E"/>
          <w:sz w:val="36"/>
          <w:szCs w:val="36"/>
          <w:lang w:val="en-GB"/>
        </w:rPr>
      </w:pPr>
      <w:r>
        <w:rPr>
          <w:rFonts w:ascii="Courier" w:hAnsi="Courier" w:cs="Courier"/>
          <w:i/>
          <w:iCs/>
          <w:color w:val="0E202E"/>
          <w:sz w:val="36"/>
          <w:szCs w:val="36"/>
          <w:lang w:val="en-GB"/>
        </w:rPr>
        <w:t>No commits yet</w:t>
      </w:r>
    </w:p>
    <w:p w14:paraId="05B72AD9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i/>
          <w:iCs/>
          <w:color w:val="0E202E"/>
          <w:sz w:val="36"/>
          <w:szCs w:val="36"/>
          <w:lang w:val="en-GB"/>
        </w:rPr>
      </w:pPr>
    </w:p>
    <w:p w14:paraId="5EF37AAE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i/>
          <w:iCs/>
          <w:color w:val="0E202E"/>
          <w:sz w:val="36"/>
          <w:szCs w:val="36"/>
          <w:lang w:val="en-GB"/>
        </w:rPr>
      </w:pPr>
      <w:r>
        <w:rPr>
          <w:rFonts w:ascii="Courier" w:hAnsi="Courier" w:cs="Courier"/>
          <w:i/>
          <w:iCs/>
          <w:color w:val="0E202E"/>
          <w:sz w:val="36"/>
          <w:szCs w:val="36"/>
          <w:lang w:val="en-GB"/>
        </w:rPr>
        <w:t xml:space="preserve">nothing to commit (create/copy files and use </w:t>
      </w:r>
      <w:r>
        <w:rPr>
          <w:rFonts w:ascii="Courier" w:hAnsi="Courier" w:cs="Courier"/>
          <w:i/>
          <w:iCs/>
          <w:color w:val="D20035"/>
          <w:sz w:val="36"/>
          <w:szCs w:val="36"/>
          <w:lang w:val="en-GB"/>
        </w:rPr>
        <w:t>"git add"</w:t>
      </w:r>
      <w:r>
        <w:rPr>
          <w:rFonts w:ascii="Courier" w:hAnsi="Courier" w:cs="Courier"/>
          <w:i/>
          <w:iCs/>
          <w:color w:val="0E202E"/>
          <w:sz w:val="36"/>
          <w:szCs w:val="36"/>
          <w:lang w:val="en-GB"/>
        </w:rPr>
        <w:t xml:space="preserve"> to track)</w:t>
      </w:r>
    </w:p>
    <w:p w14:paraId="3DB659BA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Notice that last line – </w:t>
      </w:r>
      <w:bdo w:val="ltr">
        <w:r>
          <w:rPr>
            <w:rFonts w:ascii="Courier" w:hAnsi="Courier" w:cs="Courier"/>
            <w:color w:val="0E202E"/>
            <w:lang w:val="en-GB"/>
          </w:rPr>
          <w:t>nothing to commit (create/copy files and use "git add" to track)</w:t>
        </w:r>
        <w:r>
          <w:rPr>
            <w:rFonts w:ascii="Helvetica" w:hAnsi="Helvetica" w:cs="Helvetica"/>
            <w:color w:val="3E3E3E"/>
            <w:lang w:val="en-GB"/>
          </w:rPr>
          <w:t>‬. See how it's recommending the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git add</w:t>
          </w:r>
          <w:r>
            <w:rPr>
              <w:rFonts w:ascii="Helvetica" w:hAnsi="Helvetica" w:cs="Helvetica"/>
              <w:color w:val="3E3E3E"/>
              <w:lang w:val="en-GB"/>
            </w:rPr>
            <w:t>‬ command? that's super helpful! The </w:t>
          </w:r>
          <w:bdo w:val="ltr">
            <w:r>
              <w:rPr>
                <w:rFonts w:ascii="Courier" w:hAnsi="Courier" w:cs="Courier"/>
                <w:color w:val="0E202E"/>
                <w:lang w:val="en-GB"/>
              </w:rPr>
              <w:t>git status</w:t>
            </w:r>
            <w:r>
              <w:rPr>
                <w:rFonts w:ascii="Helvetica" w:hAnsi="Helvetica" w:cs="Helvetica"/>
                <w:color w:val="3E3E3E"/>
                <w:lang w:val="en-GB"/>
              </w:rPr>
              <w:t>‬ output will give you advice or hints as to what you should do next.</w:t>
            </w:r>
          </w:bdo>
        </w:bdo>
      </w:bdo>
    </w:p>
    <w:p w14:paraId="179CF95B" w14:textId="77777777" w:rsidR="00BA62E4" w:rsidRDefault="00BA62E4" w:rsidP="00BA62E4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Let's do what the feedback says and create some files.</w:t>
      </w:r>
    </w:p>
    <w:p w14:paraId="7C16E827" w14:textId="77777777" w:rsidR="00BA62E4" w:rsidRDefault="00BA62E4" w:rsidP="00BA62E4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 xml:space="preserve">Create </w:t>
      </w:r>
      <w:proofErr w:type="gramStart"/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An</w:t>
      </w:r>
      <w:proofErr w:type="gramEnd"/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 xml:space="preserve"> HTML File</w:t>
      </w:r>
    </w:p>
    <w:p w14:paraId="15D5270B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First, create a file named </w:t>
      </w:r>
      <w:bdo w:val="ltr">
        <w:r>
          <w:rPr>
            <w:rFonts w:ascii="Courier" w:hAnsi="Courier" w:cs="Courier"/>
            <w:color w:val="0E202E"/>
            <w:lang w:val="en-GB"/>
          </w:rPr>
          <w:t>index.html</w:t>
        </w:r>
        <w:r>
          <w:rPr>
            <w:rFonts w:ascii="Helvetica" w:hAnsi="Helvetica" w:cs="Helvetica"/>
            <w:color w:val="3E3E3E"/>
            <w:lang w:val="en-GB"/>
          </w:rPr>
          <w:t>‬, and fill it with some starter code:</w:t>
        </w:r>
      </w:bdo>
    </w:p>
    <w:p w14:paraId="2D4782AD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bdo w:val="ltr">
        <w:r>
          <w:rPr>
            <w:rFonts w:ascii="Courier" w:hAnsi="Courier" w:cs="Courier"/>
            <w:b/>
            <w:bCs/>
            <w:color w:val="878787"/>
            <w:lang w:val="en-GB"/>
          </w:rPr>
          <w:t>&lt;!doctype html&gt;</w:t>
        </w:r>
        <w:r>
          <w:rPr>
            <w:rFonts w:ascii="Courier" w:hAnsi="Courier" w:cs="Courier"/>
            <w:color w:val="0E202E"/>
            <w:lang w:val="en-GB"/>
          </w:rPr>
          <w:t>‬</w:t>
        </w:r>
      </w:bdo>
    </w:p>
    <w:p w14:paraId="2B6CEABC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0006D"/>
          <w:lang w:val="en-GB"/>
        </w:rPr>
        <w:t xml:space="preserve">&lt;html </w:t>
      </w:r>
      <w:proofErr w:type="spellStart"/>
      <w:r>
        <w:rPr>
          <w:rFonts w:ascii="Courier" w:hAnsi="Courier" w:cs="Courier"/>
          <w:color w:val="0E6E6D"/>
          <w:lang w:val="en-GB"/>
        </w:rPr>
        <w:t>lang</w:t>
      </w:r>
      <w:proofErr w:type="spellEnd"/>
      <w:r>
        <w:rPr>
          <w:rFonts w:ascii="Courier" w:hAnsi="Courier" w:cs="Courier"/>
          <w:color w:val="00006D"/>
          <w:lang w:val="en-GB"/>
        </w:rPr>
        <w:t>=</w:t>
      </w:r>
      <w:r>
        <w:rPr>
          <w:rFonts w:ascii="Courier" w:hAnsi="Courier" w:cs="Courier"/>
          <w:color w:val="D20035"/>
          <w:lang w:val="en-GB"/>
        </w:rPr>
        <w:t>"</w:t>
      </w:r>
      <w:proofErr w:type="spellStart"/>
      <w:r>
        <w:rPr>
          <w:rFonts w:ascii="Courier" w:hAnsi="Courier" w:cs="Courier"/>
          <w:color w:val="D20035"/>
          <w:lang w:val="en-GB"/>
        </w:rPr>
        <w:t>en</w:t>
      </w:r>
      <w:proofErr w:type="spellEnd"/>
      <w:r>
        <w:rPr>
          <w:rFonts w:ascii="Courier" w:hAnsi="Courier" w:cs="Courier"/>
          <w:color w:val="D20035"/>
          <w:lang w:val="en-GB"/>
        </w:rPr>
        <w:t>"</w:t>
      </w:r>
      <w:r>
        <w:rPr>
          <w:rFonts w:ascii="Courier" w:hAnsi="Courier" w:cs="Courier"/>
          <w:color w:val="00006D"/>
          <w:lang w:val="en-GB"/>
        </w:rPr>
        <w:t>&gt;</w:t>
      </w:r>
    </w:p>
    <w:p w14:paraId="0C75F781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0006D"/>
          <w:lang w:val="en-GB"/>
        </w:rPr>
        <w:t>&lt;head&gt;</w:t>
      </w:r>
    </w:p>
    <w:p w14:paraId="24A4D519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E202E"/>
          <w:lang w:val="en-GB"/>
        </w:rPr>
        <w:t xml:space="preserve">    </w:t>
      </w:r>
      <w:r>
        <w:rPr>
          <w:rFonts w:ascii="Courier" w:hAnsi="Courier" w:cs="Courier"/>
          <w:color w:val="00006D"/>
          <w:lang w:val="en-GB"/>
        </w:rPr>
        <w:t xml:space="preserve">&lt;meta </w:t>
      </w:r>
      <w:r>
        <w:rPr>
          <w:rFonts w:ascii="Courier" w:hAnsi="Courier" w:cs="Courier"/>
          <w:color w:val="0E6E6D"/>
          <w:lang w:val="en-GB"/>
        </w:rPr>
        <w:t>charset</w:t>
      </w:r>
      <w:r>
        <w:rPr>
          <w:rFonts w:ascii="Courier" w:hAnsi="Courier" w:cs="Courier"/>
          <w:color w:val="00006D"/>
          <w:lang w:val="en-GB"/>
        </w:rPr>
        <w:t>=</w:t>
      </w:r>
      <w:r>
        <w:rPr>
          <w:rFonts w:ascii="Courier" w:hAnsi="Courier" w:cs="Courier"/>
          <w:color w:val="D20035"/>
          <w:lang w:val="en-GB"/>
        </w:rPr>
        <w:t>"utf-8"</w:t>
      </w:r>
      <w:r>
        <w:rPr>
          <w:rFonts w:ascii="Courier" w:hAnsi="Courier" w:cs="Courier"/>
          <w:color w:val="00006D"/>
          <w:lang w:val="en-GB"/>
        </w:rPr>
        <w:t>&gt;</w:t>
      </w:r>
    </w:p>
    <w:p w14:paraId="628FF3A0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E202E"/>
          <w:lang w:val="en-GB"/>
        </w:rPr>
        <w:lastRenderedPageBreak/>
        <w:t xml:space="preserve">    </w:t>
      </w:r>
      <w:r>
        <w:rPr>
          <w:rFonts w:ascii="Courier" w:hAnsi="Courier" w:cs="Courier"/>
          <w:color w:val="00006D"/>
          <w:lang w:val="en-GB"/>
        </w:rPr>
        <w:t>&lt;title&gt;</w:t>
      </w:r>
      <w:r>
        <w:rPr>
          <w:rFonts w:ascii="Courier" w:hAnsi="Courier" w:cs="Courier"/>
          <w:color w:val="0E202E"/>
          <w:lang w:val="en-GB"/>
        </w:rPr>
        <w:t>Blog Project</w:t>
      </w:r>
      <w:r>
        <w:rPr>
          <w:rFonts w:ascii="Courier" w:hAnsi="Courier" w:cs="Courier"/>
          <w:color w:val="00006D"/>
          <w:lang w:val="en-GB"/>
        </w:rPr>
        <w:t>&lt;/title&gt;</w:t>
      </w:r>
    </w:p>
    <w:p w14:paraId="47822F45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E202E"/>
          <w:lang w:val="en-GB"/>
        </w:rPr>
        <w:t xml:space="preserve">    </w:t>
      </w:r>
      <w:r>
        <w:rPr>
          <w:rFonts w:ascii="Courier" w:hAnsi="Courier" w:cs="Courier"/>
          <w:color w:val="00006D"/>
          <w:lang w:val="en-GB"/>
        </w:rPr>
        <w:t xml:space="preserve">&lt;meta </w:t>
      </w:r>
      <w:r>
        <w:rPr>
          <w:rFonts w:ascii="Courier" w:hAnsi="Courier" w:cs="Courier"/>
          <w:color w:val="0E6E6D"/>
          <w:lang w:val="en-GB"/>
        </w:rPr>
        <w:t>name</w:t>
      </w:r>
      <w:r>
        <w:rPr>
          <w:rFonts w:ascii="Courier" w:hAnsi="Courier" w:cs="Courier"/>
          <w:color w:val="00006D"/>
          <w:lang w:val="en-GB"/>
        </w:rPr>
        <w:t>=</w:t>
      </w:r>
      <w:r>
        <w:rPr>
          <w:rFonts w:ascii="Courier" w:hAnsi="Courier" w:cs="Courier"/>
          <w:color w:val="D20035"/>
          <w:lang w:val="en-GB"/>
        </w:rPr>
        <w:t>"viewport"</w:t>
      </w:r>
      <w:r>
        <w:rPr>
          <w:rFonts w:ascii="Courier" w:hAnsi="Courier" w:cs="Courier"/>
          <w:color w:val="00006D"/>
          <w:lang w:val="en-GB"/>
        </w:rPr>
        <w:t xml:space="preserve"> </w:t>
      </w:r>
      <w:r>
        <w:rPr>
          <w:rFonts w:ascii="Courier" w:hAnsi="Courier" w:cs="Courier"/>
          <w:color w:val="0E6E6D"/>
          <w:lang w:val="en-GB"/>
        </w:rPr>
        <w:t>content</w:t>
      </w:r>
      <w:r>
        <w:rPr>
          <w:rFonts w:ascii="Courier" w:hAnsi="Courier" w:cs="Courier"/>
          <w:color w:val="00006D"/>
          <w:lang w:val="en-GB"/>
        </w:rPr>
        <w:t>=</w:t>
      </w:r>
      <w:r>
        <w:rPr>
          <w:rFonts w:ascii="Courier" w:hAnsi="Courier" w:cs="Courier"/>
          <w:color w:val="D20035"/>
          <w:lang w:val="en-GB"/>
        </w:rPr>
        <w:t>"width=device-width, initial-scale=1"</w:t>
      </w:r>
      <w:r>
        <w:rPr>
          <w:rFonts w:ascii="Courier" w:hAnsi="Courier" w:cs="Courier"/>
          <w:color w:val="00006D"/>
          <w:lang w:val="en-GB"/>
        </w:rPr>
        <w:t>&gt;</w:t>
      </w:r>
    </w:p>
    <w:p w14:paraId="685C445A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E202E"/>
          <w:lang w:val="en-GB"/>
        </w:rPr>
        <w:t xml:space="preserve">    </w:t>
      </w:r>
      <w:r>
        <w:rPr>
          <w:rFonts w:ascii="Courier" w:hAnsi="Courier" w:cs="Courier"/>
          <w:color w:val="00006D"/>
          <w:lang w:val="en-GB"/>
        </w:rPr>
        <w:t xml:space="preserve">&lt;meta </w:t>
      </w:r>
      <w:r>
        <w:rPr>
          <w:rFonts w:ascii="Courier" w:hAnsi="Courier" w:cs="Courier"/>
          <w:color w:val="0E6E6D"/>
          <w:lang w:val="en-GB"/>
        </w:rPr>
        <w:t>name</w:t>
      </w:r>
      <w:r>
        <w:rPr>
          <w:rFonts w:ascii="Courier" w:hAnsi="Courier" w:cs="Courier"/>
          <w:color w:val="00006D"/>
          <w:lang w:val="en-GB"/>
        </w:rPr>
        <w:t>=</w:t>
      </w:r>
      <w:r>
        <w:rPr>
          <w:rFonts w:ascii="Courier" w:hAnsi="Courier" w:cs="Courier"/>
          <w:color w:val="D20035"/>
          <w:lang w:val="en-GB"/>
        </w:rPr>
        <w:t>"description"</w:t>
      </w:r>
      <w:r>
        <w:rPr>
          <w:rFonts w:ascii="Courier" w:hAnsi="Courier" w:cs="Courier"/>
          <w:color w:val="00006D"/>
          <w:lang w:val="en-GB"/>
        </w:rPr>
        <w:t xml:space="preserve"> </w:t>
      </w:r>
      <w:r>
        <w:rPr>
          <w:rFonts w:ascii="Courier" w:hAnsi="Courier" w:cs="Courier"/>
          <w:color w:val="0E6E6D"/>
          <w:lang w:val="en-GB"/>
        </w:rPr>
        <w:t>content</w:t>
      </w:r>
      <w:r>
        <w:rPr>
          <w:rFonts w:ascii="Courier" w:hAnsi="Courier" w:cs="Courier"/>
          <w:color w:val="00006D"/>
          <w:lang w:val="en-GB"/>
        </w:rPr>
        <w:t>=</w:t>
      </w:r>
      <w:r>
        <w:rPr>
          <w:rFonts w:ascii="Courier" w:hAnsi="Courier" w:cs="Courier"/>
          <w:color w:val="D20035"/>
          <w:lang w:val="en-GB"/>
        </w:rPr>
        <w:t>""</w:t>
      </w:r>
      <w:r>
        <w:rPr>
          <w:rFonts w:ascii="Courier" w:hAnsi="Courier" w:cs="Courier"/>
          <w:color w:val="00006D"/>
          <w:lang w:val="en-GB"/>
        </w:rPr>
        <w:t>&gt;</w:t>
      </w:r>
    </w:p>
    <w:p w14:paraId="36B72C2E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E202E"/>
          <w:lang w:val="en-GB"/>
        </w:rPr>
        <w:t xml:space="preserve">    </w:t>
      </w:r>
      <w:r>
        <w:rPr>
          <w:rFonts w:ascii="Courier" w:hAnsi="Courier" w:cs="Courier"/>
          <w:color w:val="00006D"/>
          <w:lang w:val="en-GB"/>
        </w:rPr>
        <w:t xml:space="preserve">&lt;link </w:t>
      </w:r>
      <w:proofErr w:type="spellStart"/>
      <w:r>
        <w:rPr>
          <w:rFonts w:ascii="Courier" w:hAnsi="Courier" w:cs="Courier"/>
          <w:color w:val="0E6E6D"/>
          <w:lang w:val="en-GB"/>
        </w:rPr>
        <w:t>rel</w:t>
      </w:r>
      <w:proofErr w:type="spellEnd"/>
      <w:r>
        <w:rPr>
          <w:rFonts w:ascii="Courier" w:hAnsi="Courier" w:cs="Courier"/>
          <w:color w:val="00006D"/>
          <w:lang w:val="en-GB"/>
        </w:rPr>
        <w:t>=</w:t>
      </w:r>
      <w:r>
        <w:rPr>
          <w:rFonts w:ascii="Courier" w:hAnsi="Courier" w:cs="Courier"/>
          <w:color w:val="D20035"/>
          <w:lang w:val="en-GB"/>
        </w:rPr>
        <w:t>"stylesheet"</w:t>
      </w:r>
      <w:r>
        <w:rPr>
          <w:rFonts w:ascii="Courier" w:hAnsi="Courier" w:cs="Courier"/>
          <w:color w:val="00006D"/>
          <w:lang w:val="en-GB"/>
        </w:rPr>
        <w:t xml:space="preserve"> </w:t>
      </w:r>
      <w:proofErr w:type="spellStart"/>
      <w:r>
        <w:rPr>
          <w:rFonts w:ascii="Courier" w:hAnsi="Courier" w:cs="Courier"/>
          <w:color w:val="0E6E6D"/>
          <w:lang w:val="en-GB"/>
        </w:rPr>
        <w:t>href</w:t>
      </w:r>
      <w:proofErr w:type="spellEnd"/>
      <w:r>
        <w:rPr>
          <w:rFonts w:ascii="Courier" w:hAnsi="Courier" w:cs="Courier"/>
          <w:color w:val="00006D"/>
          <w:lang w:val="en-GB"/>
        </w:rPr>
        <w:t>=</w:t>
      </w:r>
      <w:r>
        <w:rPr>
          <w:rFonts w:ascii="Courier" w:hAnsi="Courier" w:cs="Courier"/>
          <w:color w:val="D20035"/>
          <w:lang w:val="en-GB"/>
        </w:rPr>
        <w:t>"</w:t>
      </w:r>
      <w:proofErr w:type="spellStart"/>
      <w:r>
        <w:rPr>
          <w:rFonts w:ascii="Courier" w:hAnsi="Courier" w:cs="Courier"/>
          <w:color w:val="D20035"/>
          <w:lang w:val="en-GB"/>
        </w:rPr>
        <w:t>css</w:t>
      </w:r>
      <w:proofErr w:type="spellEnd"/>
      <w:r>
        <w:rPr>
          <w:rFonts w:ascii="Courier" w:hAnsi="Courier" w:cs="Courier"/>
          <w:color w:val="D20035"/>
          <w:lang w:val="en-GB"/>
        </w:rPr>
        <w:t>/app.css"</w:t>
      </w:r>
      <w:r>
        <w:rPr>
          <w:rFonts w:ascii="Courier" w:hAnsi="Courier" w:cs="Courier"/>
          <w:color w:val="00006D"/>
          <w:lang w:val="en-GB"/>
        </w:rPr>
        <w:t>&gt;</w:t>
      </w:r>
    </w:p>
    <w:p w14:paraId="2C26A160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0006D"/>
          <w:lang w:val="en-GB"/>
        </w:rPr>
        <w:t>&lt;/head&gt;</w:t>
      </w:r>
    </w:p>
    <w:p w14:paraId="6109B059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0006D"/>
          <w:lang w:val="en-GB"/>
        </w:rPr>
        <w:t>&lt;body&gt;</w:t>
      </w:r>
    </w:p>
    <w:p w14:paraId="4BBF2351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</w:p>
    <w:p w14:paraId="7EBAC439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E202E"/>
          <w:lang w:val="en-GB"/>
        </w:rPr>
        <w:t xml:space="preserve">    </w:t>
      </w:r>
      <w:r>
        <w:rPr>
          <w:rFonts w:ascii="Courier" w:hAnsi="Courier" w:cs="Courier"/>
          <w:color w:val="00006D"/>
          <w:lang w:val="en-GB"/>
        </w:rPr>
        <w:t xml:space="preserve">&lt;script </w:t>
      </w:r>
      <w:proofErr w:type="spellStart"/>
      <w:r>
        <w:rPr>
          <w:rFonts w:ascii="Courier" w:hAnsi="Courier" w:cs="Courier"/>
          <w:color w:val="0E6E6D"/>
          <w:lang w:val="en-GB"/>
        </w:rPr>
        <w:t>src</w:t>
      </w:r>
      <w:proofErr w:type="spellEnd"/>
      <w:r>
        <w:rPr>
          <w:rFonts w:ascii="Courier" w:hAnsi="Courier" w:cs="Courier"/>
          <w:color w:val="00006D"/>
          <w:lang w:val="en-GB"/>
        </w:rPr>
        <w:t>=</w:t>
      </w:r>
      <w:r>
        <w:rPr>
          <w:rFonts w:ascii="Courier" w:hAnsi="Courier" w:cs="Courier"/>
          <w:color w:val="D20035"/>
          <w:lang w:val="en-GB"/>
        </w:rPr>
        <w:t>"</w:t>
      </w:r>
      <w:proofErr w:type="spellStart"/>
      <w:r>
        <w:rPr>
          <w:rFonts w:ascii="Courier" w:hAnsi="Courier" w:cs="Courier"/>
          <w:color w:val="D20035"/>
          <w:lang w:val="en-GB"/>
        </w:rPr>
        <w:t>js</w:t>
      </w:r>
      <w:proofErr w:type="spellEnd"/>
      <w:r>
        <w:rPr>
          <w:rFonts w:ascii="Courier" w:hAnsi="Courier" w:cs="Courier"/>
          <w:color w:val="D20035"/>
          <w:lang w:val="en-GB"/>
        </w:rPr>
        <w:t>/app.js"</w:t>
      </w:r>
      <w:r>
        <w:rPr>
          <w:rFonts w:ascii="Courier" w:hAnsi="Courier" w:cs="Courier"/>
          <w:color w:val="00006D"/>
          <w:lang w:val="en-GB"/>
        </w:rPr>
        <w:t>&gt;&lt;/script&gt;</w:t>
      </w:r>
    </w:p>
    <w:p w14:paraId="5E06AAD4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0006D"/>
          <w:lang w:val="en-GB"/>
        </w:rPr>
        <w:t>&lt;/body&gt;</w:t>
      </w:r>
    </w:p>
    <w:p w14:paraId="40D4650D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0006D"/>
          <w:lang w:val="en-GB"/>
        </w:rPr>
        <w:t>&lt;/html&gt;</w:t>
      </w:r>
    </w:p>
    <w:p w14:paraId="2F357BFD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Things to note, the code references a CSS file and a JavaScript file.</w:t>
      </w:r>
    </w:p>
    <w:p w14:paraId="31E271B4" w14:textId="77777777" w:rsidR="00BA62E4" w:rsidRDefault="00BA62E4" w:rsidP="00BA62E4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Now create the CSS and JavaScript files. You can leave both of these files empty. We'll add content to them in a bit.</w:t>
      </w:r>
    </w:p>
    <w:p w14:paraId="5730C33B" w14:textId="77777777" w:rsidR="00BA62E4" w:rsidRDefault="00BA62E4" w:rsidP="00BA62E4">
      <w:pPr>
        <w:autoSpaceDE w:val="0"/>
        <w:autoSpaceDN w:val="0"/>
        <w:adjustRightInd w:val="0"/>
        <w:spacing w:after="140" w:line="640" w:lineRule="atLeast"/>
        <w:rPr>
          <w:rFonts w:ascii="Helvetica" w:hAnsi="Helvetica" w:cs="Helvetica"/>
          <w:color w:val="232E39"/>
          <w:sz w:val="36"/>
          <w:szCs w:val="36"/>
          <w:lang w:val="en-GB"/>
        </w:rPr>
      </w:pPr>
      <w:r>
        <w:rPr>
          <w:rFonts w:ascii="Helvetica" w:hAnsi="Helvetica" w:cs="Helvetica"/>
          <w:color w:val="232E39"/>
          <w:sz w:val="36"/>
          <w:szCs w:val="36"/>
          <w:lang w:val="en-GB"/>
        </w:rPr>
        <w:t>Verifying Project Setup</w:t>
      </w:r>
    </w:p>
    <w:p w14:paraId="04BE9B29" w14:textId="77777777" w:rsidR="00BA62E4" w:rsidRDefault="00BA62E4" w:rsidP="00BA62E4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414A52"/>
          <w:lang w:val="en-GB"/>
        </w:rPr>
      </w:pPr>
      <w:r>
        <w:rPr>
          <w:rFonts w:ascii="Helvetica" w:hAnsi="Helvetica" w:cs="Helvetica"/>
          <w:color w:val="414A52"/>
          <w:lang w:val="en-GB"/>
        </w:rPr>
        <w:t>Before we proceed, let's make sure we have the same setup. Check off each of the following as you complete them:</w:t>
      </w:r>
    </w:p>
    <w:p w14:paraId="1F531684" w14:textId="77777777" w:rsidR="00BA62E4" w:rsidRDefault="00BA62E4" w:rsidP="00BA62E4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color w:val="3E3E3E"/>
          <w:sz w:val="30"/>
          <w:szCs w:val="30"/>
          <w:lang w:val="en-GB"/>
        </w:rPr>
        <w:t>Task List</w:t>
      </w:r>
    </w:p>
    <w:p w14:paraId="51937648" w14:textId="77777777" w:rsidR="00BA62E4" w:rsidRDefault="00BA62E4" w:rsidP="00BA62E4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" w:hAnsi="Helvetica" w:cs="Helvetica"/>
          <w:color w:val="3E3E3E"/>
          <w:sz w:val="21"/>
          <w:szCs w:val="21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3E3E3E"/>
          <w:lang w:val="en-GB"/>
        </w:rPr>
        <w:t>I have created </w:t>
      </w:r>
      <w:bdo w:val="ltr">
        <w:r>
          <w:rPr>
            <w:rFonts w:ascii="Courier" w:hAnsi="Courier" w:cs="Courier"/>
            <w:color w:val="0E202E"/>
            <w:lang w:val="en-GB"/>
          </w:rPr>
          <w:t>index.html</w:t>
        </w:r>
        <w:r>
          <w:rPr>
            <w:rFonts w:ascii="Helvetica" w:hAnsi="Helvetica" w:cs="Helvetica"/>
            <w:color w:val="3E3E3E"/>
            <w:lang w:val="en-GB"/>
          </w:rPr>
          <w:t>‬ and filled it with the starter code above (</w:t>
        </w:r>
        <w:r>
          <w:rPr>
            <w:rFonts w:ascii="Helvetica" w:hAnsi="Helvetica" w:cs="Helvetica"/>
            <w:i/>
            <w:iCs/>
            <w:color w:val="3E3E3E"/>
            <w:lang w:val="en-GB"/>
          </w:rPr>
          <w:t>and saved the file</w:t>
        </w:r>
        <w:r>
          <w:rPr>
            <w:rFonts w:ascii="Helvetica" w:hAnsi="Helvetica" w:cs="Helvetica"/>
            <w:color w:val="3E3E3E"/>
            <w:lang w:val="en-GB"/>
          </w:rPr>
          <w:t>)  </w:t>
        </w:r>
        <w:r>
          <w:rPr>
            <w:rFonts w:ascii="Helvetica" w:hAnsi="Helvetica" w:cs="Helvetica"/>
            <w:color w:val="3E3E3E"/>
            <w:sz w:val="21"/>
            <w:szCs w:val="21"/>
            <w:lang w:val="en-GB"/>
          </w:rPr>
          <w:t> </w:t>
        </w:r>
        <w:r>
          <w:rPr>
            <w:rFonts w:ascii="Helvetica" w:hAnsi="Helvetica" w:cs="Helvetica"/>
            <w:i/>
            <w:iCs/>
            <w:color w:val="3E3E3E"/>
            <w:sz w:val="21"/>
            <w:szCs w:val="21"/>
            <w:lang w:val="en-GB"/>
          </w:rPr>
          <w:t> </w:t>
        </w:r>
      </w:bdo>
    </w:p>
    <w:p w14:paraId="212D8811" w14:textId="77777777" w:rsidR="00BA62E4" w:rsidRDefault="00BA62E4" w:rsidP="00BA62E4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" w:hAnsi="Helvetica" w:cs="Helvetica"/>
          <w:color w:val="3E3E3E"/>
          <w:sz w:val="21"/>
          <w:szCs w:val="21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3E3E3E"/>
          <w:lang w:val="en-GB"/>
        </w:rPr>
        <w:t>I have created a </w:t>
      </w:r>
      <w:bdo w:val="ltr">
        <w:proofErr w:type="spellStart"/>
        <w:r>
          <w:rPr>
            <w:rFonts w:ascii="Courier" w:hAnsi="Courier" w:cs="Courier"/>
            <w:color w:val="0E202E"/>
            <w:lang w:val="en-GB"/>
          </w:rPr>
          <w:t>css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 folder and created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app.css</w:t>
          </w:r>
          <w:r>
            <w:rPr>
              <w:rFonts w:ascii="Helvetica" w:hAnsi="Helvetica" w:cs="Helvetica"/>
              <w:color w:val="3E3E3E"/>
              <w:lang w:val="en-GB"/>
            </w:rPr>
            <w:t>‬ inside of it  </w:t>
          </w:r>
          <w:r>
            <w:rPr>
              <w:rFonts w:ascii="Helvetica" w:hAnsi="Helvetica" w:cs="Helvetica"/>
              <w:color w:val="3E3E3E"/>
              <w:sz w:val="21"/>
              <w:szCs w:val="21"/>
              <w:lang w:val="en-GB"/>
            </w:rPr>
            <w:t> </w:t>
          </w:r>
          <w:r>
            <w:rPr>
              <w:rFonts w:ascii="Helvetica" w:hAnsi="Helvetica" w:cs="Helvetica"/>
              <w:i/>
              <w:iCs/>
              <w:color w:val="3E3E3E"/>
              <w:sz w:val="21"/>
              <w:szCs w:val="21"/>
              <w:lang w:val="en-GB"/>
            </w:rPr>
            <w:t> </w:t>
          </w:r>
        </w:bdo>
      </w:bdo>
    </w:p>
    <w:p w14:paraId="6AC9BAD5" w14:textId="77777777" w:rsidR="00BA62E4" w:rsidRDefault="00BA62E4" w:rsidP="00BA62E4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" w:hAnsi="Helvetica" w:cs="Helvetica"/>
          <w:color w:val="3E3E3E"/>
          <w:sz w:val="21"/>
          <w:szCs w:val="21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3E3E3E"/>
          <w:lang w:val="en-GB"/>
        </w:rPr>
        <w:t>I have created a </w:t>
      </w:r>
      <w:bdo w:val="ltr">
        <w:proofErr w:type="spellStart"/>
        <w:r>
          <w:rPr>
            <w:rFonts w:ascii="Courier" w:hAnsi="Courier" w:cs="Courier"/>
            <w:color w:val="0E202E"/>
            <w:lang w:val="en-GB"/>
          </w:rPr>
          <w:t>js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 folder and created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app.js</w:t>
          </w:r>
          <w:r>
            <w:rPr>
              <w:rFonts w:ascii="Helvetica" w:hAnsi="Helvetica" w:cs="Helvetica"/>
              <w:color w:val="3E3E3E"/>
              <w:lang w:val="en-GB"/>
            </w:rPr>
            <w:t>‬ inside of it  </w:t>
          </w:r>
          <w:r>
            <w:rPr>
              <w:rFonts w:ascii="Helvetica" w:hAnsi="Helvetica" w:cs="Helvetica"/>
              <w:color w:val="3E3E3E"/>
              <w:sz w:val="21"/>
              <w:szCs w:val="21"/>
              <w:lang w:val="en-GB"/>
            </w:rPr>
            <w:t> </w:t>
          </w:r>
          <w:r>
            <w:rPr>
              <w:rFonts w:ascii="Helvetica" w:hAnsi="Helvetica" w:cs="Helvetica"/>
              <w:i/>
              <w:iCs/>
              <w:color w:val="3E3E3E"/>
              <w:sz w:val="21"/>
              <w:szCs w:val="21"/>
              <w:lang w:val="en-GB"/>
            </w:rPr>
            <w:t> </w:t>
          </w:r>
        </w:bdo>
      </w:bdo>
    </w:p>
    <w:p w14:paraId="5811623B" w14:textId="77777777" w:rsidR="00BA62E4" w:rsidRDefault="00BA62E4" w:rsidP="00BA62E4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Quick Git Status Check</w:t>
      </w:r>
    </w:p>
    <w:p w14:paraId="2DF25E28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We just made a number of changes to the repository by adding files and content. It's time to do a quick check-in with Git:</w:t>
      </w:r>
    </w:p>
    <w:p w14:paraId="4612ED83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$ git status</w:t>
        </w:r>
        <w:r>
          <w:rPr>
            <w:rFonts w:ascii="Courier" w:hAnsi="Courier" w:cs="Courier"/>
            <w:color w:val="0E202E"/>
            <w:lang w:val="en-GB"/>
          </w:rPr>
          <w:t>‬</w:t>
        </w:r>
      </w:bdo>
    </w:p>
    <w:p w14:paraId="5F2E9148" w14:textId="77777777" w:rsidR="00BA62E4" w:rsidRDefault="00BA62E4" w:rsidP="00BA62E4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Here's what my Terminal displays:</w:t>
      </w:r>
    </w:p>
    <w:p w14:paraId="18885711" w14:textId="77777777" w:rsidR="00BA62E4" w:rsidRDefault="00BA62E4" w:rsidP="00BA62E4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15A3DD"/>
          <w:sz w:val="30"/>
          <w:szCs w:val="30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begin"/>
      </w:r>
      <w:r>
        <w:rPr>
          <w:rFonts w:ascii="Helvetica" w:hAnsi="Helvetica" w:cs="Helvetica"/>
          <w:color w:val="3E3E3E"/>
          <w:lang w:val="en-GB"/>
        </w:rPr>
        <w:instrText>HYPERLINK "https://classroom.udacity.com/nanodegrees/nd104-ent/parts/e325d5cc-ccd1-4ca8-a562-7eed09ab76c7/modules/a141ebc6-acee-494b-927f-2016d6fe0f9c/lessons/950113cc-8d4b-4346-b03f-8872ded1c0a6/concepts/85cd2f5e-a3a9-467f-9043-96d8b627787b#"</w:instrText>
      </w:r>
      <w:r>
        <w:rPr>
          <w:rFonts w:ascii="Helvetica" w:hAnsi="Helvetica" w:cs="Helvetica"/>
          <w:color w:val="3E3E3E"/>
          <w:lang w:val="en-GB"/>
        </w:rPr>
      </w:r>
      <w:r>
        <w:rPr>
          <w:rFonts w:ascii="Helvetica" w:hAnsi="Helvetica" w:cs="Helvetica"/>
          <w:color w:val="3E3E3E"/>
          <w:lang w:val="en-GB"/>
        </w:rPr>
        <w:fldChar w:fldCharType="separate"/>
      </w:r>
    </w:p>
    <w:p w14:paraId="4180EDD5" w14:textId="77777777" w:rsidR="00BA62E4" w:rsidRDefault="00BA62E4" w:rsidP="00BA62E4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i/>
          <w:iCs/>
          <w:color w:val="232E39"/>
          <w:lang w:val="en-GB"/>
        </w:rPr>
        <w:lastRenderedPageBreak/>
        <w:t xml:space="preserve">The Terminal application displays the index.html file, and the </w:t>
      </w:r>
      <w:proofErr w:type="spellStart"/>
      <w:r>
        <w:rPr>
          <w:rFonts w:ascii="Helvetica" w:hAnsi="Helvetica" w:cs="Helvetica"/>
          <w:i/>
          <w:iCs/>
          <w:color w:val="232E39"/>
          <w:lang w:val="en-GB"/>
        </w:rPr>
        <w:t>css</w:t>
      </w:r>
      <w:proofErr w:type="spellEnd"/>
      <w:r>
        <w:rPr>
          <w:rFonts w:ascii="Helvetica" w:hAnsi="Helvetica" w:cs="Helvetica"/>
          <w:i/>
          <w:iCs/>
          <w:color w:val="232E39"/>
          <w:lang w:val="en-GB"/>
        </w:rPr>
        <w:t xml:space="preserve"> and </w:t>
      </w:r>
      <w:proofErr w:type="spellStart"/>
      <w:r>
        <w:rPr>
          <w:rFonts w:ascii="Helvetica" w:hAnsi="Helvetica" w:cs="Helvetica"/>
          <w:i/>
          <w:iCs/>
          <w:color w:val="232E39"/>
          <w:lang w:val="en-GB"/>
        </w:rPr>
        <w:t>js</w:t>
      </w:r>
      <w:proofErr w:type="spellEnd"/>
      <w:r>
        <w:rPr>
          <w:rFonts w:ascii="Helvetica" w:hAnsi="Helvetica" w:cs="Helvetica"/>
          <w:i/>
          <w:iCs/>
          <w:color w:val="232E39"/>
          <w:lang w:val="en-GB"/>
        </w:rPr>
        <w:t xml:space="preserve"> folders in the new "Untracked files" section.</w:t>
      </w:r>
    </w:p>
    <w:p w14:paraId="0A30E93C" w14:textId="77777777" w:rsidR="00BA62E4" w:rsidRDefault="00BA62E4" w:rsidP="00BA62E4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end"/>
      </w: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Big Picture Review</w:t>
      </w:r>
    </w:p>
    <w:p w14:paraId="11706902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That's really cool, isn't it! We haven't done anything specific with Git just yet, but it's watching this directory (since it's a Git project), and it knows that we've created a couple of new files. What's also pretty neat about the output of the </w:t>
      </w:r>
      <w:bdo w:val="ltr">
        <w:r>
          <w:rPr>
            <w:rFonts w:ascii="Courier" w:hAnsi="Courier" w:cs="Courier"/>
            <w:color w:val="0E202E"/>
            <w:lang w:val="en-GB"/>
          </w:rPr>
          <w:t>git status</w:t>
        </w:r>
        <w:r>
          <w:rPr>
            <w:rFonts w:ascii="Helvetica" w:hAnsi="Helvetica" w:cs="Helvetica"/>
            <w:color w:val="3E3E3E"/>
            <w:lang w:val="en-GB"/>
          </w:rPr>
          <w:t>‬ command is that it's telling us that the files are untracked by Git.</w:t>
        </w:r>
      </w:bdo>
    </w:p>
    <w:p w14:paraId="20792CC6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Let's do a quick review of what's going on and what we're about to do:</w:t>
      </w:r>
    </w:p>
    <w:p w14:paraId="63B76080" w14:textId="77777777" w:rsidR="00BA62E4" w:rsidRDefault="00BA62E4" w:rsidP="00BA62E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we have some new files that we want Git to start tracking</w:t>
      </w:r>
    </w:p>
    <w:p w14:paraId="0CFDEDAA" w14:textId="77777777" w:rsidR="00BA62E4" w:rsidRDefault="00BA62E4" w:rsidP="00BA62E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for Git to track a file, it needs to be committed to the repository</w:t>
      </w:r>
    </w:p>
    <w:p w14:paraId="04933A19" w14:textId="77777777" w:rsidR="00BA62E4" w:rsidRDefault="00BA62E4" w:rsidP="00BA62E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for a file to be committed, it needs to be in the Staging Index</w:t>
      </w:r>
    </w:p>
    <w:p w14:paraId="1F28926C" w14:textId="77777777" w:rsidR="00BA62E4" w:rsidRDefault="00BA62E4" w:rsidP="00BA62E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the </w:t>
      </w:r>
      <w:bdo w:val="ltr">
        <w:r>
          <w:rPr>
            <w:rFonts w:ascii="Courier" w:hAnsi="Courier" w:cs="Courier"/>
            <w:color w:val="0E202E"/>
            <w:lang w:val="en-GB"/>
          </w:rPr>
          <w:t>git add</w:t>
        </w:r>
        <w:r>
          <w:rPr>
            <w:rFonts w:ascii="Helvetica" w:hAnsi="Helvetica" w:cs="Helvetica"/>
            <w:color w:val="3E3E3E"/>
            <w:lang w:val="en-GB"/>
          </w:rPr>
          <w:t>‬ command is used to move files from the Working Directory to the Staging Index</w:t>
        </w:r>
      </w:bdo>
    </w:p>
    <w:p w14:paraId="7285FBB1" w14:textId="77777777" w:rsidR="00BA62E4" w:rsidRDefault="00BA62E4" w:rsidP="00BA62E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there are currently three, untracked files in the Working Directory</w:t>
      </w:r>
    </w:p>
    <w:p w14:paraId="1915B9ED" w14:textId="77777777" w:rsidR="00BA62E4" w:rsidRDefault="00BA62E4" w:rsidP="00BA62E4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ind w:hanging="1440"/>
        <w:rPr>
          <w:rFonts w:ascii="Helvetica" w:hAnsi="Helvetica" w:cs="Helvetica"/>
          <w:color w:val="3E3E3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index.html</w:t>
        </w:r>
        <w:r>
          <w:rPr>
            <w:rFonts w:ascii="Helvetica" w:hAnsi="Helvetica" w:cs="Helvetica"/>
            <w:color w:val="3E3E3E"/>
            <w:lang w:val="en-GB"/>
          </w:rPr>
          <w:t>‬</w:t>
        </w:r>
      </w:bdo>
    </w:p>
    <w:p w14:paraId="718A800D" w14:textId="77777777" w:rsidR="00BA62E4" w:rsidRDefault="00BA62E4" w:rsidP="00BA62E4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ind w:hanging="1440"/>
        <w:rPr>
          <w:rFonts w:ascii="Helvetica" w:hAnsi="Helvetica" w:cs="Helvetica"/>
          <w:color w:val="3E3E3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app.css</w:t>
        </w:r>
        <w:r>
          <w:rPr>
            <w:rFonts w:ascii="Helvetica" w:hAnsi="Helvetica" w:cs="Helvetica"/>
            <w:color w:val="3E3E3E"/>
            <w:lang w:val="en-GB"/>
          </w:rPr>
          <w:t>‬ in the </w:t>
        </w:r>
        <w:bdo w:val="ltr">
          <w:proofErr w:type="spellStart"/>
          <w:r>
            <w:rPr>
              <w:rFonts w:ascii="Courier" w:hAnsi="Courier" w:cs="Courier"/>
              <w:color w:val="0E202E"/>
              <w:lang w:val="en-GB"/>
            </w:rPr>
            <w:t>css</w:t>
          </w:r>
          <w:proofErr w:type="spellEnd"/>
          <w:r>
            <w:rPr>
              <w:rFonts w:ascii="Helvetica" w:hAnsi="Helvetica" w:cs="Helvetica"/>
              <w:color w:val="3E3E3E"/>
              <w:lang w:val="en-GB"/>
            </w:rPr>
            <w:t>‬ directory</w:t>
          </w:r>
        </w:bdo>
      </w:bdo>
    </w:p>
    <w:p w14:paraId="695F7373" w14:textId="77777777" w:rsidR="00BA62E4" w:rsidRDefault="00BA62E4" w:rsidP="00BA62E4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ind w:hanging="1440"/>
        <w:rPr>
          <w:rFonts w:ascii="Helvetica" w:hAnsi="Helvetica" w:cs="Helvetica"/>
          <w:color w:val="3E3E3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app.js</w:t>
        </w:r>
        <w:r>
          <w:rPr>
            <w:rFonts w:ascii="Helvetica" w:hAnsi="Helvetica" w:cs="Helvetica"/>
            <w:color w:val="3E3E3E"/>
            <w:lang w:val="en-GB"/>
          </w:rPr>
          <w:t>‬ in the </w:t>
        </w:r>
        <w:bdo w:val="ltr">
          <w:proofErr w:type="spellStart"/>
          <w:r>
            <w:rPr>
              <w:rFonts w:ascii="Courier" w:hAnsi="Courier" w:cs="Courier"/>
              <w:color w:val="0E202E"/>
              <w:lang w:val="en-GB"/>
            </w:rPr>
            <w:t>js</w:t>
          </w:r>
          <w:proofErr w:type="spellEnd"/>
          <w:r>
            <w:rPr>
              <w:rFonts w:ascii="Helvetica" w:hAnsi="Helvetica" w:cs="Helvetica"/>
              <w:color w:val="3E3E3E"/>
              <w:lang w:val="en-GB"/>
            </w:rPr>
            <w:t>‬ directory</w:t>
          </w:r>
        </w:bdo>
      </w:bdo>
    </w:p>
    <w:p w14:paraId="0DDCDF04" w14:textId="77777777" w:rsidR="00BA62E4" w:rsidRDefault="00BA62E4" w:rsidP="00BA62E4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proofErr w:type="gramStart"/>
      <w:r>
        <w:rPr>
          <w:rFonts w:ascii="Helvetica" w:hAnsi="Helvetica" w:cs="Helvetica"/>
          <w:color w:val="3E3E3E"/>
          <w:lang w:val="en-GB"/>
        </w:rPr>
        <w:t>So</w:t>
      </w:r>
      <w:proofErr w:type="gramEnd"/>
      <w:r>
        <w:rPr>
          <w:rFonts w:ascii="Helvetica" w:hAnsi="Helvetica" w:cs="Helvetica"/>
          <w:color w:val="3E3E3E"/>
          <w:lang w:val="en-GB"/>
        </w:rPr>
        <w:t xml:space="preserve"> the first step to getting any files committed to the repository is to add them from the Working Directory to the Staging Index. We will be using the </w:t>
      </w:r>
      <w:bdo w:val="ltr">
        <w:r>
          <w:rPr>
            <w:rFonts w:ascii="Courier" w:hAnsi="Courier" w:cs="Courier"/>
            <w:color w:val="0E202E"/>
            <w:lang w:val="en-GB"/>
          </w:rPr>
          <w:t>git add</w:t>
        </w:r>
        <w:r>
          <w:rPr>
            <w:rFonts w:ascii="Helvetica" w:hAnsi="Helvetica" w:cs="Helvetica"/>
            <w:color w:val="3E3E3E"/>
            <w:lang w:val="en-GB"/>
          </w:rPr>
          <w:t>‬ command to move all three of these files to the Staging Index.</w:t>
        </w:r>
      </w:bdo>
    </w:p>
    <w:p w14:paraId="6D6466EE" w14:textId="77777777" w:rsidR="00BA62E4" w:rsidRDefault="00BA62E4" w:rsidP="00BA62E4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15A3DD"/>
          <w:sz w:val="30"/>
          <w:szCs w:val="30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begin"/>
      </w:r>
      <w:r>
        <w:rPr>
          <w:rFonts w:ascii="Helvetica" w:hAnsi="Helvetica" w:cs="Helvetica"/>
          <w:color w:val="3E3E3E"/>
          <w:lang w:val="en-GB"/>
        </w:rPr>
        <w:instrText>HYPERLINK "https://classroom.udacity.com/nanodegrees/nd104-ent/parts/e325d5cc-ccd1-4ca8-a562-7eed09ab76c7/modules/a141ebc6-acee-494b-927f-2016d6fe0f9c/lessons/950113cc-8d4b-4346-b03f-8872ded1c0a6/concepts/85cd2f5e-a3a9-467f-9043-96d8b627787b#"</w:instrText>
      </w:r>
      <w:r>
        <w:rPr>
          <w:rFonts w:ascii="Helvetica" w:hAnsi="Helvetica" w:cs="Helvetica"/>
          <w:color w:val="3E3E3E"/>
          <w:lang w:val="en-GB"/>
        </w:rPr>
      </w:r>
      <w:r>
        <w:rPr>
          <w:rFonts w:ascii="Helvetica" w:hAnsi="Helvetica" w:cs="Helvetica"/>
          <w:color w:val="3E3E3E"/>
          <w:lang w:val="en-GB"/>
        </w:rPr>
        <w:fldChar w:fldCharType="separate"/>
      </w:r>
    </w:p>
    <w:p w14:paraId="3FCDA76E" w14:textId="77777777" w:rsidR="00BA62E4" w:rsidRDefault="00BA62E4" w:rsidP="00BA62E4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i/>
          <w:iCs/>
          <w:color w:val="232E39"/>
          <w:lang w:val="en-GB"/>
        </w:rPr>
        <w:t>The untracked HTML, CSS, and JavaScript files add from the Working Directory to the Staging Index.</w:t>
      </w:r>
    </w:p>
    <w:p w14:paraId="4F9D0140" w14:textId="77777777" w:rsidR="00BA62E4" w:rsidRDefault="00BA62E4" w:rsidP="00BA62E4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end"/>
      </w: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Staging Files</w:t>
      </w:r>
    </w:p>
    <w:p w14:paraId="5545C95E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 xml:space="preserve">Alrighty, it's </w:t>
      </w:r>
      <w:proofErr w:type="gramStart"/>
      <w:r>
        <w:rPr>
          <w:rFonts w:ascii="Helvetica" w:hAnsi="Helvetica" w:cs="Helvetica"/>
          <w:color w:val="3E3E3E"/>
          <w:lang w:val="en-GB"/>
        </w:rPr>
        <w:t>go</w:t>
      </w:r>
      <w:proofErr w:type="gramEnd"/>
      <w:r>
        <w:rPr>
          <w:rFonts w:ascii="Helvetica" w:hAnsi="Helvetica" w:cs="Helvetica"/>
          <w:color w:val="3E3E3E"/>
          <w:lang w:val="en-GB"/>
        </w:rPr>
        <w:t xml:space="preserve"> time! Run the following command on the Terminal which uses </w:t>
      </w:r>
      <w:bdo w:val="ltr">
        <w:r>
          <w:rPr>
            <w:rFonts w:ascii="Courier" w:hAnsi="Courier" w:cs="Courier"/>
            <w:color w:val="0E202E"/>
            <w:lang w:val="en-GB"/>
          </w:rPr>
          <w:t>git add</w:t>
        </w:r>
        <w:r>
          <w:rPr>
            <w:rFonts w:ascii="Helvetica" w:hAnsi="Helvetica" w:cs="Helvetica"/>
            <w:color w:val="3E3E3E"/>
            <w:lang w:val="en-GB"/>
          </w:rPr>
          <w:t>‬ to add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index.html</w:t>
          </w:r>
          <w:r>
            <w:rPr>
              <w:rFonts w:ascii="Helvetica" w:hAnsi="Helvetica" w:cs="Helvetica"/>
              <w:color w:val="3E3E3E"/>
              <w:lang w:val="en-GB"/>
            </w:rPr>
            <w:t>‬ to the Staging Index:</w:t>
          </w:r>
        </w:bdo>
      </w:bdo>
    </w:p>
    <w:p w14:paraId="714B022C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$ git add index.html</w:t>
        </w:r>
        <w:r>
          <w:rPr>
            <w:rFonts w:ascii="Courier" w:hAnsi="Courier" w:cs="Courier"/>
            <w:color w:val="0E202E"/>
            <w:lang w:val="en-GB"/>
          </w:rPr>
          <w:t>‬</w:t>
        </w:r>
      </w:bdo>
    </w:p>
    <w:p w14:paraId="659F48D2" w14:textId="77777777" w:rsidR="00BA62E4" w:rsidRDefault="00BA62E4" w:rsidP="00BA62E4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lastRenderedPageBreak/>
        <w:t>Note - we are </w:t>
      </w:r>
      <w:r>
        <w:rPr>
          <w:rFonts w:ascii="Helvetica" w:hAnsi="Helvetica" w:cs="Helvetica"/>
          <w:i/>
          <w:iCs/>
          <w:color w:val="3E3E3E"/>
          <w:lang w:val="en-GB"/>
        </w:rPr>
        <w:t>only</w:t>
      </w:r>
      <w:r>
        <w:rPr>
          <w:rFonts w:ascii="Helvetica" w:hAnsi="Helvetica" w:cs="Helvetica"/>
          <w:color w:val="3E3E3E"/>
          <w:lang w:val="en-GB"/>
        </w:rPr>
        <w:t> adding the </w:t>
      </w:r>
      <w:bdo w:val="ltr">
        <w:r>
          <w:rPr>
            <w:rFonts w:ascii="Courier" w:hAnsi="Courier" w:cs="Courier"/>
            <w:color w:val="0E202E"/>
            <w:lang w:val="en-GB"/>
          </w:rPr>
          <w:t>index.html</w:t>
        </w:r>
        <w:r>
          <w:rPr>
            <w:rFonts w:ascii="Helvetica" w:hAnsi="Helvetica" w:cs="Helvetica"/>
            <w:color w:val="3E3E3E"/>
            <w:lang w:val="en-GB"/>
          </w:rPr>
          <w:t>‬ file. We'll add the CSS and JavaScript files in just a second.</w:t>
        </w:r>
      </w:bdo>
    </w:p>
    <w:p w14:paraId="2AB97D6D" w14:textId="77777777" w:rsidR="00BA62E4" w:rsidRDefault="00BA62E4" w:rsidP="00BA62E4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15A3DD"/>
          <w:sz w:val="30"/>
          <w:szCs w:val="30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begin"/>
      </w:r>
      <w:r>
        <w:rPr>
          <w:rFonts w:ascii="Helvetica" w:hAnsi="Helvetica" w:cs="Helvetica"/>
          <w:color w:val="3E3E3E"/>
          <w:lang w:val="en-GB"/>
        </w:rPr>
        <w:instrText>HYPERLINK "https://classroom.udacity.com/nanodegrees/nd104-ent/parts/e325d5cc-ccd1-4ca8-a562-7eed09ab76c7/modules/a141ebc6-acee-494b-927f-2016d6fe0f9c/lessons/950113cc-8d4b-4346-b03f-8872ded1c0a6/concepts/85cd2f5e-a3a9-467f-9043-96d8b627787b#"</w:instrText>
      </w:r>
      <w:r>
        <w:rPr>
          <w:rFonts w:ascii="Helvetica" w:hAnsi="Helvetica" w:cs="Helvetica"/>
          <w:color w:val="3E3E3E"/>
          <w:lang w:val="en-GB"/>
        </w:rPr>
      </w:r>
      <w:r>
        <w:rPr>
          <w:rFonts w:ascii="Helvetica" w:hAnsi="Helvetica" w:cs="Helvetica"/>
          <w:color w:val="3E3E3E"/>
          <w:lang w:val="en-GB"/>
        </w:rPr>
        <w:fldChar w:fldCharType="separate"/>
      </w:r>
    </w:p>
    <w:p w14:paraId="290D8FF9" w14:textId="77777777" w:rsidR="00BA62E4" w:rsidRDefault="00BA62E4" w:rsidP="00BA62E4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i/>
          <w:iCs/>
          <w:color w:val="232E39"/>
          <w:lang w:val="en-GB"/>
        </w:rPr>
        <w:t>The Terminal application. The command "git add index.html" is being typed out to add the file to the Staging Index.</w:t>
      </w:r>
    </w:p>
    <w:p w14:paraId="085900FA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end"/>
      </w:r>
      <w:r>
        <w:rPr>
          <w:rFonts w:ascii="Helvetica" w:hAnsi="Helvetica" w:cs="Helvetica"/>
          <w:color w:val="3E3E3E"/>
          <w:lang w:val="en-GB"/>
        </w:rPr>
        <w:t>Running the </w:t>
      </w:r>
      <w:bdo w:val="ltr">
        <w:r>
          <w:rPr>
            <w:rFonts w:ascii="Courier" w:hAnsi="Courier" w:cs="Courier"/>
            <w:color w:val="0E202E"/>
            <w:lang w:val="en-GB"/>
          </w:rPr>
          <w:t>git add</w:t>
        </w:r>
        <w:r>
          <w:rPr>
            <w:rFonts w:ascii="Helvetica" w:hAnsi="Helvetica" w:cs="Helvetica"/>
            <w:color w:val="3E3E3E"/>
            <w:lang w:val="en-GB"/>
          </w:rPr>
          <w:t>‬ command produces no output (as long as there wasn't an error). So how do we have Git tell us what it did and has happened to the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index.html</w:t>
          </w:r>
          <w:r>
            <w:rPr>
              <w:rFonts w:ascii="Helvetica" w:hAnsi="Helvetica" w:cs="Helvetica"/>
              <w:color w:val="3E3E3E"/>
              <w:lang w:val="en-GB"/>
            </w:rPr>
            <w:t>‬ file that was added? That's what </w:t>
          </w:r>
          <w:bdo w:val="ltr">
            <w:r>
              <w:rPr>
                <w:rFonts w:ascii="Courier" w:hAnsi="Courier" w:cs="Courier"/>
                <w:color w:val="0E202E"/>
                <w:lang w:val="en-GB"/>
              </w:rPr>
              <w:t>git status</w:t>
            </w:r>
            <w:r>
              <w:rPr>
                <w:rFonts w:ascii="Helvetica" w:hAnsi="Helvetica" w:cs="Helvetica"/>
                <w:color w:val="3E3E3E"/>
                <w:lang w:val="en-GB"/>
              </w:rPr>
              <w:t>‬ does. You're probably sick of me stressing the importance of the </w:t>
            </w:r>
            <w:bdo w:val="ltr">
              <w:r>
                <w:rPr>
                  <w:rFonts w:ascii="Courier" w:hAnsi="Courier" w:cs="Courier"/>
                  <w:color w:val="0E202E"/>
                  <w:lang w:val="en-GB"/>
                </w:rPr>
                <w:t>git status</w:t>
              </w:r>
              <w:r>
                <w:rPr>
                  <w:rFonts w:ascii="Helvetica" w:hAnsi="Helvetica" w:cs="Helvetica"/>
                  <w:color w:val="3E3E3E"/>
                  <w:lang w:val="en-GB"/>
                </w:rPr>
                <w:t>‬ command, but it's an extremely helpful command, especially if you're new to version control and/or the command line.</w:t>
              </w:r>
            </w:bdo>
          </w:bdo>
        </w:bdo>
      </w:bdo>
    </w:p>
    <w:p w14:paraId="59872F2A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Let's check out the status of the project:</w:t>
      </w:r>
    </w:p>
    <w:p w14:paraId="32294EE0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$ git status</w:t>
        </w:r>
        <w:r>
          <w:rPr>
            <w:rFonts w:ascii="Courier" w:hAnsi="Courier" w:cs="Courier"/>
            <w:color w:val="0E202E"/>
            <w:lang w:val="en-GB"/>
          </w:rPr>
          <w:t>‬</w:t>
        </w:r>
      </w:bdo>
    </w:p>
    <w:p w14:paraId="75C3C170" w14:textId="77777777" w:rsidR="00BA62E4" w:rsidRDefault="00BA62E4" w:rsidP="00BA62E4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This is the output I get:</w:t>
      </w:r>
    </w:p>
    <w:p w14:paraId="71E0CC43" w14:textId="77777777" w:rsidR="00BA62E4" w:rsidRDefault="00BA62E4" w:rsidP="00BA62E4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15A3DD"/>
          <w:sz w:val="30"/>
          <w:szCs w:val="30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begin"/>
      </w:r>
      <w:r>
        <w:rPr>
          <w:rFonts w:ascii="Helvetica" w:hAnsi="Helvetica" w:cs="Helvetica"/>
          <w:color w:val="3E3E3E"/>
          <w:lang w:val="en-GB"/>
        </w:rPr>
        <w:instrText>HYPERLINK "https://classroom.udacity.com/nanodegrees/nd104-ent/parts/e325d5cc-ccd1-4ca8-a562-7eed09ab76c7/modules/a141ebc6-acee-494b-927f-2016d6fe0f9c/lessons/950113cc-8d4b-4346-b03f-8872ded1c0a6/concepts/85cd2f5e-a3a9-467f-9043-96d8b627787b#"</w:instrText>
      </w:r>
      <w:r>
        <w:rPr>
          <w:rFonts w:ascii="Helvetica" w:hAnsi="Helvetica" w:cs="Helvetica"/>
          <w:color w:val="3E3E3E"/>
          <w:lang w:val="en-GB"/>
        </w:rPr>
      </w:r>
      <w:r>
        <w:rPr>
          <w:rFonts w:ascii="Helvetica" w:hAnsi="Helvetica" w:cs="Helvetica"/>
          <w:color w:val="3E3E3E"/>
          <w:lang w:val="en-GB"/>
        </w:rPr>
        <w:fldChar w:fldCharType="separate"/>
      </w:r>
    </w:p>
    <w:p w14:paraId="580919CE" w14:textId="77777777" w:rsidR="00BA62E4" w:rsidRDefault="00BA62E4" w:rsidP="00BA62E4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i/>
          <w:iCs/>
          <w:color w:val="232E39"/>
          <w:lang w:val="en-GB"/>
        </w:rPr>
        <w:t>The Terminal application showing the result of running the </w:t>
      </w:r>
      <w:bdo w:val="ltr">
        <w:r>
          <w:rPr>
            <w:rFonts w:ascii="Courier" w:hAnsi="Courier" w:cs="Courier"/>
            <w:i/>
            <w:iCs/>
            <w:color w:val="0E202E"/>
            <w:lang w:val="en-GB"/>
          </w:rPr>
          <w:t>git status</w:t>
        </w:r>
        <w:r>
          <w:rPr>
            <w:rFonts w:ascii="Helvetica" w:hAnsi="Helvetica" w:cs="Helvetica"/>
            <w:i/>
            <w:iCs/>
            <w:color w:val="232E39"/>
            <w:lang w:val="en-GB"/>
          </w:rPr>
          <w:t>‬ command. It shows that index.html is now in the "Changes to be committed" category.</w:t>
        </w:r>
      </w:bdo>
    </w:p>
    <w:p w14:paraId="702FCA3A" w14:textId="77777777" w:rsidR="00BA62E4" w:rsidRDefault="00BA62E4" w:rsidP="00BA62E4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end"/>
      </w: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 xml:space="preserve">Changes </w:t>
      </w:r>
      <w:proofErr w:type="gramStart"/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To</w:t>
      </w:r>
      <w:proofErr w:type="gramEnd"/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 xml:space="preserve"> Be Committed</w:t>
      </w:r>
    </w:p>
    <w:p w14:paraId="746DFD77" w14:textId="77777777" w:rsidR="00BA62E4" w:rsidRDefault="00BA62E4" w:rsidP="00BA62E4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There's now a new section in the output of </w:t>
      </w:r>
      <w:bdo w:val="ltr">
        <w:r>
          <w:rPr>
            <w:rFonts w:ascii="Courier" w:hAnsi="Courier" w:cs="Courier"/>
            <w:color w:val="0E202E"/>
            <w:lang w:val="en-GB"/>
          </w:rPr>
          <w:t>git status</w:t>
        </w:r>
        <w:r>
          <w:rPr>
            <w:rFonts w:ascii="Helvetica" w:hAnsi="Helvetica" w:cs="Helvetica"/>
            <w:color w:val="3E3E3E"/>
            <w:lang w:val="en-GB"/>
          </w:rPr>
          <w:t xml:space="preserve">‬ - the "Changes to be committed" area! This new "Changes to be committed" section displays files that are in the Staging Area! Right </w:t>
        </w:r>
        <w:proofErr w:type="gramStart"/>
        <w:r>
          <w:rPr>
            <w:rFonts w:ascii="Helvetica" w:hAnsi="Helvetica" w:cs="Helvetica"/>
            <w:color w:val="3E3E3E"/>
            <w:lang w:val="en-GB"/>
          </w:rPr>
          <w:t>now</w:t>
        </w:r>
        <w:proofErr w:type="gramEnd"/>
        <w:r>
          <w:rPr>
            <w:rFonts w:ascii="Helvetica" w:hAnsi="Helvetica" w:cs="Helvetica"/>
            <w:color w:val="3E3E3E"/>
            <w:lang w:val="en-GB"/>
          </w:rPr>
          <w:t xml:space="preserve"> it only displays the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index.html</w:t>
          </w:r>
          <w:r>
            <w:rPr>
              <w:rFonts w:ascii="Helvetica" w:hAnsi="Helvetica" w:cs="Helvetica"/>
              <w:color w:val="3E3E3E"/>
              <w:lang w:val="en-GB"/>
            </w:rPr>
            <w:t>‬ file, so this file is the only item on the Staging Index. To continue this train of thought, if we made a commit right now, </w:t>
          </w:r>
          <w:r>
            <w:rPr>
              <w:rFonts w:ascii="Helvetica" w:hAnsi="Helvetica" w:cs="Helvetica"/>
              <w:i/>
              <w:iCs/>
              <w:color w:val="3E3E3E"/>
              <w:lang w:val="en-GB"/>
            </w:rPr>
            <w:t>only the index.html file would be committed</w:t>
          </w:r>
          <w:r>
            <w:rPr>
              <w:rFonts w:ascii="Helvetica" w:hAnsi="Helvetica" w:cs="Helvetica"/>
              <w:color w:val="3E3E3E"/>
              <w:lang w:val="en-GB"/>
            </w:rPr>
            <w:t>.</w:t>
          </w:r>
        </w:bdo>
      </w:bdo>
    </w:p>
    <w:p w14:paraId="3AA1BBBC" w14:textId="77777777" w:rsidR="00BA62E4" w:rsidRDefault="00BA62E4" w:rsidP="00BA62E4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i/>
          <w:iCs/>
          <w:color w:val="3E3E3E"/>
          <w:lang w:val="en-GB"/>
        </w:rPr>
      </w:pPr>
      <w:r>
        <w:rPr>
          <w:rFonts w:ascii="Helvetica" w:hAnsi="Helvetica" w:cs="Helvetica"/>
          <w:i/>
          <w:iCs/>
          <w:color w:val="3E3E3E"/>
          <w:lang w:val="en-GB"/>
        </w:rPr>
        <w:t>TIP: Did you also notice the helpful text that's located just beneath "Changes to be committed"? It says </w:t>
      </w:r>
      <w:bdo w:val="ltr">
        <w:r>
          <w:rPr>
            <w:rFonts w:ascii="Courier" w:hAnsi="Courier" w:cs="Courier"/>
            <w:i/>
            <w:iCs/>
            <w:color w:val="0E202E"/>
            <w:lang w:val="en-GB"/>
          </w:rPr>
          <w:t xml:space="preserve">(use "git rm --cached &lt;file&gt;..." to </w:t>
        </w:r>
        <w:proofErr w:type="spellStart"/>
        <w:r>
          <w:rPr>
            <w:rFonts w:ascii="Courier" w:hAnsi="Courier" w:cs="Courier"/>
            <w:i/>
            <w:iCs/>
            <w:color w:val="0E202E"/>
            <w:lang w:val="en-GB"/>
          </w:rPr>
          <w:t>unstage</w:t>
        </w:r>
        <w:proofErr w:type="spellEnd"/>
        <w:r>
          <w:rPr>
            <w:rFonts w:ascii="Courier" w:hAnsi="Courier" w:cs="Courier"/>
            <w:i/>
            <w:iCs/>
            <w:color w:val="0E202E"/>
            <w:lang w:val="en-GB"/>
          </w:rPr>
          <w:t>)</w:t>
        </w:r>
        <w:r>
          <w:rPr>
            <w:rFonts w:ascii="Helvetica" w:hAnsi="Helvetica" w:cs="Helvetica"/>
            <w:i/>
            <w:iCs/>
            <w:color w:val="3E3E3E"/>
            <w:lang w:val="en-GB"/>
          </w:rPr>
          <w:t>‬ This is a hint of what you should do if you accidentally ran </w:t>
        </w:r>
        <w:bdo w:val="ltr">
          <w:r>
            <w:rPr>
              <w:rFonts w:ascii="Courier" w:hAnsi="Courier" w:cs="Courier"/>
              <w:i/>
              <w:iCs/>
              <w:color w:val="0E202E"/>
              <w:lang w:val="en-GB"/>
            </w:rPr>
            <w:t>git add</w:t>
          </w:r>
          <w:r>
            <w:rPr>
              <w:rFonts w:ascii="Helvetica" w:hAnsi="Helvetica" w:cs="Helvetica"/>
              <w:i/>
              <w:iCs/>
              <w:color w:val="3E3E3E"/>
              <w:lang w:val="en-GB"/>
            </w:rPr>
            <w:t>‬ and gave it the wrong file.</w:t>
          </w:r>
        </w:bdo>
      </w:bdo>
    </w:p>
    <w:p w14:paraId="69ABFEB9" w14:textId="77777777" w:rsidR="00BA62E4" w:rsidRDefault="00BA62E4" w:rsidP="00BA62E4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i/>
          <w:iCs/>
          <w:color w:val="3E3E3E"/>
          <w:lang w:val="en-GB"/>
        </w:rPr>
      </w:pPr>
      <w:r>
        <w:rPr>
          <w:rFonts w:ascii="Helvetica" w:hAnsi="Helvetica" w:cs="Helvetica"/>
          <w:i/>
          <w:iCs/>
          <w:color w:val="3E3E3E"/>
          <w:lang w:val="en-GB"/>
        </w:rPr>
        <w:t>As a side note, </w:t>
      </w:r>
      <w:bdo w:val="ltr">
        <w:r>
          <w:rPr>
            <w:rFonts w:ascii="Courier" w:hAnsi="Courier" w:cs="Courier"/>
            <w:i/>
            <w:iCs/>
            <w:color w:val="0E202E"/>
            <w:lang w:val="en-GB"/>
          </w:rPr>
          <w:t>git rm --cached</w:t>
        </w:r>
        <w:r>
          <w:rPr>
            <w:rFonts w:ascii="Helvetica" w:hAnsi="Helvetica" w:cs="Helvetica"/>
            <w:i/>
            <w:iCs/>
            <w:color w:val="3E3E3E"/>
            <w:lang w:val="en-GB"/>
          </w:rPr>
          <w:t>‬ is not like the shell's </w:t>
        </w:r>
        <w:bdo w:val="ltr">
          <w:r>
            <w:rPr>
              <w:rFonts w:ascii="Courier" w:hAnsi="Courier" w:cs="Courier"/>
              <w:i/>
              <w:iCs/>
              <w:color w:val="0E202E"/>
              <w:lang w:val="en-GB"/>
            </w:rPr>
            <w:t>rm</w:t>
          </w:r>
          <w:r>
            <w:rPr>
              <w:rFonts w:ascii="Helvetica" w:hAnsi="Helvetica" w:cs="Helvetica"/>
              <w:i/>
              <w:iCs/>
              <w:color w:val="3E3E3E"/>
              <w:lang w:val="en-GB"/>
            </w:rPr>
            <w:t>‬ command. </w:t>
          </w:r>
          <w:bdo w:val="ltr">
            <w:r>
              <w:rPr>
                <w:rFonts w:ascii="Courier" w:hAnsi="Courier" w:cs="Courier"/>
                <w:i/>
                <w:iCs/>
                <w:color w:val="0E202E"/>
                <w:lang w:val="en-GB"/>
              </w:rPr>
              <w:t>git rm --cached</w:t>
            </w:r>
            <w:r>
              <w:rPr>
                <w:rFonts w:ascii="Helvetica" w:hAnsi="Helvetica" w:cs="Helvetica"/>
                <w:i/>
                <w:iCs/>
                <w:color w:val="3E3E3E"/>
                <w:lang w:val="en-GB"/>
              </w:rPr>
              <w:t>‬ will not destroy any of your work; it just removes it from the Staging Index.</w:t>
            </w:r>
          </w:bdo>
        </w:bdo>
      </w:bdo>
    </w:p>
    <w:p w14:paraId="065800D6" w14:textId="77777777" w:rsidR="00BA62E4" w:rsidRDefault="00BA62E4" w:rsidP="00BA62E4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i/>
          <w:iCs/>
          <w:color w:val="3E3E3E"/>
          <w:lang w:val="en-GB"/>
        </w:rPr>
      </w:pPr>
      <w:r>
        <w:rPr>
          <w:rFonts w:ascii="Helvetica" w:hAnsi="Helvetica" w:cs="Helvetica"/>
          <w:i/>
          <w:iCs/>
          <w:color w:val="3E3E3E"/>
          <w:lang w:val="en-GB"/>
        </w:rPr>
        <w:t>Also, this used the word "</w:t>
      </w:r>
      <w:proofErr w:type="spellStart"/>
      <w:r>
        <w:rPr>
          <w:rFonts w:ascii="Helvetica" w:hAnsi="Helvetica" w:cs="Helvetica"/>
          <w:i/>
          <w:iCs/>
          <w:color w:val="3E3E3E"/>
          <w:lang w:val="en-GB"/>
        </w:rPr>
        <w:t>unstage</w:t>
      </w:r>
      <w:proofErr w:type="spellEnd"/>
      <w:r>
        <w:rPr>
          <w:rFonts w:ascii="Helvetica" w:hAnsi="Helvetica" w:cs="Helvetica"/>
          <w:i/>
          <w:iCs/>
          <w:color w:val="3E3E3E"/>
          <w:lang w:val="en-GB"/>
        </w:rPr>
        <w:t xml:space="preserve">". The act of moving a file from the Working Directory to the Staging Index is called "staging". If a file has been moved, then it has been "staged". Moving a file from the Staging Index back to the Working Directory will </w:t>
      </w:r>
      <w:proofErr w:type="spellStart"/>
      <w:r>
        <w:rPr>
          <w:rFonts w:ascii="Helvetica" w:hAnsi="Helvetica" w:cs="Helvetica"/>
          <w:i/>
          <w:iCs/>
          <w:color w:val="3E3E3E"/>
          <w:lang w:val="en-GB"/>
        </w:rPr>
        <w:lastRenderedPageBreak/>
        <w:t>unstage</w:t>
      </w:r>
      <w:proofErr w:type="spellEnd"/>
      <w:r>
        <w:rPr>
          <w:rFonts w:ascii="Helvetica" w:hAnsi="Helvetica" w:cs="Helvetica"/>
          <w:i/>
          <w:iCs/>
          <w:color w:val="3E3E3E"/>
          <w:lang w:val="en-GB"/>
        </w:rPr>
        <w:t xml:space="preserve"> the file. If you read documentation that says "stage the following files" that means you should use the </w:t>
      </w:r>
      <w:bdo w:val="ltr">
        <w:r>
          <w:rPr>
            <w:rFonts w:ascii="Courier" w:hAnsi="Courier" w:cs="Courier"/>
            <w:i/>
            <w:iCs/>
            <w:color w:val="0E202E"/>
            <w:lang w:val="en-GB"/>
          </w:rPr>
          <w:t>git add</w:t>
        </w:r>
        <w:r>
          <w:rPr>
            <w:rFonts w:ascii="Helvetica" w:hAnsi="Helvetica" w:cs="Helvetica"/>
            <w:i/>
            <w:iCs/>
            <w:color w:val="3E3E3E"/>
            <w:lang w:val="en-GB"/>
          </w:rPr>
          <w:t>‬ command.</w:t>
        </w:r>
      </w:bdo>
    </w:p>
    <w:p w14:paraId="7924CE5B" w14:textId="77777777" w:rsidR="00BA62E4" w:rsidRDefault="00BA62E4" w:rsidP="00BA62E4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Stage Remaining Files</w:t>
      </w:r>
    </w:p>
    <w:p w14:paraId="140D773E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The </w:t>
      </w:r>
      <w:bdo w:val="ltr">
        <w:r>
          <w:rPr>
            <w:rFonts w:ascii="Courier" w:hAnsi="Courier" w:cs="Courier"/>
            <w:color w:val="0E202E"/>
            <w:lang w:val="en-GB"/>
          </w:rPr>
          <w:t>index.html</w:t>
        </w:r>
        <w:r>
          <w:rPr>
            <w:rFonts w:ascii="Helvetica" w:hAnsi="Helvetica" w:cs="Helvetica"/>
            <w:color w:val="3E3E3E"/>
            <w:lang w:val="en-GB"/>
          </w:rPr>
          <w:t>‬ file has been staged. Let's stage the other two files. Now we </w:t>
        </w:r>
        <w:r>
          <w:rPr>
            <w:rFonts w:ascii="Helvetica" w:hAnsi="Helvetica" w:cs="Helvetica"/>
            <w:i/>
            <w:iCs/>
            <w:color w:val="3E3E3E"/>
            <w:lang w:val="en-GB"/>
          </w:rPr>
          <w:t>could</w:t>
        </w:r>
        <w:r>
          <w:rPr>
            <w:rFonts w:ascii="Helvetica" w:hAnsi="Helvetica" w:cs="Helvetica"/>
            <w:color w:val="3E3E3E"/>
            <w:lang w:val="en-GB"/>
          </w:rPr>
          <w:t> run the following:</w:t>
        </w:r>
      </w:bdo>
    </w:p>
    <w:p w14:paraId="63A43480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 xml:space="preserve">$ git add </w:t>
        </w:r>
        <w:proofErr w:type="spellStart"/>
        <w:r>
          <w:rPr>
            <w:rFonts w:ascii="Courier" w:hAnsi="Courier" w:cs="Courier"/>
            <w:color w:val="0E202E"/>
            <w:lang w:val="en-GB"/>
          </w:rPr>
          <w:t>css</w:t>
        </w:r>
        <w:proofErr w:type="spellEnd"/>
        <w:r>
          <w:rPr>
            <w:rFonts w:ascii="Courier" w:hAnsi="Courier" w:cs="Courier"/>
            <w:color w:val="0E202E"/>
            <w:lang w:val="en-GB"/>
          </w:rPr>
          <w:t xml:space="preserve">/app.css </w:t>
        </w:r>
        <w:proofErr w:type="spellStart"/>
        <w:r>
          <w:rPr>
            <w:rFonts w:ascii="Courier" w:hAnsi="Courier" w:cs="Courier"/>
            <w:color w:val="0E202E"/>
            <w:lang w:val="en-GB"/>
          </w:rPr>
          <w:t>js</w:t>
        </w:r>
        <w:proofErr w:type="spellEnd"/>
        <w:r>
          <w:rPr>
            <w:rFonts w:ascii="Courier" w:hAnsi="Courier" w:cs="Courier"/>
            <w:color w:val="0E202E"/>
            <w:lang w:val="en-GB"/>
          </w:rPr>
          <w:t>/app.js</w:t>
        </w:r>
        <w:r>
          <w:rPr>
            <w:rFonts w:ascii="Courier" w:hAnsi="Courier" w:cs="Courier"/>
            <w:color w:val="0E202E"/>
            <w:lang w:val="en-GB"/>
          </w:rPr>
          <w:t>‬</w:t>
        </w:r>
      </w:bdo>
    </w:p>
    <w:p w14:paraId="2D7F0E6F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...but that's a lot of extra typing. We could use a special command line character to help:</w:t>
      </w:r>
    </w:p>
    <w:p w14:paraId="7E597C6E" w14:textId="77777777" w:rsidR="00BA62E4" w:rsidRDefault="00BA62E4" w:rsidP="00BA62E4">
      <w:pPr>
        <w:autoSpaceDE w:val="0"/>
        <w:autoSpaceDN w:val="0"/>
        <w:adjustRightInd w:val="0"/>
        <w:spacing w:after="100" w:line="480" w:lineRule="atLeast"/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</w:pPr>
      <w:r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  <w:t xml:space="preserve">The </w:t>
      </w:r>
      <w:proofErr w:type="gramStart"/>
      <w:r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  <w:t>Period </w:t>
      </w:r>
      <w:bdo w:val="ltr">
        <w:r>
          <w:rPr>
            <w:rFonts w:ascii="Courier" w:hAnsi="Courier" w:cs="Courier"/>
            <w:b/>
            <w:bCs/>
            <w:color w:val="0E202E"/>
            <w:sz w:val="36"/>
            <w:szCs w:val="36"/>
            <w:lang w:val="en-GB"/>
          </w:rPr>
          <w:t>.</w:t>
        </w:r>
        <w:r>
          <w:rPr>
            <w:rFonts w:ascii="Helvetica" w:hAnsi="Helvetica" w:cs="Helvetica"/>
            <w:b/>
            <w:bCs/>
            <w:color w:val="232E39"/>
            <w:sz w:val="36"/>
            <w:szCs w:val="36"/>
            <w:lang w:val="en-GB"/>
          </w:rPr>
          <w:t>‬</w:t>
        </w:r>
        <w:proofErr w:type="gramEnd"/>
      </w:bdo>
    </w:p>
    <w:p w14:paraId="4A078C6F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The period refers to the current directory and can be used as a shortcut to refer to all files and directories (including all nested files and directories!).</w:t>
      </w:r>
    </w:p>
    <w:p w14:paraId="1EA35D8F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 xml:space="preserve">$ git add </w:t>
        </w:r>
        <w:proofErr w:type="spellStart"/>
        <w:r>
          <w:rPr>
            <w:rFonts w:ascii="Courier" w:hAnsi="Courier" w:cs="Courier"/>
            <w:color w:val="0E202E"/>
            <w:lang w:val="en-GB"/>
          </w:rPr>
          <w:t>css</w:t>
        </w:r>
        <w:proofErr w:type="spellEnd"/>
        <w:r>
          <w:rPr>
            <w:rFonts w:ascii="Courier" w:hAnsi="Courier" w:cs="Courier"/>
            <w:color w:val="0E202E"/>
            <w:lang w:val="en-GB"/>
          </w:rPr>
          <w:t xml:space="preserve">/app.css </w:t>
        </w:r>
        <w:proofErr w:type="spellStart"/>
        <w:r>
          <w:rPr>
            <w:rFonts w:ascii="Courier" w:hAnsi="Courier" w:cs="Courier"/>
            <w:color w:val="0E202E"/>
            <w:lang w:val="en-GB"/>
          </w:rPr>
          <w:t>js</w:t>
        </w:r>
        <w:proofErr w:type="spellEnd"/>
        <w:r>
          <w:rPr>
            <w:rFonts w:ascii="Courier" w:hAnsi="Courier" w:cs="Courier"/>
            <w:color w:val="0E202E"/>
            <w:lang w:val="en-GB"/>
          </w:rPr>
          <w:t>/app.js</w:t>
        </w:r>
        <w:r>
          <w:rPr>
            <w:rFonts w:ascii="Courier" w:hAnsi="Courier" w:cs="Courier"/>
            <w:color w:val="0E202E"/>
            <w:lang w:val="en-GB"/>
          </w:rPr>
          <w:t>‬</w:t>
        </w:r>
      </w:bdo>
    </w:p>
    <w:p w14:paraId="7C490B9D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i/>
          <w:iCs/>
          <w:color w:val="878875"/>
          <w:lang w:val="en-GB"/>
        </w:rPr>
        <w:t># would become</w:t>
      </w:r>
    </w:p>
    <w:p w14:paraId="194F8FFB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E202E"/>
          <w:lang w:val="en-GB"/>
        </w:rPr>
        <w:t xml:space="preserve">$ git </w:t>
      </w:r>
      <w:proofErr w:type="gramStart"/>
      <w:r>
        <w:rPr>
          <w:rFonts w:ascii="Courier" w:hAnsi="Courier" w:cs="Courier"/>
          <w:color w:val="0E202E"/>
          <w:lang w:val="en-GB"/>
        </w:rPr>
        <w:t>add .</w:t>
      </w:r>
      <w:proofErr w:type="gramEnd"/>
    </w:p>
    <w:p w14:paraId="1C535319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 xml:space="preserve">The only thing to be careful of is that you might accidentally include more files than you meant to. Right </w:t>
      </w:r>
      <w:proofErr w:type="gramStart"/>
      <w:r>
        <w:rPr>
          <w:rFonts w:ascii="Helvetica" w:hAnsi="Helvetica" w:cs="Helvetica"/>
          <w:color w:val="3E3E3E"/>
          <w:lang w:val="en-GB"/>
        </w:rPr>
        <w:t>now</w:t>
      </w:r>
      <w:proofErr w:type="gramEnd"/>
      <w:r>
        <w:rPr>
          <w:rFonts w:ascii="Helvetica" w:hAnsi="Helvetica" w:cs="Helvetica"/>
          <w:color w:val="3E3E3E"/>
          <w:lang w:val="en-GB"/>
        </w:rPr>
        <w:t xml:space="preserve"> we </w:t>
      </w:r>
      <w:r>
        <w:rPr>
          <w:rFonts w:ascii="Helvetica" w:hAnsi="Helvetica" w:cs="Helvetica"/>
          <w:i/>
          <w:iCs/>
          <w:color w:val="3E3E3E"/>
          <w:lang w:val="en-GB"/>
        </w:rPr>
        <w:t>want</w:t>
      </w:r>
      <w:r>
        <w:rPr>
          <w:rFonts w:ascii="Helvetica" w:hAnsi="Helvetica" w:cs="Helvetica"/>
          <w:color w:val="3E3E3E"/>
          <w:lang w:val="en-GB"/>
        </w:rPr>
        <w:t> both </w:t>
      </w:r>
      <w:bdo w:val="ltr">
        <w:proofErr w:type="spellStart"/>
        <w:r>
          <w:rPr>
            <w:rFonts w:ascii="Courier" w:hAnsi="Courier" w:cs="Courier"/>
            <w:color w:val="0E202E"/>
            <w:lang w:val="en-GB"/>
          </w:rPr>
          <w:t>css</w:t>
        </w:r>
        <w:proofErr w:type="spellEnd"/>
        <w:r>
          <w:rPr>
            <w:rFonts w:ascii="Courier" w:hAnsi="Courier" w:cs="Courier"/>
            <w:color w:val="0E202E"/>
            <w:lang w:val="en-GB"/>
          </w:rPr>
          <w:t>/app.css</w:t>
        </w:r>
        <w:r>
          <w:rPr>
            <w:rFonts w:ascii="Helvetica" w:hAnsi="Helvetica" w:cs="Helvetica"/>
            <w:color w:val="3E3E3E"/>
            <w:lang w:val="en-GB"/>
          </w:rPr>
          <w:t>‬ and </w:t>
        </w:r>
        <w:bdo w:val="ltr">
          <w:proofErr w:type="spellStart"/>
          <w:r>
            <w:rPr>
              <w:rFonts w:ascii="Courier" w:hAnsi="Courier" w:cs="Courier"/>
              <w:color w:val="0E202E"/>
              <w:lang w:val="en-GB"/>
            </w:rPr>
            <w:t>js</w:t>
          </w:r>
          <w:proofErr w:type="spellEnd"/>
          <w:r>
            <w:rPr>
              <w:rFonts w:ascii="Courier" w:hAnsi="Courier" w:cs="Courier"/>
              <w:color w:val="0E202E"/>
              <w:lang w:val="en-GB"/>
            </w:rPr>
            <w:t>/app.js</w:t>
          </w:r>
          <w:r>
            <w:rPr>
              <w:rFonts w:ascii="Helvetica" w:hAnsi="Helvetica" w:cs="Helvetica"/>
              <w:color w:val="3E3E3E"/>
              <w:lang w:val="en-GB"/>
            </w:rPr>
            <w:t>‬ to be staged, so running this command is fine right now. But let's say you added some images to an </w:t>
          </w:r>
          <w:bdo w:val="ltr">
            <w:proofErr w:type="spellStart"/>
            <w:r>
              <w:rPr>
                <w:rFonts w:ascii="Courier" w:hAnsi="Courier" w:cs="Courier"/>
                <w:color w:val="0E202E"/>
                <w:lang w:val="en-GB"/>
              </w:rPr>
              <w:t>img</w:t>
            </w:r>
            <w:proofErr w:type="spellEnd"/>
            <w:r>
              <w:rPr>
                <w:rFonts w:ascii="Helvetica" w:hAnsi="Helvetica" w:cs="Helvetica"/>
                <w:color w:val="3E3E3E"/>
                <w:lang w:val="en-GB"/>
              </w:rPr>
              <w:t>‬ directory but didn't want to stage them just yet. Running </w:t>
            </w:r>
            <w:bdo w:val="ltr">
              <w:r>
                <w:rPr>
                  <w:rFonts w:ascii="Courier" w:hAnsi="Courier" w:cs="Courier"/>
                  <w:color w:val="0E202E"/>
                  <w:lang w:val="en-GB"/>
                </w:rPr>
                <w:t xml:space="preserve">git </w:t>
              </w:r>
              <w:proofErr w:type="gramStart"/>
              <w:r>
                <w:rPr>
                  <w:rFonts w:ascii="Courier" w:hAnsi="Courier" w:cs="Courier"/>
                  <w:color w:val="0E202E"/>
                  <w:lang w:val="en-GB"/>
                </w:rPr>
                <w:t>add .</w:t>
              </w:r>
              <w:r>
                <w:rPr>
                  <w:rFonts w:ascii="Helvetica" w:hAnsi="Helvetica" w:cs="Helvetica"/>
                  <w:color w:val="3E3E3E"/>
                  <w:lang w:val="en-GB"/>
                </w:rPr>
                <w:t>‬</w:t>
              </w:r>
              <w:proofErr w:type="gramEnd"/>
              <w:r>
                <w:rPr>
                  <w:rFonts w:ascii="Helvetica" w:hAnsi="Helvetica" w:cs="Helvetica"/>
                  <w:color w:val="3E3E3E"/>
                  <w:lang w:val="en-GB"/>
                </w:rPr>
                <w:t> </w:t>
              </w:r>
              <w:r>
                <w:rPr>
                  <w:rFonts w:ascii="Helvetica" w:hAnsi="Helvetica" w:cs="Helvetica"/>
                  <w:i/>
                  <w:iCs/>
                  <w:color w:val="3E3E3E"/>
                  <w:lang w:val="en-GB"/>
                </w:rPr>
                <w:t>will</w:t>
              </w:r>
              <w:r>
                <w:rPr>
                  <w:rFonts w:ascii="Helvetica" w:hAnsi="Helvetica" w:cs="Helvetica"/>
                  <w:color w:val="3E3E3E"/>
                  <w:lang w:val="en-GB"/>
                </w:rPr>
                <w:t> stage them. If you do stage files that you didn't mean to, remember that </w:t>
              </w:r>
              <w:bdo w:val="ltr">
                <w:r>
                  <w:rPr>
                    <w:rFonts w:ascii="Courier" w:hAnsi="Courier" w:cs="Courier"/>
                    <w:color w:val="0E202E"/>
                    <w:lang w:val="en-GB"/>
                  </w:rPr>
                  <w:t>git status</w:t>
                </w:r>
                <w:r>
                  <w:rPr>
                    <w:rFonts w:ascii="Helvetica" w:hAnsi="Helvetica" w:cs="Helvetica"/>
                    <w:color w:val="3E3E3E"/>
                    <w:lang w:val="en-GB"/>
                  </w:rPr>
                  <w:t>‬ will tell you the command to use to "</w:t>
                </w:r>
                <w:proofErr w:type="spellStart"/>
                <w:r>
                  <w:rPr>
                    <w:rFonts w:ascii="Helvetica" w:hAnsi="Helvetica" w:cs="Helvetica"/>
                    <w:color w:val="3E3E3E"/>
                    <w:lang w:val="en-GB"/>
                  </w:rPr>
                  <w:t>unstage</w:t>
                </w:r>
                <w:proofErr w:type="spellEnd"/>
                <w:r>
                  <w:rPr>
                    <w:rFonts w:ascii="Helvetica" w:hAnsi="Helvetica" w:cs="Helvetica"/>
                    <w:color w:val="3E3E3E"/>
                    <w:lang w:val="en-GB"/>
                  </w:rPr>
                  <w:t>" files.</w:t>
                </w:r>
              </w:bdo>
            </w:bdo>
          </w:bdo>
        </w:bdo>
      </w:bdo>
    </w:p>
    <w:p w14:paraId="43A7A16D" w14:textId="77777777" w:rsidR="00BA62E4" w:rsidRDefault="00BA62E4" w:rsidP="00BA62E4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 xml:space="preserve">Stage </w:t>
      </w:r>
      <w:proofErr w:type="gramStart"/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The</w:t>
      </w:r>
      <w:proofErr w:type="gramEnd"/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 xml:space="preserve"> Remaining Files</w:t>
      </w:r>
    </w:p>
    <w:p w14:paraId="10E8A70C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Let's use the shortcut to stage the remaining files:</w:t>
      </w:r>
    </w:p>
    <w:p w14:paraId="485D1FAC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 xml:space="preserve">$ git </w:t>
        </w:r>
        <w:proofErr w:type="gramStart"/>
        <w:r>
          <w:rPr>
            <w:rFonts w:ascii="Courier" w:hAnsi="Courier" w:cs="Courier"/>
            <w:color w:val="0E202E"/>
            <w:lang w:val="en-GB"/>
          </w:rPr>
          <w:t>add .</w:t>
        </w:r>
        <w:r>
          <w:rPr>
            <w:rFonts w:ascii="Courier" w:hAnsi="Courier" w:cs="Courier"/>
            <w:color w:val="0E202E"/>
            <w:lang w:val="en-GB"/>
          </w:rPr>
          <w:t>‬</w:t>
        </w:r>
        <w:proofErr w:type="gramEnd"/>
      </w:bdo>
    </w:p>
    <w:p w14:paraId="3794D8AF" w14:textId="77777777" w:rsidR="00BA62E4" w:rsidRDefault="00BA62E4" w:rsidP="00BA62E4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And then a quick </w:t>
      </w:r>
      <w:bdo w:val="ltr">
        <w:r>
          <w:rPr>
            <w:rFonts w:ascii="Courier" w:hAnsi="Courier" w:cs="Courier"/>
            <w:color w:val="0E202E"/>
            <w:lang w:val="en-GB"/>
          </w:rPr>
          <w:t>git status</w:t>
        </w:r>
        <w:r>
          <w:rPr>
            <w:rFonts w:ascii="Helvetica" w:hAnsi="Helvetica" w:cs="Helvetica"/>
            <w:color w:val="3E3E3E"/>
            <w:lang w:val="en-GB"/>
          </w:rPr>
          <w:t>‬:</w:t>
        </w:r>
      </w:bdo>
    </w:p>
    <w:p w14:paraId="64498B30" w14:textId="77777777" w:rsidR="00BA62E4" w:rsidRDefault="00BA62E4" w:rsidP="00BA62E4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15A3DD"/>
          <w:sz w:val="30"/>
          <w:szCs w:val="30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begin"/>
      </w:r>
      <w:r>
        <w:rPr>
          <w:rFonts w:ascii="Helvetica" w:hAnsi="Helvetica" w:cs="Helvetica"/>
          <w:color w:val="3E3E3E"/>
          <w:lang w:val="en-GB"/>
        </w:rPr>
        <w:instrText>HYPERLINK "https://classroom.udacity.com/nanodegrees/nd104-ent/parts/e325d5cc-ccd1-4ca8-a562-7eed09ab76c7/modules/a141ebc6-acee-494b-927f-2016d6fe0f9c/lessons/950113cc-8d4b-4346-b03f-8872ded1c0a6/concepts/85cd2f5e-a3a9-467f-9043-96d8b627787b#"</w:instrText>
      </w:r>
      <w:r>
        <w:rPr>
          <w:rFonts w:ascii="Helvetica" w:hAnsi="Helvetica" w:cs="Helvetica"/>
          <w:color w:val="3E3E3E"/>
          <w:lang w:val="en-GB"/>
        </w:rPr>
      </w:r>
      <w:r>
        <w:rPr>
          <w:rFonts w:ascii="Helvetica" w:hAnsi="Helvetica" w:cs="Helvetica"/>
          <w:color w:val="3E3E3E"/>
          <w:lang w:val="en-GB"/>
        </w:rPr>
        <w:fldChar w:fldCharType="separate"/>
      </w:r>
    </w:p>
    <w:p w14:paraId="746D9391" w14:textId="77777777" w:rsidR="00BA62E4" w:rsidRDefault="00BA62E4" w:rsidP="00BA62E4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i/>
          <w:iCs/>
          <w:color w:val="232E39"/>
          <w:lang w:val="en-GB"/>
        </w:rPr>
        <w:t xml:space="preserve">The Terminal application showing the index.html, </w:t>
      </w:r>
      <w:proofErr w:type="spellStart"/>
      <w:r>
        <w:rPr>
          <w:rFonts w:ascii="Helvetica" w:hAnsi="Helvetica" w:cs="Helvetica"/>
          <w:i/>
          <w:iCs/>
          <w:color w:val="232E39"/>
          <w:lang w:val="en-GB"/>
        </w:rPr>
        <w:t>css</w:t>
      </w:r>
      <w:proofErr w:type="spellEnd"/>
      <w:r>
        <w:rPr>
          <w:rFonts w:ascii="Helvetica" w:hAnsi="Helvetica" w:cs="Helvetica"/>
          <w:i/>
          <w:iCs/>
          <w:color w:val="232E39"/>
          <w:lang w:val="en-GB"/>
        </w:rPr>
        <w:t xml:space="preserve">/app.css, and </w:t>
      </w:r>
      <w:proofErr w:type="spellStart"/>
      <w:r>
        <w:rPr>
          <w:rFonts w:ascii="Helvetica" w:hAnsi="Helvetica" w:cs="Helvetica"/>
          <w:i/>
          <w:iCs/>
          <w:color w:val="232E39"/>
          <w:lang w:val="en-GB"/>
        </w:rPr>
        <w:t>js</w:t>
      </w:r>
      <w:proofErr w:type="spellEnd"/>
      <w:r>
        <w:rPr>
          <w:rFonts w:ascii="Helvetica" w:hAnsi="Helvetica" w:cs="Helvetica"/>
          <w:i/>
          <w:iCs/>
          <w:color w:val="232E39"/>
          <w:lang w:val="en-GB"/>
        </w:rPr>
        <w:t>/app.js have been staged.</w:t>
      </w:r>
    </w:p>
    <w:p w14:paraId="2AC3076E" w14:textId="77777777" w:rsidR="00BA62E4" w:rsidRDefault="00BA62E4" w:rsidP="00BA62E4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color w:val="3E3E3E"/>
          <w:lang w:val="en-GB"/>
        </w:rPr>
        <w:lastRenderedPageBreak/>
        <w:fldChar w:fldCharType="end"/>
      </w: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Git Add Recap</w:t>
      </w:r>
    </w:p>
    <w:p w14:paraId="1700D437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The </w:t>
      </w:r>
      <w:bdo w:val="ltr">
        <w:r>
          <w:rPr>
            <w:rFonts w:ascii="Courier" w:hAnsi="Courier" w:cs="Courier"/>
            <w:color w:val="0E202E"/>
            <w:lang w:val="en-GB"/>
          </w:rPr>
          <w:t>git add</w:t>
        </w:r>
        <w:r>
          <w:rPr>
            <w:rFonts w:ascii="Helvetica" w:hAnsi="Helvetica" w:cs="Helvetica"/>
            <w:color w:val="3E3E3E"/>
            <w:lang w:val="en-GB"/>
          </w:rPr>
          <w:t>‬ command is used to move files from the Working Directory to the Staging Index.</w:t>
        </w:r>
      </w:bdo>
    </w:p>
    <w:p w14:paraId="15D9FFE0" w14:textId="77777777" w:rsidR="00BA62E4" w:rsidRDefault="00BA62E4" w:rsidP="00BA62E4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$ git add &lt;file1&gt; &lt;file2&gt; … &lt;</w:t>
        </w:r>
        <w:proofErr w:type="spellStart"/>
        <w:r>
          <w:rPr>
            <w:rFonts w:ascii="Courier" w:hAnsi="Courier" w:cs="Courier"/>
            <w:color w:val="0E202E"/>
            <w:lang w:val="en-GB"/>
          </w:rPr>
          <w:t>fileN</w:t>
        </w:r>
        <w:proofErr w:type="spellEnd"/>
        <w:r>
          <w:rPr>
            <w:rFonts w:ascii="Courier" w:hAnsi="Courier" w:cs="Courier"/>
            <w:color w:val="0E202E"/>
            <w:lang w:val="en-GB"/>
          </w:rPr>
          <w:t>&gt;</w:t>
        </w:r>
        <w:r>
          <w:rPr>
            <w:rFonts w:ascii="Courier" w:hAnsi="Courier" w:cs="Courier"/>
            <w:color w:val="0E202E"/>
            <w:lang w:val="en-GB"/>
          </w:rPr>
          <w:t>‬</w:t>
        </w:r>
      </w:bdo>
    </w:p>
    <w:p w14:paraId="6739E933" w14:textId="77777777" w:rsidR="00BA62E4" w:rsidRDefault="00BA62E4" w:rsidP="00BA62E4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This command:</w:t>
      </w:r>
    </w:p>
    <w:p w14:paraId="33B4258A" w14:textId="77777777" w:rsidR="00BA62E4" w:rsidRDefault="00BA62E4" w:rsidP="00BA62E4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takes a space-separated list of file names</w:t>
      </w:r>
    </w:p>
    <w:p w14:paraId="2110FB12" w14:textId="77777777" w:rsidR="00BA62E4" w:rsidRDefault="00BA62E4" w:rsidP="00BA62E4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 xml:space="preserve">alternatively, the </w:t>
      </w:r>
      <w:proofErr w:type="gramStart"/>
      <w:r>
        <w:rPr>
          <w:rFonts w:ascii="Helvetica" w:hAnsi="Helvetica" w:cs="Helvetica"/>
          <w:color w:val="3E3E3E"/>
          <w:lang w:val="en-GB"/>
        </w:rPr>
        <w:t>period </w:t>
      </w:r>
      <w:bdo w:val="ltr">
        <w:r>
          <w:rPr>
            <w:rFonts w:ascii="Courier" w:hAnsi="Courier" w:cs="Courier"/>
            <w:color w:val="0E202E"/>
            <w:lang w:val="en-GB"/>
          </w:rPr>
          <w:t>.</w:t>
        </w:r>
        <w:r>
          <w:rPr>
            <w:rFonts w:ascii="Helvetica" w:hAnsi="Helvetica" w:cs="Helvetica"/>
            <w:color w:val="3E3E3E"/>
            <w:lang w:val="en-GB"/>
          </w:rPr>
          <w:t>‬</w:t>
        </w:r>
        <w:proofErr w:type="gramEnd"/>
        <w:r>
          <w:rPr>
            <w:rFonts w:ascii="Helvetica" w:hAnsi="Helvetica" w:cs="Helvetica"/>
            <w:color w:val="3E3E3E"/>
            <w:lang w:val="en-GB"/>
          </w:rPr>
          <w:t> can be used in place of a list of files to tell Git to add the current directory (and all nested files)</w:t>
        </w:r>
      </w:bdo>
    </w:p>
    <w:p w14:paraId="1DBD5FA8" w14:textId="77777777" w:rsidR="00007A28" w:rsidRDefault="00007A28"/>
    <w:sectPr w:rsidR="00007A28" w:rsidSect="00FF35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E4"/>
    <w:rsid w:val="00007A28"/>
    <w:rsid w:val="00BA62E4"/>
    <w:rsid w:val="00DD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19B09"/>
  <w15:chartTrackingRefBased/>
  <w15:docId w15:val="{D8B3E960-8A25-E84A-A616-C8CB5C1E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1513</Words>
  <Characters>8629</Characters>
  <Application>Microsoft Office Word</Application>
  <DocSecurity>0</DocSecurity>
  <Lines>71</Lines>
  <Paragraphs>20</Paragraphs>
  <ScaleCrop>false</ScaleCrop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 Kumar, Uttam</dc:creator>
  <cp:keywords/>
  <dc:description/>
  <cp:lastModifiedBy>Patra Kumar, Uttam</cp:lastModifiedBy>
  <cp:revision>1</cp:revision>
  <dcterms:created xsi:type="dcterms:W3CDTF">2020-05-07T20:00:00Z</dcterms:created>
  <dcterms:modified xsi:type="dcterms:W3CDTF">2020-05-07T20:01:00Z</dcterms:modified>
</cp:coreProperties>
</file>