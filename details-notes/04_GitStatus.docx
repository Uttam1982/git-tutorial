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4BB9B"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Working with Git on the command line can be a little bit challenging because it's a little bit like a </w:t>
      </w:r>
      <w:hyperlink r:id="rId5" w:history="1">
        <w:r>
          <w:rPr>
            <w:rFonts w:ascii="Helvetica" w:hAnsi="Helvetica" w:cs="Helvetica"/>
            <w:color w:val="15A3DD"/>
            <w:lang w:val="en-GB"/>
          </w:rPr>
          <w:t>black box</w:t>
        </w:r>
      </w:hyperlink>
      <w:r>
        <w:rPr>
          <w:rFonts w:ascii="Helvetica" w:hAnsi="Helvetica" w:cs="Helvetica"/>
          <w:color w:val="3E3E3E"/>
          <w:lang w:val="en-GB"/>
        </w:rPr>
        <w:t>. I mean, how do you know when you should or shouldn't run certain Git commands? Is Git ready for me to run a command yet? What if I run a command but I think it didn't work...how can I find that out? The answer to all of these questions is the </w:t>
      </w:r>
      <w:bdo w:val="ltr">
        <w:r>
          <w:rPr>
            <w:rFonts w:ascii="Courier" w:hAnsi="Courier" w:cs="Courier"/>
            <w:color w:val="0E202E"/>
            <w:lang w:val="en-GB"/>
          </w:rPr>
          <w:t>git status</w:t>
        </w:r>
        <w:r>
          <w:rPr>
            <w:rFonts w:ascii="Helvetica" w:hAnsi="Helvetica" w:cs="Helvetica"/>
            <w:color w:val="3E3E3E"/>
            <w:lang w:val="en-GB"/>
          </w:rPr>
          <w:t>‬ command!</w:t>
        </w:r>
      </w:bdo>
    </w:p>
    <w:p w14:paraId="0F0E25EB" w14:textId="77777777" w:rsidR="004E7882" w:rsidRDefault="004E7882" w:rsidP="004E7882">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git status</w:t>
        </w:r>
        <w:r>
          <w:rPr>
            <w:rFonts w:ascii="Courier" w:hAnsi="Courier" w:cs="Courier"/>
            <w:color w:val="0E202E"/>
            <w:lang w:val="en-GB"/>
          </w:rPr>
          <w:t>‬</w:t>
        </w:r>
      </w:bdo>
    </w:p>
    <w:p w14:paraId="2CD15E8C" w14:textId="77777777" w:rsidR="004E7882" w:rsidRDefault="004E7882" w:rsidP="004E7882">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The </w:t>
      </w:r>
      <w:bdo w:val="ltr">
        <w:r>
          <w:rPr>
            <w:rFonts w:ascii="Courier" w:hAnsi="Courier" w:cs="Courier"/>
            <w:color w:val="0E202E"/>
            <w:lang w:val="en-GB"/>
          </w:rPr>
          <w:t>git status</w:t>
        </w:r>
        <w:r>
          <w:rPr>
            <w:rFonts w:ascii="Helvetica" w:hAnsi="Helvetica" w:cs="Helvetica"/>
            <w:color w:val="3E3E3E"/>
            <w:lang w:val="en-GB"/>
          </w:rPr>
          <w:t>‬ is our key to the mind of Git. It will tell us what Git is thinking and the state of our repository as Git sees it. When you're first starting out, you should be using the </w:t>
        </w:r>
        <w:bdo w:val="ltr">
          <w:r>
            <w:rPr>
              <w:rFonts w:ascii="Courier" w:hAnsi="Courier" w:cs="Courier"/>
              <w:color w:val="0E202E"/>
              <w:lang w:val="en-GB"/>
            </w:rPr>
            <w:t>git status</w:t>
          </w:r>
          <w:r>
            <w:rPr>
              <w:rFonts w:ascii="Helvetica" w:hAnsi="Helvetica" w:cs="Helvetica"/>
              <w:color w:val="3E3E3E"/>
              <w:lang w:val="en-GB"/>
            </w:rPr>
            <w:t>‬ command </w:t>
          </w:r>
          <w:r>
            <w:rPr>
              <w:rFonts w:ascii="Helvetica" w:hAnsi="Helvetica" w:cs="Helvetica"/>
              <w:i/>
              <w:iCs/>
              <w:color w:val="3E3E3E"/>
              <w:lang w:val="en-GB"/>
            </w:rPr>
            <w:t>all of the time</w:t>
          </w:r>
          <w:r>
            <w:rPr>
              <w:rFonts w:ascii="Helvetica" w:hAnsi="Helvetica" w:cs="Helvetica"/>
              <w:color w:val="3E3E3E"/>
              <w:lang w:val="en-GB"/>
            </w:rPr>
            <w:t xml:space="preserve">! Seriously. You should get into the habit of running it after any other command. This will help you learn how </w:t>
          </w:r>
          <w:proofErr w:type="spellStart"/>
          <w:r>
            <w:rPr>
              <w:rFonts w:ascii="Helvetica" w:hAnsi="Helvetica" w:cs="Helvetica"/>
              <w:color w:val="3E3E3E"/>
              <w:lang w:val="en-GB"/>
            </w:rPr>
            <w:t>Git</w:t>
          </w:r>
          <w:proofErr w:type="spellEnd"/>
          <w:r>
            <w:rPr>
              <w:rFonts w:ascii="Helvetica" w:hAnsi="Helvetica" w:cs="Helvetica"/>
              <w:color w:val="3E3E3E"/>
              <w:lang w:val="en-GB"/>
            </w:rPr>
            <w:t xml:space="preserve"> works and it'll help you from making (possibly) incorrect assumptions about the state of your files/repository.</w:t>
          </w:r>
        </w:bdo>
      </w:bdo>
    </w:p>
    <w:p w14:paraId="7724E0D8" w14:textId="77777777" w:rsidR="004E7882" w:rsidRDefault="004E7882" w:rsidP="004E7882">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QUESTION 1 OF 2</w:t>
      </w:r>
    </w:p>
    <w:p w14:paraId="5CD2C351" w14:textId="77777777" w:rsidR="004E7882" w:rsidRDefault="004E7882" w:rsidP="004E7882">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To answer this quiz, make sure you've </w:t>
      </w:r>
      <w:bdo w:val="ltr">
        <w:proofErr w:type="spellStart"/>
        <w:r>
          <w:rPr>
            <w:rFonts w:ascii="Courier" w:hAnsi="Courier" w:cs="Courier"/>
            <w:color w:val="0E202E"/>
            <w:lang w:val="en-GB"/>
          </w:rPr>
          <w:t>cd</w:t>
        </w:r>
        <w:r>
          <w:rPr>
            <w:rFonts w:ascii="Helvetica" w:hAnsi="Helvetica" w:cs="Helvetica"/>
            <w:color w:val="232E39"/>
            <w:lang w:val="en-GB"/>
          </w:rPr>
          <w:t>‬ed</w:t>
        </w:r>
        <w:proofErr w:type="spellEnd"/>
        <w:r>
          <w:rPr>
            <w:rFonts w:ascii="Helvetica" w:hAnsi="Helvetica" w:cs="Helvetica"/>
            <w:color w:val="232E39"/>
            <w:lang w:val="en-GB"/>
          </w:rPr>
          <w:t xml:space="preserve"> into the </w:t>
        </w:r>
        <w:bdo w:val="ltr">
          <w:r>
            <w:rPr>
              <w:rFonts w:ascii="Courier" w:hAnsi="Courier" w:cs="Courier"/>
              <w:color w:val="0E202E"/>
              <w:lang w:val="en-GB"/>
            </w:rPr>
            <w:t>course-git-blog-project</w:t>
          </w:r>
          <w:r>
            <w:rPr>
              <w:rFonts w:ascii="Helvetica" w:hAnsi="Helvetica" w:cs="Helvetica"/>
              <w:color w:val="232E39"/>
              <w:lang w:val="en-GB"/>
            </w:rPr>
            <w:t xml:space="preserve">‬ project. If you've been following along in this lesson and haven't added any files to this project, then what does </w:t>
          </w:r>
          <w:proofErr w:type="gramStart"/>
          <w:r>
            <w:rPr>
              <w:rFonts w:ascii="Helvetica" w:hAnsi="Helvetica" w:cs="Helvetica"/>
              <w:color w:val="232E39"/>
              <w:lang w:val="en-GB"/>
            </w:rPr>
            <w:t>running</w:t>
          </w:r>
          <w:proofErr w:type="gramEnd"/>
          <w:r>
            <w:rPr>
              <w:rFonts w:ascii="Helvetica" w:hAnsi="Helvetica" w:cs="Helvetica"/>
              <w:color w:val="232E39"/>
              <w:lang w:val="en-GB"/>
            </w:rPr>
            <w:t> </w:t>
          </w:r>
          <w:bdo w:val="ltr">
            <w:r>
              <w:rPr>
                <w:rFonts w:ascii="Courier" w:hAnsi="Courier" w:cs="Courier"/>
                <w:color w:val="0E202E"/>
                <w:lang w:val="en-GB"/>
              </w:rPr>
              <w:t>git status</w:t>
            </w:r>
            <w:r>
              <w:rPr>
                <w:rFonts w:ascii="Helvetica" w:hAnsi="Helvetica" w:cs="Helvetica"/>
                <w:color w:val="232E39"/>
                <w:lang w:val="en-GB"/>
              </w:rPr>
              <w:t>‬ display?</w:t>
            </w:r>
          </w:bdo>
        </w:bdo>
      </w:bdo>
    </w:p>
    <w:p w14:paraId="1C9BD637" w14:textId="77777777" w:rsidR="004E7882" w:rsidRDefault="004E7882" w:rsidP="004E7882">
      <w:pPr>
        <w:numPr>
          <w:ilvl w:val="0"/>
          <w:numId w:val="1"/>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Status: good  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 xml:space="preserve">On branch master Your branch is </w:t>
      </w:r>
      <w:proofErr w:type="gramStart"/>
      <w:r>
        <w:rPr>
          <w:rFonts w:ascii="Helvetica" w:hAnsi="Helvetica" w:cs="Helvetica"/>
          <w:color w:val="232E39"/>
          <w:lang w:val="en-GB"/>
        </w:rPr>
        <w:t>up-to-date</w:t>
      </w:r>
      <w:proofErr w:type="gramEnd"/>
      <w:r>
        <w:rPr>
          <w:rFonts w:ascii="Helvetica" w:hAnsi="Helvetica" w:cs="Helvetica"/>
          <w:color w:val="232E39"/>
          <w:lang w:val="en-GB"/>
        </w:rPr>
        <w:t xml:space="preserve"> with 'origin/master'. Initial commit nothing to commit (create/copy files and use "git add" to track)  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master branch Please commit some files  </w:t>
      </w:r>
      <w:r>
        <w:rPr>
          <w:rFonts w:ascii="Helvetica" w:hAnsi="Helvetica" w:cs="Helvetica"/>
          <w:color w:val="3E3E3E"/>
          <w:sz w:val="21"/>
          <w:szCs w:val="21"/>
          <w:lang w:val="en-GB"/>
        </w:rPr>
        <w:t>  </w:t>
      </w:r>
      <w:r>
        <w:rPr>
          <w:rFonts w:ascii="Helvetica" w:hAnsi="Helvetica" w:cs="Helvetica"/>
          <w:color w:val="3E3E3E"/>
          <w:lang w:val="en-GB"/>
        </w:rPr>
        <w:t xml:space="preserve">On branch master Your branch is </w:t>
      </w:r>
      <w:proofErr w:type="gramStart"/>
      <w:r>
        <w:rPr>
          <w:rFonts w:ascii="Helvetica" w:hAnsi="Helvetica" w:cs="Helvetica"/>
          <w:color w:val="3E3E3E"/>
          <w:lang w:val="en-GB"/>
        </w:rPr>
        <w:t>up-to-date</w:t>
      </w:r>
      <w:proofErr w:type="gramEnd"/>
      <w:r>
        <w:rPr>
          <w:rFonts w:ascii="Helvetica" w:hAnsi="Helvetica" w:cs="Helvetica"/>
          <w:color w:val="3E3E3E"/>
          <w:lang w:val="en-GB"/>
        </w:rPr>
        <w:t xml:space="preserve"> with 'origin/master'. nothing to commit, working directory clean  </w:t>
      </w:r>
      <w:r>
        <w:rPr>
          <w:rFonts w:ascii="Helvetica" w:hAnsi="Helvetica" w:cs="Helvetica"/>
          <w:color w:val="3E3E3E"/>
          <w:sz w:val="28"/>
          <w:szCs w:val="28"/>
          <w:lang w:val="en-GB"/>
        </w:rPr>
        <w:t> </w:t>
      </w:r>
    </w:p>
    <w:p w14:paraId="2175C304" w14:textId="77777777" w:rsidR="004E7882" w:rsidRDefault="004E7882" w:rsidP="004E7882">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3DC72B6C" w14:textId="77777777" w:rsidR="004E7882" w:rsidRDefault="004E7882" w:rsidP="004E7882">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Git Status Output</w:t>
      </w:r>
    </w:p>
    <w:p w14:paraId="1CD9A634" w14:textId="77777777" w:rsidR="004E7882" w:rsidRDefault="004E7882" w:rsidP="004E7882">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The </w:t>
      </w:r>
      <w:bdo w:val="ltr">
        <w:r>
          <w:rPr>
            <w:rFonts w:ascii="Courier" w:hAnsi="Courier" w:cs="Courier"/>
            <w:color w:val="0E202E"/>
            <w:lang w:val="en-GB"/>
          </w:rPr>
          <w:t>git status</w:t>
        </w:r>
        <w:r>
          <w:rPr>
            <w:rFonts w:ascii="Helvetica" w:hAnsi="Helvetica" w:cs="Helvetica"/>
            <w:color w:val="3E3E3E"/>
            <w:lang w:val="en-GB"/>
          </w:rPr>
          <w:t>‬ command will display a lot of information depending on the state of your files, the working directory, and the repository. You don't need to worry too much about these, though...just run </w:t>
        </w:r>
        <w:bdo w:val="ltr">
          <w:r>
            <w:rPr>
              <w:rFonts w:ascii="Courier" w:hAnsi="Courier" w:cs="Courier"/>
              <w:color w:val="0E202E"/>
              <w:lang w:val="en-GB"/>
            </w:rPr>
            <w:t>git status</w:t>
          </w:r>
          <w:r>
            <w:rPr>
              <w:rFonts w:ascii="Helvetica" w:hAnsi="Helvetica" w:cs="Helvetica"/>
              <w:color w:val="3E3E3E"/>
              <w:lang w:val="en-GB"/>
            </w:rPr>
            <w:t>‬ and it will display the information you need to know.</w:t>
          </w:r>
        </w:bdo>
      </w:bdo>
    </w:p>
    <w:p w14:paraId="64C9D5CE" w14:textId="77777777" w:rsidR="004E7882" w:rsidRDefault="004E7882" w:rsidP="004E7882">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lang w:val="en-GB"/>
        </w:rPr>
        <w:fldChar w:fldCharType="begin"/>
      </w:r>
      <w:r>
        <w:rPr>
          <w:rFonts w:ascii="Helvetica" w:hAnsi="Helvetica" w:cs="Helvetica"/>
          <w:color w:val="3E3E3E"/>
          <w:lang w:val="en-GB"/>
        </w:rPr>
        <w:instrText>HYPERLINK "https://classroom.udacity.com/nanodegrees/nd104-ent/parts/e325d5cc-ccd1-4ca8-a562-7eed09ab76c7/modules/a141ebc6-acee-494b-927f-2016d6fe0f9c/lessons/59288694-18d7-477e-948a-014fd2354293/concepts/ce648229-7d6c-4ad3-805e-af6a77f38fd0#"</w:instrText>
      </w:r>
      <w:r>
        <w:rPr>
          <w:rFonts w:ascii="Helvetica" w:hAnsi="Helvetica" w:cs="Helvetica"/>
          <w:color w:val="3E3E3E"/>
          <w:lang w:val="en-GB"/>
        </w:rPr>
      </w:r>
      <w:r>
        <w:rPr>
          <w:rFonts w:ascii="Helvetica" w:hAnsi="Helvetica" w:cs="Helvetica"/>
          <w:color w:val="3E3E3E"/>
          <w:lang w:val="en-GB"/>
        </w:rPr>
        <w:fldChar w:fldCharType="separate"/>
      </w:r>
    </w:p>
    <w:p w14:paraId="2E1C3387" w14:textId="77777777" w:rsidR="004E7882" w:rsidRDefault="004E7882" w:rsidP="004E7882">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An animated gif of the Terminal application. The </w:t>
      </w:r>
      <w:bdo w:val="ltr">
        <w:r>
          <w:rPr>
            <w:rFonts w:ascii="Courier" w:hAnsi="Courier" w:cs="Courier"/>
            <w:i/>
            <w:iCs/>
            <w:color w:val="0E202E"/>
            <w:lang w:val="en-GB"/>
          </w:rPr>
          <w:t>git status</w:t>
        </w:r>
        <w:r>
          <w:rPr>
            <w:rFonts w:ascii="Helvetica" w:hAnsi="Helvetica" w:cs="Helvetica"/>
            <w:i/>
            <w:iCs/>
            <w:color w:val="232E39"/>
            <w:lang w:val="en-GB"/>
          </w:rPr>
          <w:t>‬ command is run in the </w:t>
        </w:r>
        <w:bdo w:val="ltr">
          <w:r>
            <w:rPr>
              <w:rFonts w:ascii="Courier" w:hAnsi="Courier" w:cs="Courier"/>
              <w:i/>
              <w:iCs/>
              <w:color w:val="0E202E"/>
              <w:lang w:val="en-GB"/>
            </w:rPr>
            <w:t>course-git-blog-project</w:t>
          </w:r>
          <w:r>
            <w:rPr>
              <w:rFonts w:ascii="Helvetica" w:hAnsi="Helvetica" w:cs="Helvetica"/>
              <w:i/>
              <w:iCs/>
              <w:color w:val="232E39"/>
              <w:lang w:val="en-GB"/>
            </w:rPr>
            <w:t>‬ project.</w:t>
          </w:r>
        </w:bdo>
      </w:bdo>
    </w:p>
    <w:p w14:paraId="0AF186E8" w14:textId="77777777" w:rsidR="004E7882" w:rsidRDefault="004E7882" w:rsidP="004E7882">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lang w:val="en-GB"/>
        </w:rPr>
        <w:fldChar w:fldCharType="end"/>
      </w:r>
      <w:r>
        <w:rPr>
          <w:rFonts w:ascii="Helvetica" w:hAnsi="Helvetica" w:cs="Helvetica"/>
          <w:b/>
          <w:bCs/>
          <w:color w:val="232E39"/>
          <w:sz w:val="40"/>
          <w:szCs w:val="40"/>
          <w:lang w:val="en-GB"/>
        </w:rPr>
        <w:t>Git Status Explanation</w:t>
      </w:r>
    </w:p>
    <w:p w14:paraId="6ED122FB"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lastRenderedPageBreak/>
        <w:t>As you can see in the GIF above, running </w:t>
      </w:r>
      <w:bdo w:val="ltr">
        <w:r>
          <w:rPr>
            <w:rFonts w:ascii="Courier" w:hAnsi="Courier" w:cs="Courier"/>
            <w:color w:val="0E202E"/>
            <w:lang w:val="en-GB"/>
          </w:rPr>
          <w:t>git status</w:t>
        </w:r>
        <w:r>
          <w:rPr>
            <w:rFonts w:ascii="Helvetica" w:hAnsi="Helvetica" w:cs="Helvetica"/>
            <w:color w:val="3E3E3E"/>
            <w:lang w:val="en-GB"/>
          </w:rPr>
          <w:t>‬ in the </w:t>
        </w:r>
        <w:bdo w:val="ltr">
          <w:r>
            <w:rPr>
              <w:rFonts w:ascii="Courier" w:hAnsi="Courier" w:cs="Courier"/>
              <w:color w:val="0E202E"/>
              <w:lang w:val="en-GB"/>
            </w:rPr>
            <w:t>course-git-blog-project</w:t>
          </w:r>
          <w:r>
            <w:rPr>
              <w:rFonts w:ascii="Helvetica" w:hAnsi="Helvetica" w:cs="Helvetica"/>
              <w:color w:val="3E3E3E"/>
              <w:lang w:val="en-GB"/>
            </w:rPr>
            <w:t>‬ project produces the following output:</w:t>
          </w:r>
        </w:bdo>
      </w:bdo>
    </w:p>
    <w:p w14:paraId="6837F9EE" w14:textId="77777777" w:rsidR="004E7882" w:rsidRDefault="004E7882" w:rsidP="004E7882">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On branch master</w:t>
        </w:r>
        <w:r>
          <w:rPr>
            <w:rFonts w:ascii="Courier" w:hAnsi="Courier" w:cs="Courier"/>
            <w:color w:val="0E202E"/>
            <w:lang w:val="en-GB"/>
          </w:rPr>
          <w:t>‬</w:t>
        </w:r>
      </w:bdo>
    </w:p>
    <w:p w14:paraId="467C1E51" w14:textId="77777777" w:rsidR="004E7882" w:rsidRDefault="004E7882" w:rsidP="004E7882">
      <w:pPr>
        <w:autoSpaceDE w:val="0"/>
        <w:autoSpaceDN w:val="0"/>
        <w:adjustRightInd w:val="0"/>
        <w:spacing w:line="420" w:lineRule="atLeast"/>
        <w:rPr>
          <w:rFonts w:ascii="Courier" w:hAnsi="Courier" w:cs="Courier"/>
          <w:color w:val="0E202E"/>
          <w:lang w:val="en-GB"/>
        </w:rPr>
      </w:pPr>
      <w:r>
        <w:rPr>
          <w:rFonts w:ascii="Courier" w:hAnsi="Courier" w:cs="Courier"/>
          <w:color w:val="0E202E"/>
          <w:lang w:val="en-GB"/>
        </w:rPr>
        <w:t xml:space="preserve">Your branch is </w:t>
      </w:r>
      <w:proofErr w:type="gramStart"/>
      <w:r>
        <w:rPr>
          <w:rFonts w:ascii="Courier" w:hAnsi="Courier" w:cs="Courier"/>
          <w:color w:val="0E202E"/>
          <w:lang w:val="en-GB"/>
        </w:rPr>
        <w:t>up-to-date</w:t>
      </w:r>
      <w:proofErr w:type="gramEnd"/>
      <w:r>
        <w:rPr>
          <w:rFonts w:ascii="Courier" w:hAnsi="Courier" w:cs="Courier"/>
          <w:color w:val="0E202E"/>
          <w:lang w:val="en-GB"/>
        </w:rPr>
        <w:t xml:space="preserve"> with 'origin/master'.</w:t>
      </w:r>
    </w:p>
    <w:p w14:paraId="22A3D0C2" w14:textId="77777777" w:rsidR="004E7882" w:rsidRDefault="004E7882" w:rsidP="004E7882">
      <w:pPr>
        <w:autoSpaceDE w:val="0"/>
        <w:autoSpaceDN w:val="0"/>
        <w:adjustRightInd w:val="0"/>
        <w:spacing w:line="420" w:lineRule="atLeast"/>
        <w:rPr>
          <w:rFonts w:ascii="Courier" w:hAnsi="Courier" w:cs="Courier"/>
          <w:color w:val="0E202E"/>
          <w:lang w:val="en-GB"/>
        </w:rPr>
      </w:pPr>
      <w:r>
        <w:rPr>
          <w:rFonts w:ascii="Courier" w:hAnsi="Courier" w:cs="Courier"/>
          <w:color w:val="0E202E"/>
          <w:lang w:val="en-GB"/>
        </w:rPr>
        <w:t>nothing to commit, working directory clean</w:t>
      </w:r>
    </w:p>
    <w:p w14:paraId="018C7953"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output tells us two things:</w:t>
      </w:r>
    </w:p>
    <w:p w14:paraId="05170646" w14:textId="77777777" w:rsidR="004E7882" w:rsidRDefault="004E7882" w:rsidP="004E7882">
      <w:pPr>
        <w:numPr>
          <w:ilvl w:val="0"/>
          <w:numId w:val="2"/>
        </w:numPr>
        <w:tabs>
          <w:tab w:val="left" w:pos="220"/>
          <w:tab w:val="left" w:pos="720"/>
        </w:tabs>
        <w:autoSpaceDE w:val="0"/>
        <w:autoSpaceDN w:val="0"/>
        <w:adjustRightInd w:val="0"/>
        <w:spacing w:line="400" w:lineRule="atLeast"/>
        <w:ind w:hanging="720"/>
        <w:rPr>
          <w:rFonts w:ascii="Helvetica" w:hAnsi="Helvetica" w:cs="Helvetica"/>
          <w:color w:val="3E3E3E"/>
          <w:lang w:val="en-GB"/>
        </w:rPr>
      </w:pPr>
      <w:bdo w:val="ltr">
        <w:r>
          <w:rPr>
            <w:rFonts w:ascii="Courier" w:hAnsi="Courier" w:cs="Courier"/>
            <w:color w:val="0E202E"/>
            <w:lang w:val="en-GB"/>
          </w:rPr>
          <w:t>On branch master</w:t>
        </w:r>
        <w:r>
          <w:rPr>
            <w:rFonts w:ascii="Helvetica" w:hAnsi="Helvetica" w:cs="Helvetica"/>
            <w:color w:val="3E3E3E"/>
            <w:lang w:val="en-GB"/>
          </w:rPr>
          <w:t>‬ – this tells us that Git is on the </w:t>
        </w:r>
        <w:bdo w:val="ltr">
          <w:r>
            <w:rPr>
              <w:rFonts w:ascii="Courier" w:hAnsi="Courier" w:cs="Courier"/>
              <w:color w:val="0E202E"/>
              <w:lang w:val="en-GB"/>
            </w:rPr>
            <w:t>master</w:t>
          </w:r>
          <w:r>
            <w:rPr>
              <w:rFonts w:ascii="Helvetica" w:hAnsi="Helvetica" w:cs="Helvetica"/>
              <w:color w:val="3E3E3E"/>
              <w:lang w:val="en-GB"/>
            </w:rPr>
            <w:t xml:space="preserve">‬ branch. You've got a description of a branch on your terms </w:t>
          </w:r>
          <w:proofErr w:type="gramStart"/>
          <w:r>
            <w:rPr>
              <w:rFonts w:ascii="Helvetica" w:hAnsi="Helvetica" w:cs="Helvetica"/>
              <w:color w:val="3E3E3E"/>
              <w:lang w:val="en-GB"/>
            </w:rPr>
            <w:t>sheet</w:t>
          </w:r>
          <w:proofErr w:type="gramEnd"/>
          <w:r>
            <w:rPr>
              <w:rFonts w:ascii="Helvetica" w:hAnsi="Helvetica" w:cs="Helvetica"/>
              <w:color w:val="3E3E3E"/>
              <w:lang w:val="en-GB"/>
            </w:rPr>
            <w:t xml:space="preserve"> so this is the "master" branch (which is the default branch). We'll be looking more at branches in lesson 5</w:t>
          </w:r>
        </w:bdo>
      </w:bdo>
    </w:p>
    <w:p w14:paraId="5F5869D8" w14:textId="77777777" w:rsidR="004E7882" w:rsidRDefault="004E7882" w:rsidP="004E7882">
      <w:pPr>
        <w:numPr>
          <w:ilvl w:val="0"/>
          <w:numId w:val="2"/>
        </w:numPr>
        <w:tabs>
          <w:tab w:val="left" w:pos="220"/>
          <w:tab w:val="left" w:pos="720"/>
        </w:tabs>
        <w:autoSpaceDE w:val="0"/>
        <w:autoSpaceDN w:val="0"/>
        <w:adjustRightInd w:val="0"/>
        <w:spacing w:line="400" w:lineRule="atLeast"/>
        <w:ind w:hanging="720"/>
        <w:rPr>
          <w:rFonts w:ascii="Helvetica" w:hAnsi="Helvetica" w:cs="Helvetica"/>
          <w:color w:val="3E3E3E"/>
          <w:lang w:val="en-GB"/>
        </w:rPr>
      </w:pPr>
      <w:bdo w:val="ltr">
        <w:r>
          <w:rPr>
            <w:rFonts w:ascii="Courier" w:hAnsi="Courier" w:cs="Courier"/>
            <w:color w:val="0E202E"/>
            <w:lang w:val="en-GB"/>
          </w:rPr>
          <w:t xml:space="preserve">Your branch is </w:t>
        </w:r>
        <w:proofErr w:type="gramStart"/>
        <w:r>
          <w:rPr>
            <w:rFonts w:ascii="Courier" w:hAnsi="Courier" w:cs="Courier"/>
            <w:color w:val="0E202E"/>
            <w:lang w:val="en-GB"/>
          </w:rPr>
          <w:t>up-to-date</w:t>
        </w:r>
        <w:proofErr w:type="gramEnd"/>
        <w:r>
          <w:rPr>
            <w:rFonts w:ascii="Courier" w:hAnsi="Courier" w:cs="Courier"/>
            <w:color w:val="0E202E"/>
            <w:lang w:val="en-GB"/>
          </w:rPr>
          <w:t xml:space="preserve"> with 'origin/master'.</w:t>
        </w:r>
        <w:r>
          <w:rPr>
            <w:rFonts w:ascii="Helvetica" w:hAnsi="Helvetica" w:cs="Helvetica"/>
            <w:color w:val="3E3E3E"/>
            <w:lang w:val="en-GB"/>
          </w:rPr>
          <w:t>‬ – Because </w:t>
        </w:r>
        <w:bdo w:val="ltr">
          <w:r>
            <w:rPr>
              <w:rFonts w:ascii="Courier" w:hAnsi="Courier" w:cs="Courier"/>
              <w:color w:val="0E202E"/>
              <w:lang w:val="en-GB"/>
            </w:rPr>
            <w:t>git clone</w:t>
          </w:r>
          <w:r>
            <w:rPr>
              <w:rFonts w:ascii="Helvetica" w:hAnsi="Helvetica" w:cs="Helvetica"/>
              <w:color w:val="3E3E3E"/>
              <w:lang w:val="en-GB"/>
            </w:rPr>
            <w:t>‬ was used to copy this repository from another computer, this is telling us if our project is in sync with the one we copied from. We won't be dealing with the project on the other computer, so this line can be ignored.</w:t>
          </w:r>
        </w:bdo>
      </w:bdo>
    </w:p>
    <w:p w14:paraId="5DE17491" w14:textId="77777777" w:rsidR="004E7882" w:rsidRDefault="004E7882" w:rsidP="004E7882">
      <w:pPr>
        <w:numPr>
          <w:ilvl w:val="0"/>
          <w:numId w:val="2"/>
        </w:numPr>
        <w:tabs>
          <w:tab w:val="left" w:pos="220"/>
          <w:tab w:val="left" w:pos="720"/>
        </w:tabs>
        <w:autoSpaceDE w:val="0"/>
        <w:autoSpaceDN w:val="0"/>
        <w:adjustRightInd w:val="0"/>
        <w:spacing w:line="400" w:lineRule="atLeast"/>
        <w:ind w:hanging="720"/>
        <w:rPr>
          <w:rFonts w:ascii="Helvetica" w:hAnsi="Helvetica" w:cs="Helvetica"/>
          <w:color w:val="3E3E3E"/>
          <w:lang w:val="en-GB"/>
        </w:rPr>
      </w:pPr>
      <w:bdo w:val="ltr">
        <w:r>
          <w:rPr>
            <w:rFonts w:ascii="Courier" w:hAnsi="Courier" w:cs="Courier"/>
            <w:color w:val="0E202E"/>
            <w:lang w:val="en-GB"/>
          </w:rPr>
          <w:t>nothing to commit, working directory clean</w:t>
        </w:r>
        <w:r>
          <w:rPr>
            <w:rFonts w:ascii="Helvetica" w:hAnsi="Helvetica" w:cs="Helvetica"/>
            <w:color w:val="3E3E3E"/>
            <w:lang w:val="en-GB"/>
          </w:rPr>
          <w:t>‬ – this is saying that there are no pending changes.</w:t>
        </w:r>
      </w:bdo>
    </w:p>
    <w:p w14:paraId="2D41CB40"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Think of this output as the "resting state" (that's not an official description - it's how I like to describe it!). This is the resting state because there are no new files, no changes have been made in files, nothing is in the staging area about to be committed...no change or action is pending, so that's why I like to call it the resting state.</w:t>
      </w:r>
    </w:p>
    <w:p w14:paraId="501F114B" w14:textId="77777777" w:rsidR="004E7882" w:rsidRDefault="004E7882" w:rsidP="004E7882">
      <w:pPr>
        <w:autoSpaceDE w:val="0"/>
        <w:autoSpaceDN w:val="0"/>
        <w:adjustRightInd w:val="0"/>
        <w:spacing w:line="400" w:lineRule="atLeast"/>
        <w:rPr>
          <w:rFonts w:ascii="Helvetica" w:hAnsi="Helvetica" w:cs="Helvetica"/>
          <w:color w:val="3E3E3E"/>
          <w:lang w:val="en-GB"/>
        </w:rPr>
      </w:pPr>
      <w:proofErr w:type="gramStart"/>
      <w:r>
        <w:rPr>
          <w:rFonts w:ascii="Helvetica" w:hAnsi="Helvetica" w:cs="Helvetica"/>
          <w:color w:val="3E3E3E"/>
          <w:lang w:val="en-GB"/>
        </w:rPr>
        <w:t>So</w:t>
      </w:r>
      <w:proofErr w:type="gramEnd"/>
      <w:r>
        <w:rPr>
          <w:rFonts w:ascii="Helvetica" w:hAnsi="Helvetica" w:cs="Helvetica"/>
          <w:color w:val="3E3E3E"/>
          <w:lang w:val="en-GB"/>
        </w:rPr>
        <w:t xml:space="preserve"> this is what it looks like when running </w:t>
      </w:r>
      <w:bdo w:val="ltr">
        <w:r>
          <w:rPr>
            <w:rFonts w:ascii="Courier" w:hAnsi="Courier" w:cs="Courier"/>
            <w:color w:val="0E202E"/>
            <w:lang w:val="en-GB"/>
          </w:rPr>
          <w:t>git status</w:t>
        </w:r>
        <w:r>
          <w:rPr>
            <w:rFonts w:ascii="Helvetica" w:hAnsi="Helvetica" w:cs="Helvetica"/>
            <w:color w:val="3E3E3E"/>
            <w:lang w:val="en-GB"/>
          </w:rPr>
          <w:t>‬ in a repository that already has commits. Let's switch to the </w:t>
        </w:r>
        <w:bdo w:val="ltr">
          <w:r>
            <w:rPr>
              <w:rFonts w:ascii="Courier" w:hAnsi="Courier" w:cs="Courier"/>
              <w:color w:val="0E202E"/>
              <w:lang w:val="en-GB"/>
            </w:rPr>
            <w:t>new-git-project</w:t>
          </w:r>
          <w:r>
            <w:rPr>
              <w:rFonts w:ascii="Helvetica" w:hAnsi="Helvetica" w:cs="Helvetica"/>
              <w:color w:val="3E3E3E"/>
              <w:lang w:val="en-GB"/>
            </w:rPr>
            <w:t>‬ project to see what the </w:t>
          </w:r>
          <w:bdo w:val="ltr">
            <w:r>
              <w:rPr>
                <w:rFonts w:ascii="Courier" w:hAnsi="Courier" w:cs="Courier"/>
                <w:color w:val="0E202E"/>
                <w:lang w:val="en-GB"/>
              </w:rPr>
              <w:t>git status</w:t>
            </w:r>
            <w:r>
              <w:rPr>
                <w:rFonts w:ascii="Helvetica" w:hAnsi="Helvetica" w:cs="Helvetica"/>
                <w:color w:val="3E3E3E"/>
                <w:lang w:val="en-GB"/>
              </w:rPr>
              <w:t>‬ output will produce.</w:t>
            </w:r>
          </w:bdo>
        </w:bdo>
      </w:bdo>
    </w:p>
    <w:p w14:paraId="52E7492E" w14:textId="77777777" w:rsidR="004E7882" w:rsidRDefault="004E7882" w:rsidP="004E7882">
      <w:pPr>
        <w:autoSpaceDE w:val="0"/>
        <w:autoSpaceDN w:val="0"/>
        <w:adjustRightInd w:val="0"/>
        <w:spacing w:line="480" w:lineRule="atLeast"/>
        <w:rPr>
          <w:rFonts w:ascii="Helvetica" w:hAnsi="Helvetica" w:cs="Helvetica"/>
          <w:b/>
          <w:bCs/>
          <w:i/>
          <w:iCs/>
          <w:color w:val="232E39"/>
          <w:sz w:val="36"/>
          <w:szCs w:val="36"/>
          <w:lang w:val="en-GB"/>
        </w:rPr>
      </w:pPr>
      <w:r>
        <w:rPr>
          <w:rFonts w:ascii="Apple Color Emoji" w:hAnsi="Apple Color Emoji" w:cs="Apple Color Emoji"/>
          <w:color w:val="232E39"/>
          <w:sz w:val="36"/>
          <w:szCs w:val="36"/>
          <w:lang w:val="en-GB"/>
        </w:rPr>
        <w:t>💡</w:t>
      </w:r>
      <w:r>
        <w:rPr>
          <w:rFonts w:ascii="Helvetica" w:hAnsi="Helvetica" w:cs="Helvetica"/>
          <w:b/>
          <w:bCs/>
          <w:i/>
          <w:iCs/>
          <w:color w:val="232E39"/>
          <w:sz w:val="36"/>
          <w:szCs w:val="36"/>
          <w:lang w:val="en-GB"/>
        </w:rPr>
        <w:t xml:space="preserve"> Changes in Git v2.14 </w:t>
      </w:r>
      <w:r>
        <w:rPr>
          <w:rFonts w:ascii="Apple Color Emoji" w:hAnsi="Apple Color Emoji" w:cs="Apple Color Emoji"/>
          <w:color w:val="232E39"/>
          <w:sz w:val="36"/>
          <w:szCs w:val="36"/>
          <w:lang w:val="en-GB"/>
        </w:rPr>
        <w:t>💡</w:t>
      </w:r>
    </w:p>
    <w:p w14:paraId="0DEF48E0" w14:textId="77777777" w:rsidR="004E7882" w:rsidRDefault="004E7882" w:rsidP="004E7882">
      <w:pPr>
        <w:autoSpaceDE w:val="0"/>
        <w:autoSpaceDN w:val="0"/>
        <w:adjustRightInd w:val="0"/>
        <w:spacing w:line="400" w:lineRule="atLeast"/>
        <w:rPr>
          <w:rFonts w:ascii="Helvetica" w:hAnsi="Helvetica" w:cs="Helvetica"/>
          <w:i/>
          <w:iCs/>
          <w:color w:val="3E3E3E"/>
          <w:lang w:val="en-GB"/>
        </w:rPr>
      </w:pPr>
      <w:r>
        <w:rPr>
          <w:rFonts w:ascii="Helvetica" w:hAnsi="Helvetica" w:cs="Helvetica"/>
          <w:i/>
          <w:iCs/>
          <w:color w:val="3E3E3E"/>
          <w:lang w:val="en-GB"/>
        </w:rPr>
        <w:t>In Git version 2.14, running the </w:t>
      </w:r>
      <w:bdo w:val="ltr">
        <w:r>
          <w:rPr>
            <w:rFonts w:ascii="Courier" w:hAnsi="Courier" w:cs="Courier"/>
            <w:i/>
            <w:iCs/>
            <w:color w:val="0E202E"/>
            <w:lang w:val="en-GB"/>
          </w:rPr>
          <w:t>git status</w:t>
        </w:r>
        <w:r>
          <w:rPr>
            <w:rFonts w:ascii="Helvetica" w:hAnsi="Helvetica" w:cs="Helvetica"/>
            <w:i/>
            <w:iCs/>
            <w:color w:val="3E3E3E"/>
            <w:lang w:val="en-GB"/>
          </w:rPr>
          <w:t>‬ command in an empty directory changed the wording of "</w:t>
        </w:r>
        <w:proofErr w:type="spellStart"/>
        <w:r>
          <w:rPr>
            <w:rFonts w:ascii="Helvetica" w:hAnsi="Helvetica" w:cs="Helvetica"/>
            <w:i/>
            <w:iCs/>
            <w:color w:val="3E3E3E"/>
            <w:lang w:val="en-GB"/>
          </w:rPr>
          <w:t>Inital</w:t>
        </w:r>
        <w:proofErr w:type="spellEnd"/>
        <w:r>
          <w:rPr>
            <w:rFonts w:ascii="Helvetica" w:hAnsi="Helvetica" w:cs="Helvetica"/>
            <w:i/>
            <w:iCs/>
            <w:color w:val="3E3E3E"/>
            <w:lang w:val="en-GB"/>
          </w:rPr>
          <w:t xml:space="preserve"> commit" to the much clearer "No commits yet". </w:t>
        </w:r>
        <w:proofErr w:type="gramStart"/>
        <w:r>
          <w:rPr>
            <w:rFonts w:ascii="Helvetica" w:hAnsi="Helvetica" w:cs="Helvetica"/>
            <w:i/>
            <w:iCs/>
            <w:color w:val="3E3E3E"/>
            <w:lang w:val="en-GB"/>
          </w:rPr>
          <w:t>So</w:t>
        </w:r>
        <w:proofErr w:type="gramEnd"/>
        <w:r>
          <w:rPr>
            <w:rFonts w:ascii="Helvetica" w:hAnsi="Helvetica" w:cs="Helvetica"/>
            <w:i/>
            <w:iCs/>
            <w:color w:val="3E3E3E"/>
            <w:lang w:val="en-GB"/>
          </w:rPr>
          <w:t xml:space="preserve"> the output would be:</w:t>
        </w:r>
      </w:bdo>
    </w:p>
    <w:p w14:paraId="2FCB60B7" w14:textId="77777777" w:rsidR="004E7882" w:rsidRDefault="004E7882" w:rsidP="004E7882">
      <w:pPr>
        <w:autoSpaceDE w:val="0"/>
        <w:autoSpaceDN w:val="0"/>
        <w:adjustRightInd w:val="0"/>
        <w:spacing w:line="420" w:lineRule="atLeast"/>
        <w:rPr>
          <w:rFonts w:ascii="Courier" w:hAnsi="Courier" w:cs="Courier"/>
          <w:i/>
          <w:iCs/>
          <w:color w:val="0E202E"/>
          <w:sz w:val="36"/>
          <w:szCs w:val="36"/>
          <w:lang w:val="en-GB"/>
        </w:rPr>
      </w:pPr>
      <w:bdo w:val="ltr">
        <w:r>
          <w:rPr>
            <w:rFonts w:ascii="Courier" w:hAnsi="Courier" w:cs="Courier"/>
            <w:i/>
            <w:iCs/>
            <w:color w:val="0E202E"/>
            <w:sz w:val="36"/>
            <w:szCs w:val="36"/>
            <w:lang w:val="en-GB"/>
          </w:rPr>
          <w:t>On branch master</w:t>
        </w:r>
        <w:r>
          <w:rPr>
            <w:rFonts w:ascii="Courier" w:hAnsi="Courier" w:cs="Courier"/>
            <w:i/>
            <w:iCs/>
            <w:color w:val="0E202E"/>
            <w:sz w:val="36"/>
            <w:szCs w:val="36"/>
            <w:lang w:val="en-GB"/>
          </w:rPr>
          <w:t>‬</w:t>
        </w:r>
      </w:bdo>
    </w:p>
    <w:p w14:paraId="284A0DD2" w14:textId="77777777" w:rsidR="004E7882" w:rsidRDefault="004E7882" w:rsidP="004E7882">
      <w:pPr>
        <w:autoSpaceDE w:val="0"/>
        <w:autoSpaceDN w:val="0"/>
        <w:adjustRightInd w:val="0"/>
        <w:spacing w:line="420" w:lineRule="atLeast"/>
        <w:rPr>
          <w:rFonts w:ascii="Courier" w:hAnsi="Courier" w:cs="Courier"/>
          <w:i/>
          <w:iCs/>
          <w:color w:val="0E202E"/>
          <w:sz w:val="36"/>
          <w:szCs w:val="36"/>
          <w:lang w:val="en-GB"/>
        </w:rPr>
      </w:pPr>
    </w:p>
    <w:p w14:paraId="3C00F3C0" w14:textId="77777777" w:rsidR="004E7882" w:rsidRDefault="004E7882" w:rsidP="004E7882">
      <w:pPr>
        <w:autoSpaceDE w:val="0"/>
        <w:autoSpaceDN w:val="0"/>
        <w:adjustRightInd w:val="0"/>
        <w:spacing w:line="420" w:lineRule="atLeast"/>
        <w:rPr>
          <w:rFonts w:ascii="Courier" w:hAnsi="Courier" w:cs="Courier"/>
          <w:i/>
          <w:iCs/>
          <w:color w:val="0E202E"/>
          <w:sz w:val="36"/>
          <w:szCs w:val="36"/>
          <w:lang w:val="en-GB"/>
        </w:rPr>
      </w:pPr>
      <w:r>
        <w:rPr>
          <w:rFonts w:ascii="Courier" w:hAnsi="Courier" w:cs="Courier"/>
          <w:i/>
          <w:iCs/>
          <w:color w:val="0E202E"/>
          <w:sz w:val="36"/>
          <w:szCs w:val="36"/>
          <w:lang w:val="en-GB"/>
        </w:rPr>
        <w:t>No commits yet</w:t>
      </w:r>
    </w:p>
    <w:p w14:paraId="0B93EB03" w14:textId="77777777" w:rsidR="004E7882" w:rsidRDefault="004E7882" w:rsidP="004E7882">
      <w:pPr>
        <w:autoSpaceDE w:val="0"/>
        <w:autoSpaceDN w:val="0"/>
        <w:adjustRightInd w:val="0"/>
        <w:spacing w:line="420" w:lineRule="atLeast"/>
        <w:rPr>
          <w:rFonts w:ascii="Courier" w:hAnsi="Courier" w:cs="Courier"/>
          <w:i/>
          <w:iCs/>
          <w:color w:val="0E202E"/>
          <w:sz w:val="36"/>
          <w:szCs w:val="36"/>
          <w:lang w:val="en-GB"/>
        </w:rPr>
      </w:pPr>
    </w:p>
    <w:p w14:paraId="44AB98E6" w14:textId="77777777" w:rsidR="004E7882" w:rsidRDefault="004E7882" w:rsidP="004E7882">
      <w:pPr>
        <w:autoSpaceDE w:val="0"/>
        <w:autoSpaceDN w:val="0"/>
        <w:adjustRightInd w:val="0"/>
        <w:spacing w:line="420" w:lineRule="atLeast"/>
        <w:rPr>
          <w:rFonts w:ascii="Courier" w:hAnsi="Courier" w:cs="Courier"/>
          <w:i/>
          <w:iCs/>
          <w:color w:val="0E202E"/>
          <w:sz w:val="36"/>
          <w:szCs w:val="36"/>
          <w:lang w:val="en-GB"/>
        </w:rPr>
      </w:pPr>
      <w:r>
        <w:rPr>
          <w:rFonts w:ascii="Courier" w:hAnsi="Courier" w:cs="Courier"/>
          <w:i/>
          <w:iCs/>
          <w:color w:val="0E202E"/>
          <w:sz w:val="36"/>
          <w:szCs w:val="36"/>
          <w:lang w:val="en-GB"/>
        </w:rPr>
        <w:t xml:space="preserve">nothing to commit (create/copy files and use </w:t>
      </w:r>
      <w:r>
        <w:rPr>
          <w:rFonts w:ascii="Courier" w:hAnsi="Courier" w:cs="Courier"/>
          <w:i/>
          <w:iCs/>
          <w:color w:val="D20035"/>
          <w:sz w:val="36"/>
          <w:szCs w:val="36"/>
          <w:lang w:val="en-GB"/>
        </w:rPr>
        <w:t>"git add"</w:t>
      </w:r>
      <w:r>
        <w:rPr>
          <w:rFonts w:ascii="Courier" w:hAnsi="Courier" w:cs="Courier"/>
          <w:i/>
          <w:iCs/>
          <w:color w:val="0E202E"/>
          <w:sz w:val="36"/>
          <w:szCs w:val="36"/>
          <w:lang w:val="en-GB"/>
        </w:rPr>
        <w:t xml:space="preserve"> to track)</w:t>
      </w:r>
    </w:p>
    <w:p w14:paraId="06157BFC" w14:textId="77777777" w:rsidR="004E7882" w:rsidRDefault="004E7882" w:rsidP="004E7882">
      <w:pPr>
        <w:autoSpaceDE w:val="0"/>
        <w:autoSpaceDN w:val="0"/>
        <w:adjustRightInd w:val="0"/>
        <w:spacing w:after="200" w:line="373" w:lineRule="atLeast"/>
        <w:rPr>
          <w:rFonts w:ascii="Helvetica" w:hAnsi="Helvetica" w:cs="Helvetica"/>
          <w:b/>
          <w:bCs/>
          <w:color w:val="6A859D"/>
          <w:sz w:val="28"/>
          <w:szCs w:val="28"/>
          <w:lang w:val="en-GB"/>
        </w:rPr>
      </w:pPr>
      <w:r>
        <w:rPr>
          <w:rFonts w:ascii="Helvetica" w:hAnsi="Helvetica" w:cs="Helvetica"/>
          <w:b/>
          <w:bCs/>
          <w:color w:val="6A859D"/>
          <w:sz w:val="28"/>
          <w:szCs w:val="28"/>
          <w:lang w:val="en-GB"/>
        </w:rPr>
        <w:t>QUESTION 2 OF 2</w:t>
      </w:r>
    </w:p>
    <w:p w14:paraId="01423084" w14:textId="77777777" w:rsidR="004E7882" w:rsidRDefault="004E7882" w:rsidP="004E7882">
      <w:pPr>
        <w:autoSpaceDE w:val="0"/>
        <w:autoSpaceDN w:val="0"/>
        <w:adjustRightInd w:val="0"/>
        <w:spacing w:after="300" w:line="400" w:lineRule="atLeast"/>
        <w:rPr>
          <w:rFonts w:ascii="Helvetica" w:hAnsi="Helvetica" w:cs="Helvetica"/>
          <w:color w:val="232E39"/>
          <w:lang w:val="en-GB"/>
        </w:rPr>
      </w:pPr>
      <w:r>
        <w:rPr>
          <w:rFonts w:ascii="Helvetica" w:hAnsi="Helvetica" w:cs="Helvetica"/>
          <w:color w:val="232E39"/>
          <w:lang w:val="en-GB"/>
        </w:rPr>
        <w:t>To answer this quiz, make sure you've </w:t>
      </w:r>
      <w:bdo w:val="ltr">
        <w:proofErr w:type="spellStart"/>
        <w:r>
          <w:rPr>
            <w:rFonts w:ascii="Courier" w:hAnsi="Courier" w:cs="Courier"/>
            <w:color w:val="0E202E"/>
            <w:lang w:val="en-GB"/>
          </w:rPr>
          <w:t>cd</w:t>
        </w:r>
        <w:r>
          <w:rPr>
            <w:rFonts w:ascii="Helvetica" w:hAnsi="Helvetica" w:cs="Helvetica"/>
            <w:color w:val="232E39"/>
            <w:lang w:val="en-GB"/>
          </w:rPr>
          <w:t>‬ed</w:t>
        </w:r>
        <w:proofErr w:type="spellEnd"/>
        <w:r>
          <w:rPr>
            <w:rFonts w:ascii="Helvetica" w:hAnsi="Helvetica" w:cs="Helvetica"/>
            <w:color w:val="232E39"/>
            <w:lang w:val="en-GB"/>
          </w:rPr>
          <w:t xml:space="preserve"> into the </w:t>
        </w:r>
        <w:bdo w:val="ltr">
          <w:r>
            <w:rPr>
              <w:rFonts w:ascii="Courier" w:hAnsi="Courier" w:cs="Courier"/>
              <w:color w:val="0E202E"/>
              <w:lang w:val="en-GB"/>
            </w:rPr>
            <w:t>new-git-project</w:t>
          </w:r>
          <w:r>
            <w:rPr>
              <w:rFonts w:ascii="Helvetica" w:hAnsi="Helvetica" w:cs="Helvetica"/>
              <w:color w:val="232E39"/>
              <w:lang w:val="en-GB"/>
            </w:rPr>
            <w:t>‬ project.</w:t>
          </w:r>
        </w:bdo>
      </w:bdo>
    </w:p>
    <w:p w14:paraId="634BF3BE" w14:textId="77777777" w:rsidR="004E7882" w:rsidRDefault="004E7882" w:rsidP="004E7882">
      <w:pPr>
        <w:autoSpaceDE w:val="0"/>
        <w:autoSpaceDN w:val="0"/>
        <w:adjustRightInd w:val="0"/>
        <w:spacing w:line="400" w:lineRule="atLeast"/>
        <w:rPr>
          <w:rFonts w:ascii="Helvetica" w:hAnsi="Helvetica" w:cs="Helvetica"/>
          <w:color w:val="232E39"/>
          <w:lang w:val="en-GB"/>
        </w:rPr>
      </w:pPr>
      <w:r>
        <w:rPr>
          <w:rFonts w:ascii="Helvetica" w:hAnsi="Helvetica" w:cs="Helvetica"/>
          <w:color w:val="232E39"/>
          <w:lang w:val="en-GB"/>
        </w:rPr>
        <w:t xml:space="preserve">If you've been following along in this lesson and haven't added any files to this project, then what does </w:t>
      </w:r>
      <w:proofErr w:type="gramStart"/>
      <w:r>
        <w:rPr>
          <w:rFonts w:ascii="Helvetica" w:hAnsi="Helvetica" w:cs="Helvetica"/>
          <w:color w:val="232E39"/>
          <w:lang w:val="en-GB"/>
        </w:rPr>
        <w:t>running</w:t>
      </w:r>
      <w:proofErr w:type="gramEnd"/>
      <w:r>
        <w:rPr>
          <w:rFonts w:ascii="Helvetica" w:hAnsi="Helvetica" w:cs="Helvetica"/>
          <w:color w:val="232E39"/>
          <w:lang w:val="en-GB"/>
        </w:rPr>
        <w:t> </w:t>
      </w:r>
      <w:bdo w:val="ltr">
        <w:r>
          <w:rPr>
            <w:rFonts w:ascii="Courier" w:hAnsi="Courier" w:cs="Courier"/>
            <w:color w:val="0E202E"/>
            <w:lang w:val="en-GB"/>
          </w:rPr>
          <w:t>git status</w:t>
        </w:r>
        <w:r>
          <w:rPr>
            <w:rFonts w:ascii="Helvetica" w:hAnsi="Helvetica" w:cs="Helvetica"/>
            <w:color w:val="232E39"/>
            <w:lang w:val="en-GB"/>
          </w:rPr>
          <w:t>‬ display?</w:t>
        </w:r>
      </w:bdo>
    </w:p>
    <w:p w14:paraId="73D2BE47" w14:textId="77777777" w:rsidR="004E7882" w:rsidRDefault="004E7882" w:rsidP="004E7882">
      <w:pPr>
        <w:numPr>
          <w:ilvl w:val="0"/>
          <w:numId w:val="3"/>
        </w:numPr>
        <w:tabs>
          <w:tab w:val="left" w:pos="220"/>
          <w:tab w:val="left" w:pos="720"/>
        </w:tabs>
        <w:autoSpaceDE w:val="0"/>
        <w:autoSpaceDN w:val="0"/>
        <w:adjustRightInd w:val="0"/>
        <w:spacing w:line="320" w:lineRule="atLeast"/>
        <w:ind w:hanging="720"/>
        <w:rPr>
          <w:rFonts w:ascii="Helvetica" w:hAnsi="Helvetica" w:cs="Helvetica"/>
          <w:color w:val="3E3E3E"/>
          <w:sz w:val="30"/>
          <w:szCs w:val="30"/>
          <w:lang w:val="en-GB"/>
        </w:rPr>
      </w:pPr>
      <w:r>
        <w:rPr>
          <w:rFonts w:ascii="Helvetica" w:hAnsi="Helvetica" w:cs="Helvetica"/>
          <w:color w:val="000000"/>
          <w:sz w:val="21"/>
          <w:szCs w:val="21"/>
          <w:lang w:val="en-GB"/>
        </w:rPr>
        <w:t> </w:t>
      </w:r>
      <w:r>
        <w:rPr>
          <w:rFonts w:ascii="Helvetica" w:hAnsi="Helvetica" w:cs="Helvetica"/>
          <w:color w:val="232E39"/>
          <w:lang w:val="en-GB"/>
        </w:rPr>
        <w:t>Status: good  </w:t>
      </w:r>
      <w:r>
        <w:rPr>
          <w:rFonts w:ascii="Helvetica" w:hAnsi="Helvetica" w:cs="Helvetica"/>
          <w:color w:val="3E3E3E"/>
          <w:sz w:val="21"/>
          <w:szCs w:val="21"/>
          <w:lang w:val="en-GB"/>
        </w:rPr>
        <w:t>  </w:t>
      </w:r>
      <w:r>
        <w:rPr>
          <w:rFonts w:ascii="Helvetica" w:hAnsi="Helvetica" w:cs="Helvetica"/>
          <w:color w:val="3E3E3E"/>
          <w:lang w:val="en-GB"/>
        </w:rPr>
        <w:t>On branch master Initial commit nothing to commit (create/copy files and use "git add" to track)  </w:t>
      </w:r>
      <w:r>
        <w:rPr>
          <w:rFonts w:ascii="Helvetica" w:hAnsi="Helvetica" w:cs="Helvetica"/>
          <w:color w:val="3E3E3E"/>
          <w:sz w:val="28"/>
          <w:szCs w:val="28"/>
          <w:lang w:val="en-GB"/>
        </w:rPr>
        <w:t> </w:t>
      </w:r>
      <w:r>
        <w:rPr>
          <w:rFonts w:ascii="Helvetica" w:hAnsi="Helvetica" w:cs="Helvetica"/>
          <w:color w:val="000000"/>
          <w:sz w:val="21"/>
          <w:szCs w:val="21"/>
          <w:lang w:val="en-GB"/>
        </w:rPr>
        <w:t> </w:t>
      </w:r>
      <w:r>
        <w:rPr>
          <w:rFonts w:ascii="Helvetica" w:hAnsi="Helvetica" w:cs="Helvetica"/>
          <w:color w:val="232E39"/>
          <w:lang w:val="en-GB"/>
        </w:rPr>
        <w:t>master branch Please commit some files  </w:t>
      </w:r>
      <w:r>
        <w:rPr>
          <w:rFonts w:ascii="Helvetica" w:hAnsi="Helvetica" w:cs="Helvetica"/>
          <w:color w:val="3E3E3E"/>
          <w:sz w:val="21"/>
          <w:szCs w:val="21"/>
          <w:lang w:val="en-GB"/>
        </w:rPr>
        <w:t>  </w:t>
      </w:r>
      <w:r>
        <w:rPr>
          <w:rFonts w:ascii="Helvetica" w:hAnsi="Helvetica" w:cs="Helvetica"/>
          <w:color w:val="000000"/>
          <w:sz w:val="21"/>
          <w:szCs w:val="21"/>
          <w:lang w:val="en-GB"/>
        </w:rPr>
        <w:t> </w:t>
      </w:r>
      <w:r>
        <w:rPr>
          <w:rFonts w:ascii="Helvetica" w:hAnsi="Helvetica" w:cs="Helvetica"/>
          <w:color w:val="232E39"/>
          <w:lang w:val="en-GB"/>
        </w:rPr>
        <w:t>On branch master nothing to commit, working directory clean  </w:t>
      </w:r>
      <w:r>
        <w:rPr>
          <w:rFonts w:ascii="Helvetica" w:hAnsi="Helvetica" w:cs="Helvetica"/>
          <w:color w:val="3E3E3E"/>
          <w:sz w:val="21"/>
          <w:szCs w:val="21"/>
          <w:lang w:val="en-GB"/>
        </w:rPr>
        <w:t>  </w:t>
      </w:r>
    </w:p>
    <w:p w14:paraId="76DA9191" w14:textId="77777777" w:rsidR="004E7882" w:rsidRDefault="004E7882" w:rsidP="004E7882">
      <w:pPr>
        <w:autoSpaceDE w:val="0"/>
        <w:autoSpaceDN w:val="0"/>
        <w:adjustRightInd w:val="0"/>
        <w:spacing w:line="360" w:lineRule="atLeast"/>
        <w:jc w:val="right"/>
        <w:rPr>
          <w:rFonts w:ascii="Helvetica" w:hAnsi="Helvetica" w:cs="Helvetica"/>
          <w:color w:val="3E3E3E"/>
          <w:sz w:val="30"/>
          <w:szCs w:val="30"/>
          <w:lang w:val="en-GB"/>
        </w:rPr>
      </w:pPr>
      <w:r>
        <w:rPr>
          <w:rFonts w:ascii="Helvetica" w:hAnsi="Helvetica" w:cs="Helvetica"/>
          <w:b/>
          <w:bCs/>
          <w:color w:val="FFFFFF"/>
          <w:sz w:val="19"/>
          <w:szCs w:val="19"/>
          <w:lang w:val="en-GB"/>
        </w:rPr>
        <w:t>SUBMIT</w:t>
      </w:r>
    </w:p>
    <w:p w14:paraId="3A0F578B" w14:textId="77777777" w:rsidR="004E7882" w:rsidRDefault="004E7882" w:rsidP="004E7882">
      <w:pPr>
        <w:autoSpaceDE w:val="0"/>
        <w:autoSpaceDN w:val="0"/>
        <w:adjustRightInd w:val="0"/>
        <w:spacing w:line="400" w:lineRule="atLeast"/>
        <w:jc w:val="center"/>
        <w:rPr>
          <w:rFonts w:ascii="Helvetica" w:hAnsi="Helvetica" w:cs="Helvetica"/>
          <w:color w:val="15A3DD"/>
          <w:sz w:val="30"/>
          <w:szCs w:val="30"/>
          <w:lang w:val="en-GB"/>
        </w:rPr>
      </w:pPr>
      <w:r>
        <w:rPr>
          <w:rFonts w:ascii="Helvetica" w:hAnsi="Helvetica" w:cs="Helvetica"/>
          <w:color w:val="3E3E3E"/>
          <w:sz w:val="30"/>
          <w:szCs w:val="30"/>
          <w:lang w:val="en-GB"/>
        </w:rPr>
        <w:fldChar w:fldCharType="begin"/>
      </w:r>
      <w:r>
        <w:rPr>
          <w:rFonts w:ascii="Helvetica" w:hAnsi="Helvetica" w:cs="Helvetica"/>
          <w:color w:val="3E3E3E"/>
          <w:sz w:val="30"/>
          <w:szCs w:val="30"/>
          <w:lang w:val="en-GB"/>
        </w:rPr>
        <w:instrText>HYPERLINK "https://classroom.udacity.com/nanodegrees/nd104-ent/parts/e325d5cc-ccd1-4ca8-a562-7eed09ab76c7/modules/a141ebc6-acee-494b-927f-2016d6fe0f9c/lessons/59288694-18d7-477e-948a-014fd2354293/concepts/ce648229-7d6c-4ad3-805e-af6a77f38fd0#"</w:instrText>
      </w:r>
      <w:r>
        <w:rPr>
          <w:rFonts w:ascii="Helvetica" w:hAnsi="Helvetica" w:cs="Helvetica"/>
          <w:color w:val="3E3E3E"/>
          <w:sz w:val="30"/>
          <w:szCs w:val="30"/>
          <w:lang w:val="en-GB"/>
        </w:rPr>
      </w:r>
      <w:r>
        <w:rPr>
          <w:rFonts w:ascii="Helvetica" w:hAnsi="Helvetica" w:cs="Helvetica"/>
          <w:color w:val="3E3E3E"/>
          <w:sz w:val="30"/>
          <w:szCs w:val="30"/>
          <w:lang w:val="en-GB"/>
        </w:rPr>
        <w:fldChar w:fldCharType="separate"/>
      </w:r>
    </w:p>
    <w:p w14:paraId="799E50AD" w14:textId="77777777" w:rsidR="004E7882" w:rsidRDefault="004E7882" w:rsidP="004E7882">
      <w:pPr>
        <w:autoSpaceDE w:val="0"/>
        <w:autoSpaceDN w:val="0"/>
        <w:adjustRightInd w:val="0"/>
        <w:spacing w:line="400" w:lineRule="atLeast"/>
        <w:jc w:val="center"/>
        <w:rPr>
          <w:rFonts w:ascii="Helvetica" w:hAnsi="Helvetica" w:cs="Helvetica"/>
          <w:color w:val="232E39"/>
          <w:lang w:val="en-GB"/>
        </w:rPr>
      </w:pPr>
      <w:r>
        <w:rPr>
          <w:rFonts w:ascii="Helvetica" w:hAnsi="Helvetica" w:cs="Helvetica"/>
          <w:i/>
          <w:iCs/>
          <w:color w:val="232E39"/>
          <w:lang w:val="en-GB"/>
        </w:rPr>
        <w:t>An animated GIF of the Terminal application. The </w:t>
      </w:r>
      <w:bdo w:val="ltr">
        <w:r>
          <w:rPr>
            <w:rFonts w:ascii="Courier" w:hAnsi="Courier" w:cs="Courier"/>
            <w:i/>
            <w:iCs/>
            <w:color w:val="0E202E"/>
            <w:lang w:val="en-GB"/>
          </w:rPr>
          <w:t>git status</w:t>
        </w:r>
        <w:r>
          <w:rPr>
            <w:rFonts w:ascii="Helvetica" w:hAnsi="Helvetica" w:cs="Helvetica"/>
            <w:i/>
            <w:iCs/>
            <w:color w:val="232E39"/>
            <w:lang w:val="en-GB"/>
          </w:rPr>
          <w:t>‬ command is run in the </w:t>
        </w:r>
        <w:bdo w:val="ltr">
          <w:r>
            <w:rPr>
              <w:rFonts w:ascii="Courier" w:hAnsi="Courier" w:cs="Courier"/>
              <w:i/>
              <w:iCs/>
              <w:color w:val="0E202E"/>
              <w:lang w:val="en-GB"/>
            </w:rPr>
            <w:t>new-git-project</w:t>
          </w:r>
          <w:r>
            <w:rPr>
              <w:rFonts w:ascii="Helvetica" w:hAnsi="Helvetica" w:cs="Helvetica"/>
              <w:i/>
              <w:iCs/>
              <w:color w:val="232E39"/>
              <w:lang w:val="en-GB"/>
            </w:rPr>
            <w:t>‬ project.</w:t>
          </w:r>
        </w:bdo>
      </w:bdo>
    </w:p>
    <w:p w14:paraId="4989ED3D" w14:textId="77777777" w:rsidR="004E7882" w:rsidRDefault="004E7882" w:rsidP="004E7882">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color w:val="3E3E3E"/>
          <w:sz w:val="30"/>
          <w:szCs w:val="30"/>
          <w:lang w:val="en-GB"/>
        </w:rPr>
        <w:fldChar w:fldCharType="end"/>
      </w:r>
      <w:r>
        <w:rPr>
          <w:rFonts w:ascii="Helvetica" w:hAnsi="Helvetica" w:cs="Helvetica"/>
          <w:b/>
          <w:bCs/>
          <w:color w:val="232E39"/>
          <w:sz w:val="40"/>
          <w:szCs w:val="40"/>
          <w:lang w:val="en-GB"/>
        </w:rPr>
        <w:t xml:space="preserve">Explanation </w:t>
      </w:r>
      <w:proofErr w:type="gramStart"/>
      <w:r>
        <w:rPr>
          <w:rFonts w:ascii="Helvetica" w:hAnsi="Helvetica" w:cs="Helvetica"/>
          <w:b/>
          <w:bCs/>
          <w:color w:val="232E39"/>
          <w:sz w:val="40"/>
          <w:szCs w:val="40"/>
          <w:lang w:val="en-GB"/>
        </w:rPr>
        <w:t>Of</w:t>
      </w:r>
      <w:proofErr w:type="gramEnd"/>
      <w:r>
        <w:rPr>
          <w:rFonts w:ascii="Helvetica" w:hAnsi="Helvetica" w:cs="Helvetica"/>
          <w:b/>
          <w:bCs/>
          <w:color w:val="232E39"/>
          <w:sz w:val="40"/>
          <w:szCs w:val="40"/>
          <w:lang w:val="en-GB"/>
        </w:rPr>
        <w:t xml:space="preserve"> Git Status In A New Repo</w:t>
      </w:r>
    </w:p>
    <w:p w14:paraId="4B5F28AF"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This is the output of running </w:t>
      </w:r>
      <w:bdo w:val="ltr">
        <w:r>
          <w:rPr>
            <w:rFonts w:ascii="Courier" w:hAnsi="Courier" w:cs="Courier"/>
            <w:color w:val="0E202E"/>
            <w:lang w:val="en-GB"/>
          </w:rPr>
          <w:t>git status</w:t>
        </w:r>
        <w:r>
          <w:rPr>
            <w:rFonts w:ascii="Helvetica" w:hAnsi="Helvetica" w:cs="Helvetica"/>
            <w:color w:val="3E3E3E"/>
            <w:lang w:val="en-GB"/>
          </w:rPr>
          <w:t>‬ in the </w:t>
        </w:r>
        <w:bdo w:val="ltr">
          <w:r>
            <w:rPr>
              <w:rFonts w:ascii="Courier" w:hAnsi="Courier" w:cs="Courier"/>
              <w:color w:val="0E202E"/>
              <w:lang w:val="en-GB"/>
            </w:rPr>
            <w:t>new-git-project</w:t>
          </w:r>
          <w:r>
            <w:rPr>
              <w:rFonts w:ascii="Helvetica" w:hAnsi="Helvetica" w:cs="Helvetica"/>
              <w:color w:val="3E3E3E"/>
              <w:lang w:val="en-GB"/>
            </w:rPr>
            <w:t>‬ project:</w:t>
          </w:r>
        </w:bdo>
      </w:bdo>
    </w:p>
    <w:p w14:paraId="1CA88E27" w14:textId="77777777" w:rsidR="004E7882" w:rsidRDefault="004E7882" w:rsidP="004E7882">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git status</w:t>
        </w:r>
        <w:r>
          <w:rPr>
            <w:rFonts w:ascii="Courier" w:hAnsi="Courier" w:cs="Courier"/>
            <w:color w:val="0E202E"/>
            <w:lang w:val="en-GB"/>
          </w:rPr>
          <w:t>‬</w:t>
        </w:r>
      </w:bdo>
    </w:p>
    <w:p w14:paraId="09623A13" w14:textId="77777777" w:rsidR="004E7882" w:rsidRDefault="004E7882" w:rsidP="004E7882">
      <w:pPr>
        <w:autoSpaceDE w:val="0"/>
        <w:autoSpaceDN w:val="0"/>
        <w:adjustRightInd w:val="0"/>
        <w:spacing w:line="420" w:lineRule="atLeast"/>
        <w:rPr>
          <w:rFonts w:ascii="Courier" w:hAnsi="Courier" w:cs="Courier"/>
          <w:color w:val="0E202E"/>
          <w:lang w:val="en-GB"/>
        </w:rPr>
      </w:pPr>
      <w:r>
        <w:rPr>
          <w:rFonts w:ascii="Courier" w:hAnsi="Courier" w:cs="Courier"/>
          <w:color w:val="0E202E"/>
          <w:lang w:val="en-GB"/>
        </w:rPr>
        <w:t>On branch master</w:t>
      </w:r>
    </w:p>
    <w:p w14:paraId="185A9E75" w14:textId="77777777" w:rsidR="004E7882" w:rsidRDefault="004E7882" w:rsidP="004E7882">
      <w:pPr>
        <w:autoSpaceDE w:val="0"/>
        <w:autoSpaceDN w:val="0"/>
        <w:adjustRightInd w:val="0"/>
        <w:spacing w:line="420" w:lineRule="atLeast"/>
        <w:rPr>
          <w:rFonts w:ascii="Courier" w:hAnsi="Courier" w:cs="Courier"/>
          <w:color w:val="0E202E"/>
          <w:lang w:val="en-GB"/>
        </w:rPr>
      </w:pPr>
    </w:p>
    <w:p w14:paraId="677DA0C7" w14:textId="77777777" w:rsidR="004E7882" w:rsidRDefault="004E7882" w:rsidP="004E7882">
      <w:pPr>
        <w:autoSpaceDE w:val="0"/>
        <w:autoSpaceDN w:val="0"/>
        <w:adjustRightInd w:val="0"/>
        <w:spacing w:line="420" w:lineRule="atLeast"/>
        <w:rPr>
          <w:rFonts w:ascii="Courier" w:hAnsi="Courier" w:cs="Courier"/>
          <w:color w:val="0E202E"/>
          <w:lang w:val="en-GB"/>
        </w:rPr>
      </w:pPr>
      <w:r>
        <w:rPr>
          <w:rFonts w:ascii="Courier" w:hAnsi="Courier" w:cs="Courier"/>
          <w:color w:val="0E202E"/>
          <w:lang w:val="en-GB"/>
        </w:rPr>
        <w:t>Initial commit</w:t>
      </w:r>
    </w:p>
    <w:p w14:paraId="598DEDEC" w14:textId="77777777" w:rsidR="004E7882" w:rsidRDefault="004E7882" w:rsidP="004E7882">
      <w:pPr>
        <w:autoSpaceDE w:val="0"/>
        <w:autoSpaceDN w:val="0"/>
        <w:adjustRightInd w:val="0"/>
        <w:spacing w:line="420" w:lineRule="atLeast"/>
        <w:rPr>
          <w:rFonts w:ascii="Courier" w:hAnsi="Courier" w:cs="Courier"/>
          <w:color w:val="0E202E"/>
          <w:lang w:val="en-GB"/>
        </w:rPr>
      </w:pPr>
    </w:p>
    <w:p w14:paraId="34ED6BB3" w14:textId="77777777" w:rsidR="004E7882" w:rsidRDefault="004E7882" w:rsidP="004E7882">
      <w:pPr>
        <w:autoSpaceDE w:val="0"/>
        <w:autoSpaceDN w:val="0"/>
        <w:adjustRightInd w:val="0"/>
        <w:spacing w:line="420" w:lineRule="atLeast"/>
        <w:rPr>
          <w:rFonts w:ascii="Courier" w:hAnsi="Courier" w:cs="Courier"/>
          <w:color w:val="0E202E"/>
          <w:lang w:val="en-GB"/>
        </w:rPr>
      </w:pPr>
      <w:r>
        <w:rPr>
          <w:rFonts w:ascii="Courier" w:hAnsi="Courier" w:cs="Courier"/>
          <w:color w:val="0E202E"/>
          <w:lang w:val="en-GB"/>
        </w:rPr>
        <w:t xml:space="preserve">nothing to commit (create/copy files and use </w:t>
      </w:r>
      <w:r>
        <w:rPr>
          <w:rFonts w:ascii="Courier" w:hAnsi="Courier" w:cs="Courier"/>
          <w:color w:val="D20035"/>
          <w:lang w:val="en-GB"/>
        </w:rPr>
        <w:t>"git add"</w:t>
      </w:r>
      <w:r>
        <w:rPr>
          <w:rFonts w:ascii="Courier" w:hAnsi="Courier" w:cs="Courier"/>
          <w:color w:val="0E202E"/>
          <w:lang w:val="en-GB"/>
        </w:rPr>
        <w:t xml:space="preserve"> to track)</w:t>
      </w:r>
    </w:p>
    <w:p w14:paraId="13497A43"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To be completely clear, I haven't made any commits in my project yet. If you have made a commit, then your output should look exactly like that of the course-git-blog-project project.</w:t>
      </w:r>
    </w:p>
    <w:p w14:paraId="04E413B7"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If you compare this to the </w:t>
      </w:r>
      <w:bdo w:val="ltr">
        <w:r>
          <w:rPr>
            <w:rFonts w:ascii="Courier" w:hAnsi="Courier" w:cs="Courier"/>
            <w:color w:val="0E202E"/>
            <w:lang w:val="en-GB"/>
          </w:rPr>
          <w:t>git status</w:t>
        </w:r>
        <w:r>
          <w:rPr>
            <w:rFonts w:ascii="Helvetica" w:hAnsi="Helvetica" w:cs="Helvetica"/>
            <w:color w:val="3E3E3E"/>
            <w:lang w:val="en-GB"/>
          </w:rPr>
          <w:t>‬ output from the course-git-blog-project project, then you'll see that they're pretty similar. The thing to note that's different is that this output includes the line </w:t>
        </w:r>
        <w:bdo w:val="ltr">
          <w:r>
            <w:rPr>
              <w:rFonts w:ascii="Courier" w:hAnsi="Courier" w:cs="Courier"/>
              <w:color w:val="0E202E"/>
              <w:lang w:val="en-GB"/>
            </w:rPr>
            <w:t>Initial commit</w:t>
          </w:r>
          <w:r>
            <w:rPr>
              <w:rFonts w:ascii="Helvetica" w:hAnsi="Helvetica" w:cs="Helvetica"/>
              <w:color w:val="3E3E3E"/>
              <w:lang w:val="en-GB"/>
            </w:rPr>
            <w:t xml:space="preserve">‬. This is the tiniest bit confusing because </w:t>
          </w:r>
          <w:r>
            <w:rPr>
              <w:rFonts w:ascii="Helvetica" w:hAnsi="Helvetica" w:cs="Helvetica"/>
              <w:color w:val="3E3E3E"/>
              <w:lang w:val="en-GB"/>
            </w:rPr>
            <w:lastRenderedPageBreak/>
            <w:t>there actually aren't any commits in this repository yet! We haven't discussed making a commit yet, but when we do, we will be able to make an initial commit.</w:t>
          </w:r>
        </w:bdo>
      </w:bdo>
    </w:p>
    <w:p w14:paraId="3CD50FE0"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proofErr w:type="spellStart"/>
      <w:r>
        <w:rPr>
          <w:rFonts w:ascii="Helvetica" w:hAnsi="Helvetica" w:cs="Helvetica"/>
          <w:color w:val="3E3E3E"/>
          <w:lang w:val="en-GB"/>
        </w:rPr>
        <w:t>Wanna</w:t>
      </w:r>
      <w:proofErr w:type="spellEnd"/>
      <w:r>
        <w:rPr>
          <w:rFonts w:ascii="Helvetica" w:hAnsi="Helvetica" w:cs="Helvetica"/>
          <w:color w:val="3E3E3E"/>
          <w:lang w:val="en-GB"/>
        </w:rPr>
        <w:t xml:space="preserve"> have a sneak peak of the next lesson and at the same time prove that there aren't any commits in this repo yet? Great, I knew you did! Try running the command </w:t>
      </w:r>
      <w:bdo w:val="ltr">
        <w:r>
          <w:rPr>
            <w:rFonts w:ascii="Courier" w:hAnsi="Courier" w:cs="Courier"/>
            <w:color w:val="0E202E"/>
            <w:lang w:val="en-GB"/>
          </w:rPr>
          <w:t>git log</w:t>
        </w:r>
        <w:r>
          <w:rPr>
            <w:rFonts w:ascii="Helvetica" w:hAnsi="Helvetica" w:cs="Helvetica"/>
            <w:color w:val="3E3E3E"/>
            <w:lang w:val="en-GB"/>
          </w:rPr>
          <w:t>‬ and check out its response:</w:t>
        </w:r>
      </w:bdo>
    </w:p>
    <w:p w14:paraId="54CEC749" w14:textId="77777777" w:rsidR="004E7882" w:rsidRDefault="004E7882" w:rsidP="004E7882">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xml:space="preserve">$ git </w:t>
        </w:r>
        <w:r>
          <w:rPr>
            <w:rFonts w:ascii="Courier" w:hAnsi="Courier" w:cs="Courier"/>
            <w:color w:val="0E72A4"/>
            <w:lang w:val="en-GB"/>
          </w:rPr>
          <w:t>log</w:t>
        </w:r>
        <w:r>
          <w:rPr>
            <w:rFonts w:ascii="Courier" w:hAnsi="Courier" w:cs="Courier"/>
            <w:color w:val="0E202E"/>
            <w:lang w:val="en-GB"/>
          </w:rPr>
          <w:t>‬</w:t>
        </w:r>
      </w:bdo>
    </w:p>
    <w:p w14:paraId="1BC01D3B" w14:textId="77777777" w:rsidR="004E7882" w:rsidRDefault="004E7882" w:rsidP="004E7882">
      <w:pPr>
        <w:autoSpaceDE w:val="0"/>
        <w:autoSpaceDN w:val="0"/>
        <w:adjustRightInd w:val="0"/>
        <w:spacing w:line="420" w:lineRule="atLeast"/>
        <w:rPr>
          <w:rFonts w:ascii="Courier" w:hAnsi="Courier" w:cs="Courier"/>
          <w:color w:val="0E202E"/>
          <w:lang w:val="en-GB"/>
        </w:rPr>
      </w:pPr>
      <w:r>
        <w:rPr>
          <w:rFonts w:ascii="Courier" w:hAnsi="Courier" w:cs="Courier"/>
          <w:color w:val="0E202E"/>
          <w:lang w:val="en-GB"/>
        </w:rPr>
        <w:t xml:space="preserve">fatal: your current branch </w:t>
      </w:r>
      <w:r>
        <w:rPr>
          <w:rFonts w:ascii="Courier" w:hAnsi="Courier" w:cs="Courier"/>
          <w:color w:val="D20035"/>
          <w:lang w:val="en-GB"/>
        </w:rPr>
        <w:t>'master'</w:t>
      </w:r>
      <w:r>
        <w:rPr>
          <w:rFonts w:ascii="Courier" w:hAnsi="Courier" w:cs="Courier"/>
          <w:color w:val="0E202E"/>
          <w:lang w:val="en-GB"/>
        </w:rPr>
        <w:t xml:space="preserve"> does not have any commits yet</w:t>
      </w:r>
    </w:p>
    <w:p w14:paraId="342E0E84"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Well, that's kind of scary looking. "Fatal"? Fortunately, it turns out that just means that the Git program is exiting because it can't find any work to do. Git tells us this as if it were an error, but it's really not a problem. We know we haven't put any commits into this repo yet.</w:t>
      </w:r>
    </w:p>
    <w:p w14:paraId="65EFACA0"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It's pretty clear from the response that there aren't any commits!</w:t>
      </w:r>
    </w:p>
    <w:p w14:paraId="36BE6BB0" w14:textId="77777777" w:rsidR="004E7882" w:rsidRDefault="004E7882" w:rsidP="004E7882">
      <w:pPr>
        <w:autoSpaceDE w:val="0"/>
        <w:autoSpaceDN w:val="0"/>
        <w:adjustRightInd w:val="0"/>
        <w:spacing w:line="400" w:lineRule="atLeast"/>
        <w:rPr>
          <w:rFonts w:ascii="Helvetica" w:hAnsi="Helvetica" w:cs="Helvetica"/>
          <w:color w:val="3E3E3E"/>
          <w:lang w:val="en-GB"/>
        </w:rPr>
      </w:pPr>
      <w:r>
        <w:rPr>
          <w:rFonts w:ascii="Helvetica" w:hAnsi="Helvetica" w:cs="Helvetica"/>
          <w:color w:val="3E3E3E"/>
          <w:lang w:val="en-GB"/>
        </w:rPr>
        <w:t>We've just taken a very brief look at the </w:t>
      </w:r>
      <w:bdo w:val="ltr">
        <w:r>
          <w:rPr>
            <w:rFonts w:ascii="Courier" w:hAnsi="Courier" w:cs="Courier"/>
            <w:color w:val="0E202E"/>
            <w:lang w:val="en-GB"/>
          </w:rPr>
          <w:t>git status</w:t>
        </w:r>
        <w:r>
          <w:rPr>
            <w:rFonts w:ascii="Helvetica" w:hAnsi="Helvetica" w:cs="Helvetica"/>
            <w:color w:val="3E3E3E"/>
            <w:lang w:val="en-GB"/>
          </w:rPr>
          <w:t>‬ command. Remember that the output of </w:t>
        </w:r>
        <w:bdo w:val="ltr">
          <w:r>
            <w:rPr>
              <w:rFonts w:ascii="Courier" w:hAnsi="Courier" w:cs="Courier"/>
              <w:color w:val="0E202E"/>
              <w:lang w:val="en-GB"/>
            </w:rPr>
            <w:t>git status</w:t>
          </w:r>
          <w:r>
            <w:rPr>
              <w:rFonts w:ascii="Helvetica" w:hAnsi="Helvetica" w:cs="Helvetica"/>
              <w:color w:val="3E3E3E"/>
              <w:lang w:val="en-GB"/>
            </w:rPr>
            <w:t>‬ will change depending on if files have been added/deleted/modified, what's on the staging index, and the state of the repository. We'll be using the </w:t>
          </w:r>
          <w:bdo w:val="ltr">
            <w:r>
              <w:rPr>
                <w:rFonts w:ascii="Courier" w:hAnsi="Courier" w:cs="Courier"/>
                <w:color w:val="0E202E"/>
                <w:lang w:val="en-GB"/>
              </w:rPr>
              <w:t>git status</w:t>
            </w:r>
            <w:r>
              <w:rPr>
                <w:rFonts w:ascii="Helvetica" w:hAnsi="Helvetica" w:cs="Helvetica"/>
                <w:color w:val="3E3E3E"/>
                <w:lang w:val="en-GB"/>
              </w:rPr>
              <w:t>‬ command throughout this entire course, so get comfortable running it!</w:t>
            </w:r>
          </w:bdo>
        </w:bdo>
      </w:bdo>
    </w:p>
    <w:p w14:paraId="4236188D" w14:textId="77777777" w:rsidR="004E7882" w:rsidRDefault="004E7882" w:rsidP="004E7882">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Git Status Recap</w:t>
      </w:r>
    </w:p>
    <w:p w14:paraId="3058BC5B"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The </w:t>
      </w:r>
      <w:bdo w:val="ltr">
        <w:r>
          <w:rPr>
            <w:rFonts w:ascii="Courier" w:hAnsi="Courier" w:cs="Courier"/>
            <w:color w:val="0E202E"/>
            <w:lang w:val="en-GB"/>
          </w:rPr>
          <w:t>git status</w:t>
        </w:r>
        <w:r>
          <w:rPr>
            <w:rFonts w:ascii="Helvetica" w:hAnsi="Helvetica" w:cs="Helvetica"/>
            <w:color w:val="3E3E3E"/>
            <w:lang w:val="en-GB"/>
          </w:rPr>
          <w:t>‬ command will display the current status of the repository.</w:t>
        </w:r>
      </w:bdo>
    </w:p>
    <w:p w14:paraId="573EAE72" w14:textId="77777777" w:rsidR="004E7882" w:rsidRDefault="004E7882" w:rsidP="004E7882">
      <w:pPr>
        <w:autoSpaceDE w:val="0"/>
        <w:autoSpaceDN w:val="0"/>
        <w:adjustRightInd w:val="0"/>
        <w:spacing w:line="420" w:lineRule="atLeast"/>
        <w:rPr>
          <w:rFonts w:ascii="Courier" w:hAnsi="Courier" w:cs="Courier"/>
          <w:color w:val="0E202E"/>
          <w:lang w:val="en-GB"/>
        </w:rPr>
      </w:pPr>
      <w:bdo w:val="ltr">
        <w:r>
          <w:rPr>
            <w:rFonts w:ascii="Courier" w:hAnsi="Courier" w:cs="Courier"/>
            <w:color w:val="0E202E"/>
            <w:lang w:val="en-GB"/>
          </w:rPr>
          <w:t>$ git status</w:t>
        </w:r>
        <w:r>
          <w:rPr>
            <w:rFonts w:ascii="Courier" w:hAnsi="Courier" w:cs="Courier"/>
            <w:color w:val="0E202E"/>
            <w:lang w:val="en-GB"/>
          </w:rPr>
          <w:t>‬</w:t>
        </w:r>
      </w:bdo>
    </w:p>
    <w:p w14:paraId="1AB73EE2" w14:textId="77777777" w:rsidR="004E7882" w:rsidRDefault="004E7882" w:rsidP="004E7882">
      <w:pPr>
        <w:autoSpaceDE w:val="0"/>
        <w:autoSpaceDN w:val="0"/>
        <w:adjustRightInd w:val="0"/>
        <w:spacing w:after="300" w:line="400" w:lineRule="atLeast"/>
        <w:rPr>
          <w:rFonts w:ascii="Helvetica" w:hAnsi="Helvetica" w:cs="Helvetica"/>
          <w:color w:val="3E3E3E"/>
          <w:lang w:val="en-GB"/>
        </w:rPr>
      </w:pPr>
      <w:r>
        <w:rPr>
          <w:rFonts w:ascii="Helvetica" w:hAnsi="Helvetica" w:cs="Helvetica"/>
          <w:color w:val="3E3E3E"/>
          <w:lang w:val="en-GB"/>
        </w:rPr>
        <w:t>I can't stress enough how important it is to use this command </w:t>
      </w:r>
      <w:r>
        <w:rPr>
          <w:rFonts w:ascii="Helvetica" w:hAnsi="Helvetica" w:cs="Helvetica"/>
          <w:i/>
          <w:iCs/>
          <w:color w:val="3E3E3E"/>
          <w:lang w:val="en-GB"/>
        </w:rPr>
        <w:t>all the time</w:t>
      </w:r>
      <w:r>
        <w:rPr>
          <w:rFonts w:ascii="Helvetica" w:hAnsi="Helvetica" w:cs="Helvetica"/>
          <w:color w:val="3E3E3E"/>
          <w:lang w:val="en-GB"/>
        </w:rPr>
        <w:t> as you're first learning Git. This command will:</w:t>
      </w:r>
    </w:p>
    <w:p w14:paraId="02F4140F" w14:textId="77777777" w:rsidR="004E7882" w:rsidRDefault="004E7882" w:rsidP="004E7882">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tell us about new files that have been created in the Working Directory that Git hasn't started tracking, yet</w:t>
      </w:r>
    </w:p>
    <w:p w14:paraId="68B24083" w14:textId="77777777" w:rsidR="004E7882" w:rsidRDefault="004E7882" w:rsidP="004E7882">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t>files that Git </w:t>
      </w:r>
      <w:r>
        <w:rPr>
          <w:rFonts w:ascii="Helvetica" w:hAnsi="Helvetica" w:cs="Helvetica"/>
          <w:i/>
          <w:iCs/>
          <w:color w:val="3E3E3E"/>
          <w:lang w:val="en-GB"/>
        </w:rPr>
        <w:t>is</w:t>
      </w:r>
      <w:r>
        <w:rPr>
          <w:rFonts w:ascii="Helvetica" w:hAnsi="Helvetica" w:cs="Helvetica"/>
          <w:color w:val="3E3E3E"/>
          <w:lang w:val="en-GB"/>
        </w:rPr>
        <w:t> tracking that have been modified</w:t>
      </w:r>
    </w:p>
    <w:p w14:paraId="1961E339" w14:textId="77777777" w:rsidR="004E7882" w:rsidRDefault="004E7882" w:rsidP="004E7882">
      <w:pPr>
        <w:numPr>
          <w:ilvl w:val="0"/>
          <w:numId w:val="4"/>
        </w:numPr>
        <w:tabs>
          <w:tab w:val="left" w:pos="220"/>
          <w:tab w:val="left" w:pos="720"/>
        </w:tabs>
        <w:autoSpaceDE w:val="0"/>
        <w:autoSpaceDN w:val="0"/>
        <w:adjustRightInd w:val="0"/>
        <w:spacing w:line="400" w:lineRule="atLeast"/>
        <w:ind w:hanging="720"/>
        <w:rPr>
          <w:rFonts w:ascii="Helvetica" w:hAnsi="Helvetica" w:cs="Helvetica"/>
          <w:color w:val="3E3E3E"/>
          <w:lang w:val="en-GB"/>
        </w:rPr>
      </w:pPr>
      <w:r>
        <w:rPr>
          <w:rFonts w:ascii="Helvetica" w:hAnsi="Helvetica" w:cs="Helvetica"/>
          <w:color w:val="3E3E3E"/>
          <w:lang w:val="en-GB"/>
        </w:rPr>
        <w:lastRenderedPageBreak/>
        <w:t>a whole bunch of other things that we'll be learning about throughout the rest of the course ;-)</w:t>
      </w:r>
    </w:p>
    <w:p w14:paraId="5B56AEF6" w14:textId="77777777" w:rsidR="004E7882" w:rsidRDefault="004E7882" w:rsidP="004E7882">
      <w:pPr>
        <w:autoSpaceDE w:val="0"/>
        <w:autoSpaceDN w:val="0"/>
        <w:adjustRightInd w:val="0"/>
        <w:spacing w:after="100" w:line="533" w:lineRule="atLeast"/>
        <w:rPr>
          <w:rFonts w:ascii="Helvetica" w:hAnsi="Helvetica" w:cs="Helvetica"/>
          <w:b/>
          <w:bCs/>
          <w:color w:val="232E39"/>
          <w:sz w:val="40"/>
          <w:szCs w:val="40"/>
          <w:lang w:val="en-GB"/>
        </w:rPr>
      </w:pPr>
      <w:r>
        <w:rPr>
          <w:rFonts w:ascii="Helvetica" w:hAnsi="Helvetica" w:cs="Helvetica"/>
          <w:b/>
          <w:bCs/>
          <w:color w:val="232E39"/>
          <w:sz w:val="40"/>
          <w:szCs w:val="40"/>
          <w:lang w:val="en-GB"/>
        </w:rPr>
        <w:t>Helpful Links</w:t>
      </w:r>
    </w:p>
    <w:p w14:paraId="2783087B" w14:textId="77777777" w:rsidR="004E7882" w:rsidRDefault="004E7882" w:rsidP="004E7882">
      <w:pPr>
        <w:numPr>
          <w:ilvl w:val="0"/>
          <w:numId w:val="5"/>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6" w:history="1">
        <w:r>
          <w:rPr>
            <w:rFonts w:ascii="Helvetica" w:hAnsi="Helvetica" w:cs="Helvetica"/>
            <w:color w:val="15A3DD"/>
            <w:lang w:val="en-GB"/>
          </w:rPr>
          <w:t>Checking the Status of Your Files</w:t>
        </w:r>
      </w:hyperlink>
    </w:p>
    <w:p w14:paraId="68E92CD9" w14:textId="77777777" w:rsidR="004E7882" w:rsidRDefault="004E7882" w:rsidP="004E7882">
      <w:pPr>
        <w:numPr>
          <w:ilvl w:val="0"/>
          <w:numId w:val="5"/>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7" w:history="1">
        <w:r>
          <w:rPr>
            <w:rFonts w:ascii="Helvetica" w:hAnsi="Helvetica" w:cs="Helvetica"/>
            <w:color w:val="15A3DD"/>
            <w:lang w:val="en-GB"/>
          </w:rPr>
          <w:t>git status docs</w:t>
        </w:r>
      </w:hyperlink>
    </w:p>
    <w:p w14:paraId="546A7CB0" w14:textId="77777777" w:rsidR="004E7882" w:rsidRDefault="004E7882" w:rsidP="004E7882">
      <w:pPr>
        <w:numPr>
          <w:ilvl w:val="0"/>
          <w:numId w:val="5"/>
        </w:numPr>
        <w:tabs>
          <w:tab w:val="left" w:pos="220"/>
          <w:tab w:val="left" w:pos="720"/>
        </w:tabs>
        <w:autoSpaceDE w:val="0"/>
        <w:autoSpaceDN w:val="0"/>
        <w:adjustRightInd w:val="0"/>
        <w:spacing w:line="400" w:lineRule="atLeast"/>
        <w:ind w:hanging="720"/>
        <w:rPr>
          <w:rFonts w:ascii="Helvetica" w:hAnsi="Helvetica" w:cs="Helvetica"/>
          <w:color w:val="3E3E3E"/>
          <w:lang w:val="en-GB"/>
        </w:rPr>
      </w:pPr>
      <w:hyperlink r:id="rId8" w:history="1">
        <w:r>
          <w:rPr>
            <w:rFonts w:ascii="Helvetica" w:hAnsi="Helvetica" w:cs="Helvetica"/>
            <w:color w:val="15A3DD"/>
            <w:lang w:val="en-GB"/>
          </w:rPr>
          <w:t>git status Tutorial</w:t>
        </w:r>
      </w:hyperlink>
    </w:p>
    <w:p w14:paraId="1F7E4FD6" w14:textId="77777777" w:rsidR="00007A28" w:rsidRDefault="00007A28"/>
    <w:sectPr w:rsidR="00007A28" w:rsidSect="00FF35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82"/>
    <w:rsid w:val="00007A28"/>
    <w:rsid w:val="004E7882"/>
    <w:rsid w:val="00DD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BEFADD"/>
  <w15:chartTrackingRefBased/>
  <w15:docId w15:val="{B0257994-0145-234D-A2F4-F51EBA29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inspecting-a-repository/git-status" TargetMode="External"/><Relationship Id="rId3" Type="http://schemas.openxmlformats.org/officeDocument/2006/relationships/settings" Target="settings.xml"/><Relationship Id="rId7" Type="http://schemas.openxmlformats.org/officeDocument/2006/relationships/hyperlink" Target="https://git-scm.com/docs/git-sta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it-Basics-Recording-Changes-to-the-Repository#Checking-the-Status-of-Your-Files" TargetMode="External"/><Relationship Id="rId5" Type="http://schemas.openxmlformats.org/officeDocument/2006/relationships/hyperlink" Target="https://en.wikipedia.org/wiki/Black_bo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Patra Kumar, Uttam</dc:creator>
  <cp:keywords/>
  <dc:description/>
  <cp:lastModifiedBy>Patra Kumar, Uttam</cp:lastModifiedBy>
  <cp:revision>1</cp:revision>
  <dcterms:created xsi:type="dcterms:W3CDTF">2020-05-07T19:54:00Z</dcterms:created>
  <dcterms:modified xsi:type="dcterms:W3CDTF">2020-05-07T19:54:00Z</dcterms:modified>
</cp:coreProperties>
</file>