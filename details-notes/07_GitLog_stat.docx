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EBD58" w14:textId="77777777" w:rsidR="005F2F8F" w:rsidRDefault="005F2F8F" w:rsidP="005F2F8F">
      <w:pPr>
        <w:autoSpaceDE w:val="0"/>
        <w:autoSpaceDN w:val="0"/>
        <w:adjustRightInd w:val="0"/>
        <w:spacing w:line="400" w:lineRule="atLeast"/>
        <w:rPr>
          <w:rFonts w:ascii="Times" w:hAnsi="Times" w:cs="Times"/>
          <w:color w:val="3E3E3E"/>
          <w:lang w:val="en-GB"/>
        </w:rPr>
      </w:pPr>
      <w:r>
        <w:rPr>
          <w:rFonts w:ascii="Times" w:hAnsi="Times" w:cs="Times"/>
          <w:color w:val="3E3E3E"/>
          <w:lang w:val="en-GB"/>
        </w:rPr>
        <w:t>We just looked at the </w:t>
      </w:r>
      <w:bdo w:val="ltr">
        <w:r>
          <w:rPr>
            <w:rFonts w:ascii="Courier" w:hAnsi="Courier" w:cs="Courier"/>
            <w:color w:val="0E202E"/>
            <w:lang w:val="en-GB"/>
          </w:rPr>
          <w:t>--</w:t>
        </w:r>
        <w:proofErr w:type="spellStart"/>
        <w:r>
          <w:rPr>
            <w:rFonts w:ascii="Courier" w:hAnsi="Courier" w:cs="Courier"/>
            <w:color w:val="0E202E"/>
            <w:lang w:val="en-GB"/>
          </w:rPr>
          <w:t>oneline</w:t>
        </w:r>
        <w:proofErr w:type="spellEnd"/>
        <w:r>
          <w:rPr>
            <w:rFonts w:ascii="MS Mincho" w:eastAsia="MS Mincho" w:hAnsi="MS Mincho" w:cs="MS Mincho" w:hint="eastAsia"/>
            <w:color w:val="3E3E3E"/>
            <w:lang w:val="en-GB"/>
          </w:rPr>
          <w:t>‬</w:t>
        </w:r>
        <w:r>
          <w:rPr>
            <w:rFonts w:ascii="Times" w:hAnsi="Times" w:cs="Times"/>
            <w:color w:val="3E3E3E"/>
            <w:lang w:val="en-GB"/>
          </w:rPr>
          <w:t> flag to show one commit per line. That's great for getting an overview of the repository. But what if we want to dig in a little to see what file or files were changed by a commit?</w:t>
        </w:r>
      </w:bdo>
    </w:p>
    <w:p w14:paraId="0A92C8EA" w14:textId="77777777" w:rsidR="005F2F8F" w:rsidRDefault="005F2F8F" w:rsidP="005F2F8F">
      <w:pPr>
        <w:autoSpaceDE w:val="0"/>
        <w:autoSpaceDN w:val="0"/>
        <w:adjustRightInd w:val="0"/>
        <w:spacing w:after="200" w:line="373" w:lineRule="atLeast"/>
        <w:rPr>
          <w:rFonts w:ascii="Times" w:hAnsi="Times" w:cs="Times"/>
          <w:b/>
          <w:bCs/>
          <w:color w:val="6A859D"/>
          <w:sz w:val="28"/>
          <w:szCs w:val="28"/>
          <w:lang w:val="en-GB"/>
        </w:rPr>
      </w:pPr>
      <w:r>
        <w:rPr>
          <w:rFonts w:ascii="Times" w:hAnsi="Times" w:cs="Times"/>
          <w:b/>
          <w:bCs/>
          <w:color w:val="6A859D"/>
          <w:sz w:val="28"/>
          <w:szCs w:val="28"/>
          <w:lang w:val="en-GB"/>
        </w:rPr>
        <w:t>QUESTION 1 OF 4</w:t>
      </w:r>
    </w:p>
    <w:p w14:paraId="3C327AB8" w14:textId="77777777" w:rsidR="005F2F8F" w:rsidRDefault="005F2F8F" w:rsidP="005F2F8F">
      <w:pPr>
        <w:autoSpaceDE w:val="0"/>
        <w:autoSpaceDN w:val="0"/>
        <w:adjustRightInd w:val="0"/>
        <w:spacing w:after="300" w:line="400" w:lineRule="atLeast"/>
        <w:rPr>
          <w:rFonts w:ascii="Times" w:hAnsi="Times" w:cs="Times"/>
          <w:color w:val="232E39"/>
          <w:lang w:val="en-GB"/>
        </w:rPr>
      </w:pPr>
      <w:r>
        <w:rPr>
          <w:rFonts w:ascii="Times" w:hAnsi="Times" w:cs="Times"/>
          <w:color w:val="232E39"/>
          <w:lang w:val="en-GB"/>
        </w:rPr>
        <w:t>If you look in the repository at commit </w:t>
      </w:r>
      <w:bdo w:val="ltr">
        <w:r>
          <w:rPr>
            <w:rFonts w:ascii="Courier" w:hAnsi="Courier" w:cs="Courier"/>
            <w:color w:val="0E202E"/>
            <w:lang w:val="en-GB"/>
          </w:rPr>
          <w:t>a3dc99a</w:t>
        </w:r>
        <w:r>
          <w:rPr>
            <w:rFonts w:ascii="MS Mincho" w:eastAsia="MS Mincho" w:hAnsi="MS Mincho" w:cs="MS Mincho" w:hint="eastAsia"/>
            <w:color w:val="232E39"/>
            <w:lang w:val="en-GB"/>
          </w:rPr>
          <w:t>‬</w:t>
        </w:r>
        <w:r>
          <w:rPr>
            <w:rFonts w:ascii="Times" w:hAnsi="Times" w:cs="Times"/>
            <w:color w:val="232E39"/>
            <w:lang w:val="en-GB"/>
          </w:rPr>
          <w:t>, it has the message "</w:t>
        </w:r>
        <w:proofErr w:type="spellStart"/>
        <w:r>
          <w:rPr>
            <w:rFonts w:ascii="Times" w:hAnsi="Times" w:cs="Times"/>
            <w:color w:val="232E39"/>
            <w:lang w:val="en-GB"/>
          </w:rPr>
          <w:t>Center</w:t>
        </w:r>
        <w:proofErr w:type="spellEnd"/>
        <w:r>
          <w:rPr>
            <w:rFonts w:ascii="Times" w:hAnsi="Times" w:cs="Times"/>
            <w:color w:val="232E39"/>
            <w:lang w:val="en-GB"/>
          </w:rPr>
          <w:t xml:space="preserve"> content on page".</w:t>
        </w:r>
      </w:bdo>
    </w:p>
    <w:p w14:paraId="779ACA25" w14:textId="77777777" w:rsidR="005F2F8F" w:rsidRDefault="005F2F8F" w:rsidP="005F2F8F">
      <w:pPr>
        <w:autoSpaceDE w:val="0"/>
        <w:autoSpaceDN w:val="0"/>
        <w:adjustRightInd w:val="0"/>
        <w:spacing w:line="400" w:lineRule="atLeast"/>
        <w:rPr>
          <w:rFonts w:ascii="Times" w:hAnsi="Times" w:cs="Times"/>
          <w:color w:val="232E39"/>
          <w:lang w:val="en-GB"/>
        </w:rPr>
      </w:pPr>
      <w:r>
        <w:rPr>
          <w:rFonts w:ascii="Times" w:hAnsi="Times" w:cs="Times"/>
          <w:color w:val="232E39"/>
          <w:lang w:val="en-GB"/>
        </w:rPr>
        <w:t>What file or files were changed in this commit?</w:t>
      </w:r>
    </w:p>
    <w:p w14:paraId="0849DD77" w14:textId="77777777" w:rsidR="005F2F8F" w:rsidRDefault="005F2F8F" w:rsidP="005F2F8F">
      <w:pPr>
        <w:numPr>
          <w:ilvl w:val="0"/>
          <w:numId w:val="1"/>
        </w:numPr>
        <w:tabs>
          <w:tab w:val="left" w:pos="220"/>
          <w:tab w:val="left" w:pos="720"/>
        </w:tabs>
        <w:autoSpaceDE w:val="0"/>
        <w:autoSpaceDN w:val="0"/>
        <w:adjustRightInd w:val="0"/>
        <w:spacing w:line="320" w:lineRule="atLeast"/>
        <w:ind w:hanging="720"/>
        <w:rPr>
          <w:rFonts w:ascii="Times" w:hAnsi="Times" w:cs="Times"/>
          <w:color w:val="3E3E3E"/>
          <w:sz w:val="30"/>
          <w:szCs w:val="30"/>
          <w:lang w:val="en-GB"/>
        </w:rPr>
      </w:pPr>
      <w:r>
        <w:rPr>
          <w:rFonts w:ascii="MS Mincho" w:eastAsia="MS Mincho" w:hAnsi="MS Mincho" w:cs="MS Mincho" w:hint="eastAsia"/>
          <w:color w:val="000000"/>
          <w:sz w:val="21"/>
          <w:szCs w:val="21"/>
          <w:lang w:val="en-GB"/>
        </w:rPr>
        <w:t> </w:t>
      </w:r>
      <w:r>
        <w:rPr>
          <w:rFonts w:ascii="Times" w:hAnsi="Times" w:cs="Times"/>
          <w:color w:val="232E39"/>
          <w:lang w:val="en-GB"/>
        </w:rPr>
        <w:t xml:space="preserve">An HTML </w:t>
      </w:r>
      <w:proofErr w:type="gramStart"/>
      <w:r>
        <w:rPr>
          <w:rFonts w:ascii="Times" w:hAnsi="Times" w:cs="Times"/>
          <w:color w:val="232E39"/>
          <w:lang w:val="en-GB"/>
        </w:rPr>
        <w:t>file</w:t>
      </w:r>
      <w:proofErr w:type="gramEnd"/>
      <w:r>
        <w:rPr>
          <w:rFonts w:ascii="MS Mincho" w:eastAsia="MS Mincho" w:hAnsi="MS Mincho" w:cs="MS Mincho" w:hint="eastAsia"/>
          <w:color w:val="232E39"/>
          <w:lang w:val="en-GB"/>
        </w:rPr>
        <w:t>  </w:t>
      </w:r>
      <w:r>
        <w:rPr>
          <w:rFonts w:ascii="MS Mincho" w:eastAsia="MS Mincho" w:hAnsi="MS Mincho" w:cs="MS Mincho" w:hint="eastAsia"/>
          <w:color w:val="3E3E3E"/>
          <w:sz w:val="21"/>
          <w:szCs w:val="21"/>
          <w:lang w:val="en-GB"/>
        </w:rPr>
        <w:t>  </w:t>
      </w:r>
      <w:r>
        <w:rPr>
          <w:rFonts w:ascii="MS Mincho" w:eastAsia="MS Mincho" w:hAnsi="MS Mincho" w:cs="MS Mincho" w:hint="eastAsia"/>
          <w:color w:val="000000"/>
          <w:sz w:val="21"/>
          <w:szCs w:val="21"/>
          <w:lang w:val="en-GB"/>
        </w:rPr>
        <w:t> </w:t>
      </w:r>
      <w:r>
        <w:rPr>
          <w:rFonts w:ascii="Times" w:hAnsi="Times" w:cs="Times"/>
          <w:color w:val="232E39"/>
          <w:lang w:val="en-GB"/>
        </w:rPr>
        <w:t xml:space="preserve">A CSS </w:t>
      </w:r>
      <w:proofErr w:type="gramStart"/>
      <w:r>
        <w:rPr>
          <w:rFonts w:ascii="Times" w:hAnsi="Times" w:cs="Times"/>
          <w:color w:val="232E39"/>
          <w:lang w:val="en-GB"/>
        </w:rPr>
        <w:t>file</w:t>
      </w:r>
      <w:proofErr w:type="gramEnd"/>
      <w:r>
        <w:rPr>
          <w:rFonts w:ascii="MS Mincho" w:eastAsia="MS Mincho" w:hAnsi="MS Mincho" w:cs="MS Mincho" w:hint="eastAsia"/>
          <w:color w:val="232E39"/>
          <w:lang w:val="en-GB"/>
        </w:rPr>
        <w:t>  </w:t>
      </w:r>
      <w:r>
        <w:rPr>
          <w:rFonts w:ascii="MS Mincho" w:eastAsia="MS Mincho" w:hAnsi="MS Mincho" w:cs="MS Mincho" w:hint="eastAsia"/>
          <w:color w:val="3E3E3E"/>
          <w:sz w:val="21"/>
          <w:szCs w:val="21"/>
          <w:lang w:val="en-GB"/>
        </w:rPr>
        <w:t>  </w:t>
      </w:r>
      <w:r>
        <w:rPr>
          <w:rFonts w:ascii="MS Mincho" w:eastAsia="MS Mincho" w:hAnsi="MS Mincho" w:cs="MS Mincho" w:hint="eastAsia"/>
          <w:color w:val="000000"/>
          <w:sz w:val="21"/>
          <w:szCs w:val="21"/>
          <w:lang w:val="en-GB"/>
        </w:rPr>
        <w:t> </w:t>
      </w:r>
      <w:r>
        <w:rPr>
          <w:rFonts w:ascii="Times" w:hAnsi="Times" w:cs="Times"/>
          <w:color w:val="232E39"/>
          <w:lang w:val="en-GB"/>
        </w:rPr>
        <w:t xml:space="preserve">A JavaScript </w:t>
      </w:r>
      <w:proofErr w:type="gramStart"/>
      <w:r>
        <w:rPr>
          <w:rFonts w:ascii="Times" w:hAnsi="Times" w:cs="Times"/>
          <w:color w:val="232E39"/>
          <w:lang w:val="en-GB"/>
        </w:rPr>
        <w:t>file</w:t>
      </w:r>
      <w:proofErr w:type="gramEnd"/>
      <w:r>
        <w:rPr>
          <w:rFonts w:ascii="MS Mincho" w:eastAsia="MS Mincho" w:hAnsi="MS Mincho" w:cs="MS Mincho" w:hint="eastAsia"/>
          <w:color w:val="232E39"/>
          <w:lang w:val="en-GB"/>
        </w:rPr>
        <w:t>  </w:t>
      </w:r>
      <w:r>
        <w:rPr>
          <w:rFonts w:ascii="MS Mincho" w:eastAsia="MS Mincho" w:hAnsi="MS Mincho" w:cs="MS Mincho" w:hint="eastAsia"/>
          <w:color w:val="3E3E3E"/>
          <w:sz w:val="21"/>
          <w:szCs w:val="21"/>
          <w:lang w:val="en-GB"/>
        </w:rPr>
        <w:t>  </w:t>
      </w:r>
      <w:r>
        <w:rPr>
          <w:rFonts w:ascii="MS Mincho" w:eastAsia="MS Mincho" w:hAnsi="MS Mincho" w:cs="MS Mincho" w:hint="eastAsia"/>
          <w:color w:val="000000"/>
          <w:sz w:val="21"/>
          <w:szCs w:val="21"/>
          <w:lang w:val="en-GB"/>
        </w:rPr>
        <w:t> </w:t>
      </w:r>
      <w:r>
        <w:rPr>
          <w:rFonts w:ascii="Times" w:hAnsi="Times" w:cs="Times"/>
          <w:color w:val="232E39"/>
          <w:lang w:val="en-GB"/>
        </w:rPr>
        <w:t>An HTML and CSS file</w:t>
      </w:r>
      <w:r>
        <w:rPr>
          <w:rFonts w:ascii="MS Mincho" w:eastAsia="MS Mincho" w:hAnsi="MS Mincho" w:cs="MS Mincho" w:hint="eastAsia"/>
          <w:color w:val="232E39"/>
          <w:lang w:val="en-GB"/>
        </w:rPr>
        <w:t>  </w:t>
      </w:r>
      <w:r>
        <w:rPr>
          <w:rFonts w:ascii="MS Mincho" w:eastAsia="MS Mincho" w:hAnsi="MS Mincho" w:cs="MS Mincho" w:hint="eastAsia"/>
          <w:color w:val="3E3E3E"/>
          <w:sz w:val="21"/>
          <w:szCs w:val="21"/>
          <w:lang w:val="en-GB"/>
        </w:rPr>
        <w:t>  </w:t>
      </w:r>
      <w:r>
        <w:rPr>
          <w:rFonts w:ascii="MS Mincho" w:eastAsia="MS Mincho" w:hAnsi="MS Mincho" w:cs="MS Mincho" w:hint="eastAsia"/>
          <w:color w:val="000000"/>
          <w:sz w:val="21"/>
          <w:szCs w:val="21"/>
          <w:lang w:val="en-GB"/>
        </w:rPr>
        <w:t> </w:t>
      </w:r>
      <w:r>
        <w:rPr>
          <w:rFonts w:ascii="Times" w:hAnsi="Times" w:cs="Times"/>
          <w:color w:val="232E39"/>
          <w:lang w:val="en-GB"/>
        </w:rPr>
        <w:t>An HTML and JS file</w:t>
      </w:r>
      <w:r>
        <w:rPr>
          <w:rFonts w:ascii="MS Mincho" w:eastAsia="MS Mincho" w:hAnsi="MS Mincho" w:cs="MS Mincho" w:hint="eastAsia"/>
          <w:color w:val="232E39"/>
          <w:lang w:val="en-GB"/>
        </w:rPr>
        <w:t>  </w:t>
      </w:r>
      <w:r>
        <w:rPr>
          <w:rFonts w:ascii="MS Mincho" w:eastAsia="MS Mincho" w:hAnsi="MS Mincho" w:cs="MS Mincho" w:hint="eastAsia"/>
          <w:color w:val="3E3E3E"/>
          <w:sz w:val="21"/>
          <w:szCs w:val="21"/>
          <w:lang w:val="en-GB"/>
        </w:rPr>
        <w:t>  </w:t>
      </w:r>
      <w:r>
        <w:rPr>
          <w:rFonts w:ascii="Times" w:hAnsi="Times" w:cs="Times"/>
          <w:color w:val="3E3E3E"/>
          <w:lang w:val="en-GB"/>
        </w:rPr>
        <w:t>There's no way to know for sure</w:t>
      </w:r>
      <w:r>
        <w:rPr>
          <w:rFonts w:ascii="MS Mincho" w:eastAsia="MS Mincho" w:hAnsi="MS Mincho" w:cs="MS Mincho" w:hint="eastAsia"/>
          <w:color w:val="3E3E3E"/>
          <w:lang w:val="en-GB"/>
        </w:rPr>
        <w:t>  </w:t>
      </w:r>
      <w:r>
        <w:rPr>
          <w:rFonts w:ascii="MS Mincho" w:eastAsia="MS Mincho" w:hAnsi="MS Mincho" w:cs="MS Mincho" w:hint="eastAsia"/>
          <w:color w:val="3E3E3E"/>
          <w:sz w:val="28"/>
          <w:szCs w:val="28"/>
          <w:lang w:val="en-GB"/>
        </w:rPr>
        <w:t> </w:t>
      </w:r>
    </w:p>
    <w:p w14:paraId="14C1C0A0" w14:textId="77777777" w:rsidR="005F2F8F" w:rsidRDefault="005F2F8F" w:rsidP="005F2F8F">
      <w:pPr>
        <w:autoSpaceDE w:val="0"/>
        <w:autoSpaceDN w:val="0"/>
        <w:adjustRightInd w:val="0"/>
        <w:spacing w:line="360" w:lineRule="atLeast"/>
        <w:jc w:val="right"/>
        <w:rPr>
          <w:rFonts w:ascii="Times" w:hAnsi="Times" w:cs="Times"/>
          <w:color w:val="3E3E3E"/>
          <w:sz w:val="30"/>
          <w:szCs w:val="30"/>
          <w:lang w:val="en-GB"/>
        </w:rPr>
      </w:pPr>
      <w:r>
        <w:rPr>
          <w:rFonts w:ascii="Helvetica" w:hAnsi="Helvetica" w:cs="Helvetica"/>
          <w:b/>
          <w:bCs/>
          <w:color w:val="FFFFFF"/>
          <w:sz w:val="19"/>
          <w:szCs w:val="19"/>
          <w:lang w:val="en-GB"/>
        </w:rPr>
        <w:t>SUBMIT</w:t>
      </w:r>
    </w:p>
    <w:p w14:paraId="68077BE9" w14:textId="77777777" w:rsidR="005F2F8F" w:rsidRDefault="005F2F8F" w:rsidP="005F2F8F">
      <w:pPr>
        <w:autoSpaceDE w:val="0"/>
        <w:autoSpaceDN w:val="0"/>
        <w:adjustRightInd w:val="0"/>
        <w:spacing w:after="100" w:line="533" w:lineRule="atLeast"/>
        <w:rPr>
          <w:rFonts w:ascii="Times" w:hAnsi="Times" w:cs="Times"/>
          <w:b/>
          <w:bCs/>
          <w:color w:val="232E39"/>
          <w:sz w:val="40"/>
          <w:szCs w:val="40"/>
          <w:lang w:val="en-GB"/>
        </w:rPr>
      </w:pPr>
      <w:bdo w:val="ltr">
        <w:r>
          <w:rPr>
            <w:rFonts w:ascii="Courier" w:hAnsi="Courier" w:cs="Courier"/>
            <w:b/>
            <w:bCs/>
            <w:color w:val="0E202E"/>
            <w:sz w:val="40"/>
            <w:szCs w:val="40"/>
            <w:lang w:val="en-GB"/>
          </w:rPr>
          <w:t>git log --stat</w:t>
        </w:r>
        <w:r>
          <w:rPr>
            <w:rFonts w:ascii="MS Mincho" w:eastAsia="MS Mincho" w:hAnsi="MS Mincho" w:cs="MS Mincho" w:hint="eastAsia"/>
            <w:b/>
            <w:bCs/>
            <w:color w:val="232E39"/>
            <w:sz w:val="40"/>
            <w:szCs w:val="40"/>
            <w:lang w:val="en-GB"/>
          </w:rPr>
          <w:t>‬</w:t>
        </w:r>
        <w:r>
          <w:rPr>
            <w:rFonts w:ascii="Times" w:hAnsi="Times" w:cs="Times"/>
            <w:b/>
            <w:bCs/>
            <w:color w:val="232E39"/>
            <w:sz w:val="40"/>
            <w:szCs w:val="40"/>
            <w:lang w:val="en-GB"/>
          </w:rPr>
          <w:t> Intro</w:t>
        </w:r>
      </w:bdo>
    </w:p>
    <w:p w14:paraId="022985EC" w14:textId="77777777" w:rsidR="005F2F8F" w:rsidRDefault="005F2F8F" w:rsidP="005F2F8F">
      <w:pPr>
        <w:autoSpaceDE w:val="0"/>
        <w:autoSpaceDN w:val="0"/>
        <w:adjustRightInd w:val="0"/>
        <w:spacing w:after="300" w:line="400" w:lineRule="atLeast"/>
        <w:rPr>
          <w:rFonts w:ascii="Times" w:hAnsi="Times" w:cs="Times"/>
          <w:color w:val="3E3E3E"/>
          <w:lang w:val="en-GB"/>
        </w:rPr>
      </w:pPr>
      <w:r>
        <w:rPr>
          <w:rFonts w:ascii="Times" w:hAnsi="Times" w:cs="Times"/>
          <w:color w:val="3E3E3E"/>
          <w:lang w:val="en-GB"/>
        </w:rPr>
        <w:t>The </w:t>
      </w:r>
      <w:bdo w:val="ltr">
        <w:r>
          <w:rPr>
            <w:rFonts w:ascii="Courier" w:hAnsi="Courier" w:cs="Courier"/>
            <w:color w:val="0E202E"/>
            <w:lang w:val="en-GB"/>
          </w:rPr>
          <w:t>git log</w:t>
        </w:r>
        <w:r>
          <w:rPr>
            <w:rFonts w:ascii="MS Mincho" w:eastAsia="MS Mincho" w:hAnsi="MS Mincho" w:cs="MS Mincho" w:hint="eastAsia"/>
            <w:color w:val="3E3E3E"/>
            <w:lang w:val="en-GB"/>
          </w:rPr>
          <w:t>‬</w:t>
        </w:r>
        <w:r>
          <w:rPr>
            <w:rFonts w:ascii="Times" w:hAnsi="Times" w:cs="Times"/>
            <w:color w:val="3E3E3E"/>
            <w:lang w:val="en-GB"/>
          </w:rPr>
          <w:t> command has a flag that can be used to display the files that have been changed in the commit, as well as the number of lines that have been added or deleted. The flag is </w:t>
        </w:r>
        <w:bdo w:val="ltr">
          <w:r>
            <w:rPr>
              <w:rFonts w:ascii="Courier" w:hAnsi="Courier" w:cs="Courier"/>
              <w:color w:val="0E202E"/>
              <w:lang w:val="en-GB"/>
            </w:rPr>
            <w:t>--stat</w:t>
          </w:r>
          <w:r>
            <w:rPr>
              <w:rFonts w:ascii="MS Mincho" w:eastAsia="MS Mincho" w:hAnsi="MS Mincho" w:cs="MS Mincho" w:hint="eastAsia"/>
              <w:color w:val="3E3E3E"/>
              <w:lang w:val="en-GB"/>
            </w:rPr>
            <w:t>‬</w:t>
          </w:r>
          <w:r>
            <w:rPr>
              <w:rFonts w:ascii="Times" w:hAnsi="Times" w:cs="Times"/>
              <w:color w:val="3E3E3E"/>
              <w:lang w:val="en-GB"/>
            </w:rPr>
            <w:t> ("stat" is short for "statistics"):</w:t>
          </w:r>
        </w:bdo>
      </w:bdo>
    </w:p>
    <w:p w14:paraId="0E034DE8" w14:textId="77777777" w:rsidR="005F2F8F" w:rsidRDefault="005F2F8F" w:rsidP="005F2F8F">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 xml:space="preserve">$ git </w:t>
        </w:r>
        <w:r>
          <w:rPr>
            <w:rFonts w:ascii="Courier" w:hAnsi="Courier" w:cs="Courier"/>
            <w:color w:val="0E72A4"/>
            <w:lang w:val="en-GB"/>
          </w:rPr>
          <w:t>log</w:t>
        </w:r>
        <w:r>
          <w:rPr>
            <w:rFonts w:ascii="Courier" w:hAnsi="Courier" w:cs="Courier"/>
            <w:color w:val="0E202E"/>
            <w:lang w:val="en-GB"/>
          </w:rPr>
          <w:t xml:space="preserve"> --stat</w:t>
        </w:r>
        <w:r>
          <w:rPr>
            <w:rFonts w:ascii="Courier" w:hAnsi="Courier" w:cs="Courier"/>
            <w:color w:val="0E202E"/>
            <w:lang w:val="en-GB"/>
          </w:rPr>
          <w:t>‬</w:t>
        </w:r>
      </w:bdo>
    </w:p>
    <w:p w14:paraId="2FD08657" w14:textId="77777777" w:rsidR="005F2F8F" w:rsidRDefault="005F2F8F" w:rsidP="005F2F8F">
      <w:pPr>
        <w:autoSpaceDE w:val="0"/>
        <w:autoSpaceDN w:val="0"/>
        <w:adjustRightInd w:val="0"/>
        <w:spacing w:line="400" w:lineRule="atLeast"/>
        <w:rPr>
          <w:rFonts w:ascii="Times" w:hAnsi="Times" w:cs="Times"/>
          <w:color w:val="3E3E3E"/>
          <w:lang w:val="en-GB"/>
        </w:rPr>
      </w:pPr>
      <w:r>
        <w:rPr>
          <w:rFonts w:ascii="Times" w:hAnsi="Times" w:cs="Times"/>
          <w:color w:val="3E3E3E"/>
          <w:lang w:val="en-GB"/>
        </w:rPr>
        <w:t>Run this command and check out what it displays.</w:t>
      </w:r>
    </w:p>
    <w:p w14:paraId="6DBE85E7" w14:textId="77777777" w:rsidR="005F2F8F" w:rsidRDefault="005F2F8F" w:rsidP="005F2F8F">
      <w:pPr>
        <w:autoSpaceDE w:val="0"/>
        <w:autoSpaceDN w:val="0"/>
        <w:adjustRightInd w:val="0"/>
        <w:spacing w:line="400" w:lineRule="atLeast"/>
        <w:jc w:val="center"/>
        <w:rPr>
          <w:rFonts w:ascii="Times" w:hAnsi="Times" w:cs="Times"/>
          <w:color w:val="15A3DD"/>
          <w:sz w:val="30"/>
          <w:szCs w:val="30"/>
          <w:lang w:val="en-GB"/>
        </w:rPr>
      </w:pPr>
      <w:r>
        <w:rPr>
          <w:rFonts w:ascii="Times" w:hAnsi="Times" w:cs="Times"/>
          <w:color w:val="3E3E3E"/>
          <w:lang w:val="en-GB"/>
        </w:rPr>
        <w:fldChar w:fldCharType="begin"/>
      </w:r>
      <w:r>
        <w:rPr>
          <w:rFonts w:ascii="Times" w:hAnsi="Times" w:cs="Times"/>
          <w:color w:val="3E3E3E"/>
          <w:lang w:val="en-GB"/>
        </w:rPr>
        <w:instrText>HYPERLINK "https://classroom.udacity.com/nanodegrees/nd104-ent/parts/e325d5cc-ccd1-4ca8-a562-7eed09ab76c7/modules/a141ebc6-acee-494b-927f-2016d6fe0f9c/lessons/d3d05608-c044-4161-8d5f-9fa3a48b0170/concepts/7e127ca9-7d0a-414d-ad30-708d60248a96#"</w:instrText>
      </w:r>
      <w:r>
        <w:rPr>
          <w:rFonts w:ascii="Times" w:hAnsi="Times" w:cs="Times"/>
          <w:color w:val="3E3E3E"/>
          <w:lang w:val="en-GB"/>
        </w:rPr>
      </w:r>
      <w:r>
        <w:rPr>
          <w:rFonts w:ascii="Times" w:hAnsi="Times" w:cs="Times"/>
          <w:color w:val="3E3E3E"/>
          <w:lang w:val="en-GB"/>
        </w:rPr>
        <w:fldChar w:fldCharType="separate"/>
      </w:r>
    </w:p>
    <w:p w14:paraId="4123E801" w14:textId="77777777" w:rsidR="005F2F8F" w:rsidRDefault="005F2F8F" w:rsidP="005F2F8F">
      <w:pPr>
        <w:autoSpaceDE w:val="0"/>
        <w:autoSpaceDN w:val="0"/>
        <w:adjustRightInd w:val="0"/>
        <w:spacing w:line="400" w:lineRule="atLeast"/>
        <w:jc w:val="center"/>
        <w:rPr>
          <w:rFonts w:ascii="Times" w:hAnsi="Times" w:cs="Times"/>
          <w:color w:val="232E39"/>
          <w:lang w:val="en-GB"/>
        </w:rPr>
      </w:pPr>
      <w:r>
        <w:rPr>
          <w:rFonts w:ascii="Times" w:hAnsi="Times" w:cs="Times"/>
          <w:i/>
          <w:iCs/>
          <w:color w:val="232E39"/>
          <w:lang w:val="en-GB"/>
        </w:rPr>
        <w:t>Two Terminal applications side-by-side. The left one shows the result of the </w:t>
      </w:r>
      <w:bdo w:val="ltr">
        <w:r>
          <w:rPr>
            <w:rFonts w:ascii="Courier" w:hAnsi="Courier" w:cs="Courier"/>
            <w:i/>
            <w:iCs/>
            <w:color w:val="0E202E"/>
            <w:lang w:val="en-GB"/>
          </w:rPr>
          <w:t>git log</w:t>
        </w:r>
        <w:r>
          <w:rPr>
            <w:rFonts w:ascii="MS Mincho" w:eastAsia="MS Mincho" w:hAnsi="MS Mincho" w:cs="MS Mincho" w:hint="eastAsia"/>
            <w:i/>
            <w:iCs/>
            <w:color w:val="232E39"/>
            <w:lang w:val="en-GB"/>
          </w:rPr>
          <w:t>‬</w:t>
        </w:r>
        <w:r>
          <w:rPr>
            <w:rFonts w:ascii="Times" w:hAnsi="Times" w:cs="Times"/>
            <w:i/>
            <w:iCs/>
            <w:color w:val="232E39"/>
            <w:lang w:val="en-GB"/>
          </w:rPr>
          <w:t> command with all of the information while the right one shows the result of the </w:t>
        </w:r>
        <w:bdo w:val="ltr">
          <w:r>
            <w:rPr>
              <w:rFonts w:ascii="Courier" w:hAnsi="Courier" w:cs="Courier"/>
              <w:i/>
              <w:iCs/>
              <w:color w:val="0E202E"/>
              <w:lang w:val="en-GB"/>
            </w:rPr>
            <w:t>git log --stat</w:t>
          </w:r>
          <w:r>
            <w:rPr>
              <w:rFonts w:ascii="MS Mincho" w:eastAsia="MS Mincho" w:hAnsi="MS Mincho" w:cs="MS Mincho" w:hint="eastAsia"/>
              <w:i/>
              <w:iCs/>
              <w:color w:val="232E39"/>
              <w:lang w:val="en-GB"/>
            </w:rPr>
            <w:t>‬</w:t>
          </w:r>
          <w:r>
            <w:rPr>
              <w:rFonts w:ascii="Times" w:hAnsi="Times" w:cs="Times"/>
              <w:i/>
              <w:iCs/>
              <w:color w:val="232E39"/>
              <w:lang w:val="en-GB"/>
            </w:rPr>
            <w:t> command which lists the files that were changed as well as the number of added/removed lines.</w:t>
          </w:r>
        </w:bdo>
      </w:bdo>
    </w:p>
    <w:p w14:paraId="7FEC5BF0" w14:textId="1945C053" w:rsidR="005F2F8F" w:rsidRDefault="005F2F8F" w:rsidP="005F2F8F">
      <w:pPr>
        <w:autoSpaceDE w:val="0"/>
        <w:autoSpaceDN w:val="0"/>
        <w:adjustRightInd w:val="0"/>
        <w:spacing w:line="266" w:lineRule="atLeast"/>
        <w:rPr>
          <w:rFonts w:ascii="Arial" w:hAnsi="Arial" w:cs="Arial"/>
          <w:color w:val="FFFFFF"/>
          <w:sz w:val="20"/>
          <w:szCs w:val="20"/>
          <w:lang w:val="en-GB"/>
        </w:rPr>
      </w:pPr>
      <w:r>
        <w:rPr>
          <w:rFonts w:ascii="Times" w:hAnsi="Times" w:cs="Times"/>
          <w:color w:val="3E3E3E"/>
          <w:lang w:val="en-GB"/>
        </w:rPr>
        <w:fldChar w:fldCharType="end"/>
      </w:r>
      <w:r>
        <w:rPr>
          <w:rFonts w:ascii="Arial" w:hAnsi="Arial" w:cs="Arial"/>
          <w:color w:val="FFFFFF"/>
          <w:sz w:val="20"/>
          <w:szCs w:val="20"/>
          <w:lang w:val="en-GB"/>
        </w:rPr>
        <w:t>Mute</w:t>
      </w:r>
    </w:p>
    <w:p w14:paraId="1D305B6E" w14:textId="57BA6A74" w:rsidR="005F2F8F" w:rsidRDefault="005F2F8F" w:rsidP="005F2F8F">
      <w:pPr>
        <w:autoSpaceDE w:val="0"/>
        <w:autoSpaceDN w:val="0"/>
        <w:adjustRightInd w:val="0"/>
        <w:spacing w:line="266" w:lineRule="atLeast"/>
        <w:jc w:val="center"/>
        <w:rPr>
          <w:rFonts w:ascii="Arial" w:hAnsi="Arial" w:cs="Arial"/>
          <w:color w:val="FFFFFF"/>
          <w:sz w:val="20"/>
          <w:szCs w:val="20"/>
          <w:lang w:val="en-GB"/>
        </w:rPr>
      </w:pPr>
    </w:p>
    <w:p w14:paraId="63303D63" w14:textId="77777777" w:rsidR="005F2F8F" w:rsidRDefault="005F2F8F" w:rsidP="005F2F8F">
      <w:pPr>
        <w:autoSpaceDE w:val="0"/>
        <w:autoSpaceDN w:val="0"/>
        <w:adjustRightInd w:val="0"/>
        <w:spacing w:after="200" w:line="373" w:lineRule="atLeast"/>
        <w:rPr>
          <w:rFonts w:ascii="Times" w:hAnsi="Times" w:cs="Times"/>
          <w:b/>
          <w:bCs/>
          <w:color w:val="6A859D"/>
          <w:sz w:val="28"/>
          <w:szCs w:val="28"/>
          <w:lang w:val="en-GB"/>
        </w:rPr>
      </w:pPr>
      <w:r>
        <w:rPr>
          <w:rFonts w:ascii="Times" w:hAnsi="Times" w:cs="Times"/>
          <w:b/>
          <w:bCs/>
          <w:color w:val="6A859D"/>
          <w:sz w:val="28"/>
          <w:szCs w:val="28"/>
          <w:lang w:val="en-GB"/>
        </w:rPr>
        <w:t>QUESTION 2 OF 4</w:t>
      </w:r>
    </w:p>
    <w:p w14:paraId="4CAFE22B" w14:textId="77777777" w:rsidR="005F2F8F" w:rsidRDefault="005F2F8F" w:rsidP="005F2F8F">
      <w:pPr>
        <w:autoSpaceDE w:val="0"/>
        <w:autoSpaceDN w:val="0"/>
        <w:adjustRightInd w:val="0"/>
        <w:spacing w:line="400" w:lineRule="atLeast"/>
        <w:rPr>
          <w:rFonts w:ascii="Times" w:hAnsi="Times" w:cs="Times"/>
          <w:color w:val="232E39"/>
          <w:lang w:val="en-GB"/>
        </w:rPr>
      </w:pPr>
      <w:r>
        <w:rPr>
          <w:rFonts w:ascii="Times" w:hAnsi="Times" w:cs="Times"/>
          <w:color w:val="232E39"/>
          <w:lang w:val="en-GB"/>
        </w:rPr>
        <w:t>Using what you've learned so far about </w:t>
      </w:r>
      <w:bdo w:val="ltr">
        <w:r>
          <w:rPr>
            <w:rFonts w:ascii="Courier" w:hAnsi="Courier" w:cs="Courier"/>
            <w:color w:val="0E202E"/>
            <w:lang w:val="en-GB"/>
          </w:rPr>
          <w:t>git log</w:t>
        </w:r>
        <w:r>
          <w:rPr>
            <w:rFonts w:ascii="MS Mincho" w:eastAsia="MS Mincho" w:hAnsi="MS Mincho" w:cs="MS Mincho" w:hint="eastAsia"/>
            <w:color w:val="232E39"/>
            <w:lang w:val="en-GB"/>
          </w:rPr>
          <w:t>‬</w:t>
        </w:r>
        <w:r>
          <w:rPr>
            <w:rFonts w:ascii="Times" w:hAnsi="Times" w:cs="Times"/>
            <w:color w:val="232E39"/>
            <w:lang w:val="en-GB"/>
          </w:rPr>
          <w:t> and its flags, how many files were modified in the commit with the SHA </w:t>
        </w:r>
        <w:bdo w:val="ltr">
          <w:r>
            <w:rPr>
              <w:rFonts w:ascii="Courier" w:hAnsi="Courier" w:cs="Courier"/>
              <w:color w:val="0E202E"/>
              <w:lang w:val="en-GB"/>
            </w:rPr>
            <w:t>6f04ddd</w:t>
          </w:r>
          <w:r>
            <w:rPr>
              <w:rFonts w:ascii="MS Mincho" w:eastAsia="MS Mincho" w:hAnsi="MS Mincho" w:cs="MS Mincho" w:hint="eastAsia"/>
              <w:color w:val="232E39"/>
              <w:lang w:val="en-GB"/>
            </w:rPr>
            <w:t>‬</w:t>
          </w:r>
          <w:r>
            <w:rPr>
              <w:rFonts w:ascii="Times" w:hAnsi="Times" w:cs="Times"/>
              <w:color w:val="232E39"/>
              <w:lang w:val="en-GB"/>
            </w:rPr>
            <w:t>?</w:t>
          </w:r>
        </w:bdo>
      </w:bdo>
    </w:p>
    <w:p w14:paraId="12847858" w14:textId="77777777" w:rsidR="005F2F8F" w:rsidRDefault="005F2F8F" w:rsidP="005F2F8F">
      <w:pPr>
        <w:numPr>
          <w:ilvl w:val="0"/>
          <w:numId w:val="2"/>
        </w:numPr>
        <w:tabs>
          <w:tab w:val="left" w:pos="220"/>
          <w:tab w:val="left" w:pos="720"/>
        </w:tabs>
        <w:autoSpaceDE w:val="0"/>
        <w:autoSpaceDN w:val="0"/>
        <w:adjustRightInd w:val="0"/>
        <w:spacing w:line="320" w:lineRule="atLeast"/>
        <w:ind w:hanging="720"/>
        <w:rPr>
          <w:rFonts w:ascii="Times" w:hAnsi="Times" w:cs="Times"/>
          <w:color w:val="3E3E3E"/>
          <w:sz w:val="30"/>
          <w:szCs w:val="30"/>
          <w:lang w:val="en-GB"/>
        </w:rPr>
      </w:pPr>
      <w:r>
        <w:rPr>
          <w:rFonts w:ascii="MS Mincho" w:eastAsia="MS Mincho" w:hAnsi="MS Mincho" w:cs="MS Mincho" w:hint="eastAsia"/>
          <w:color w:val="000000"/>
          <w:sz w:val="21"/>
          <w:szCs w:val="21"/>
          <w:lang w:val="en-GB"/>
        </w:rPr>
        <w:t> </w:t>
      </w:r>
      <w:r>
        <w:rPr>
          <w:rFonts w:ascii="Times" w:hAnsi="Times" w:cs="Times"/>
          <w:color w:val="232E39"/>
          <w:lang w:val="en-GB"/>
        </w:rPr>
        <w:t>1 file</w:t>
      </w:r>
      <w:r>
        <w:rPr>
          <w:rFonts w:ascii="MS Mincho" w:eastAsia="MS Mincho" w:hAnsi="MS Mincho" w:cs="MS Mincho" w:hint="eastAsia"/>
          <w:color w:val="232E39"/>
          <w:lang w:val="en-GB"/>
        </w:rPr>
        <w:t>  </w:t>
      </w:r>
      <w:r>
        <w:rPr>
          <w:rFonts w:ascii="MS Mincho" w:eastAsia="MS Mincho" w:hAnsi="MS Mincho" w:cs="MS Mincho" w:hint="eastAsia"/>
          <w:color w:val="3E3E3E"/>
          <w:sz w:val="21"/>
          <w:szCs w:val="21"/>
          <w:lang w:val="en-GB"/>
        </w:rPr>
        <w:t>  </w:t>
      </w:r>
      <w:r>
        <w:rPr>
          <w:rFonts w:ascii="Times" w:hAnsi="Times" w:cs="Times"/>
          <w:color w:val="3E3E3E"/>
          <w:lang w:val="en-GB"/>
        </w:rPr>
        <w:t>2 files</w:t>
      </w:r>
      <w:r>
        <w:rPr>
          <w:rFonts w:ascii="MS Mincho" w:eastAsia="MS Mincho" w:hAnsi="MS Mincho" w:cs="MS Mincho" w:hint="eastAsia"/>
          <w:color w:val="3E3E3E"/>
          <w:lang w:val="en-GB"/>
        </w:rPr>
        <w:t>  </w:t>
      </w:r>
      <w:r>
        <w:rPr>
          <w:rFonts w:ascii="MS Mincho" w:eastAsia="MS Mincho" w:hAnsi="MS Mincho" w:cs="MS Mincho" w:hint="eastAsia"/>
          <w:color w:val="3E3E3E"/>
          <w:sz w:val="28"/>
          <w:szCs w:val="28"/>
          <w:lang w:val="en-GB"/>
        </w:rPr>
        <w:t> </w:t>
      </w:r>
      <w:r>
        <w:rPr>
          <w:rFonts w:ascii="MS Mincho" w:eastAsia="MS Mincho" w:hAnsi="MS Mincho" w:cs="MS Mincho" w:hint="eastAsia"/>
          <w:color w:val="000000"/>
          <w:sz w:val="21"/>
          <w:szCs w:val="21"/>
          <w:lang w:val="en-GB"/>
        </w:rPr>
        <w:t> </w:t>
      </w:r>
      <w:r>
        <w:rPr>
          <w:rFonts w:ascii="Times" w:hAnsi="Times" w:cs="Times"/>
          <w:color w:val="232E39"/>
          <w:lang w:val="en-GB"/>
        </w:rPr>
        <w:t>9 files</w:t>
      </w:r>
      <w:r>
        <w:rPr>
          <w:rFonts w:ascii="MS Mincho" w:eastAsia="MS Mincho" w:hAnsi="MS Mincho" w:cs="MS Mincho" w:hint="eastAsia"/>
          <w:color w:val="232E39"/>
          <w:lang w:val="en-GB"/>
        </w:rPr>
        <w:t>  </w:t>
      </w:r>
      <w:r>
        <w:rPr>
          <w:rFonts w:ascii="MS Mincho" w:eastAsia="MS Mincho" w:hAnsi="MS Mincho" w:cs="MS Mincho" w:hint="eastAsia"/>
          <w:color w:val="3E3E3E"/>
          <w:sz w:val="21"/>
          <w:szCs w:val="21"/>
          <w:lang w:val="en-GB"/>
        </w:rPr>
        <w:t>  </w:t>
      </w:r>
      <w:r>
        <w:rPr>
          <w:rFonts w:ascii="MS Mincho" w:eastAsia="MS Mincho" w:hAnsi="MS Mincho" w:cs="MS Mincho" w:hint="eastAsia"/>
          <w:color w:val="000000"/>
          <w:sz w:val="21"/>
          <w:szCs w:val="21"/>
          <w:lang w:val="en-GB"/>
        </w:rPr>
        <w:t> </w:t>
      </w:r>
      <w:r>
        <w:rPr>
          <w:rFonts w:ascii="Times" w:hAnsi="Times" w:cs="Times"/>
          <w:color w:val="232E39"/>
          <w:lang w:val="en-GB"/>
        </w:rPr>
        <w:t>10 files</w:t>
      </w:r>
      <w:r>
        <w:rPr>
          <w:rFonts w:ascii="MS Mincho" w:eastAsia="MS Mincho" w:hAnsi="MS Mincho" w:cs="MS Mincho" w:hint="eastAsia"/>
          <w:color w:val="232E39"/>
          <w:lang w:val="en-GB"/>
        </w:rPr>
        <w:t>  </w:t>
      </w:r>
      <w:r>
        <w:rPr>
          <w:rFonts w:ascii="MS Mincho" w:eastAsia="MS Mincho" w:hAnsi="MS Mincho" w:cs="MS Mincho" w:hint="eastAsia"/>
          <w:color w:val="3E3E3E"/>
          <w:sz w:val="21"/>
          <w:szCs w:val="21"/>
          <w:lang w:val="en-GB"/>
        </w:rPr>
        <w:t>  </w:t>
      </w:r>
    </w:p>
    <w:p w14:paraId="7F0990F2" w14:textId="77777777" w:rsidR="005F2F8F" w:rsidRDefault="005F2F8F" w:rsidP="005F2F8F">
      <w:pPr>
        <w:autoSpaceDE w:val="0"/>
        <w:autoSpaceDN w:val="0"/>
        <w:adjustRightInd w:val="0"/>
        <w:spacing w:line="360" w:lineRule="atLeast"/>
        <w:jc w:val="right"/>
        <w:rPr>
          <w:rFonts w:ascii="Times" w:hAnsi="Times" w:cs="Times"/>
          <w:color w:val="3E3E3E"/>
          <w:sz w:val="30"/>
          <w:szCs w:val="30"/>
          <w:lang w:val="en-GB"/>
        </w:rPr>
      </w:pPr>
      <w:r>
        <w:rPr>
          <w:rFonts w:ascii="Helvetica" w:hAnsi="Helvetica" w:cs="Helvetica"/>
          <w:b/>
          <w:bCs/>
          <w:color w:val="FFFFFF"/>
          <w:sz w:val="19"/>
          <w:szCs w:val="19"/>
          <w:lang w:val="en-GB"/>
        </w:rPr>
        <w:t>SUBMIT</w:t>
      </w:r>
    </w:p>
    <w:p w14:paraId="2D0A90F9" w14:textId="77777777" w:rsidR="005F2F8F" w:rsidRDefault="005F2F8F" w:rsidP="005F2F8F">
      <w:pPr>
        <w:autoSpaceDE w:val="0"/>
        <w:autoSpaceDN w:val="0"/>
        <w:adjustRightInd w:val="0"/>
        <w:spacing w:after="200" w:line="373" w:lineRule="atLeast"/>
        <w:rPr>
          <w:rFonts w:ascii="Times" w:hAnsi="Times" w:cs="Times"/>
          <w:b/>
          <w:bCs/>
          <w:color w:val="6A859D"/>
          <w:sz w:val="28"/>
          <w:szCs w:val="28"/>
          <w:lang w:val="en-GB"/>
        </w:rPr>
      </w:pPr>
      <w:r>
        <w:rPr>
          <w:rFonts w:ascii="Times" w:hAnsi="Times" w:cs="Times"/>
          <w:b/>
          <w:bCs/>
          <w:color w:val="6A859D"/>
          <w:sz w:val="28"/>
          <w:szCs w:val="28"/>
          <w:lang w:val="en-GB"/>
        </w:rPr>
        <w:t>QUESTION 3 OF 4</w:t>
      </w:r>
    </w:p>
    <w:p w14:paraId="09685A15" w14:textId="77777777" w:rsidR="005F2F8F" w:rsidRDefault="005F2F8F" w:rsidP="005F2F8F">
      <w:pPr>
        <w:autoSpaceDE w:val="0"/>
        <w:autoSpaceDN w:val="0"/>
        <w:adjustRightInd w:val="0"/>
        <w:spacing w:line="400" w:lineRule="atLeast"/>
        <w:rPr>
          <w:rFonts w:ascii="Times" w:hAnsi="Times" w:cs="Times"/>
          <w:color w:val="232E39"/>
          <w:lang w:val="en-GB"/>
        </w:rPr>
      </w:pPr>
      <w:r>
        <w:rPr>
          <w:rFonts w:ascii="Times" w:hAnsi="Times" w:cs="Times"/>
          <w:color w:val="232E39"/>
          <w:lang w:val="en-GB"/>
        </w:rPr>
        <w:t>You did so well with the first one, so here's another! How many files were modified in the commit with the SHA </w:t>
      </w:r>
      <w:bdo w:val="ltr">
        <w:r>
          <w:rPr>
            <w:rFonts w:ascii="Courier" w:hAnsi="Courier" w:cs="Courier"/>
            <w:color w:val="0E202E"/>
            <w:lang w:val="en-GB"/>
          </w:rPr>
          <w:t>8d3ea36</w:t>
        </w:r>
        <w:r>
          <w:rPr>
            <w:rFonts w:ascii="MS Mincho" w:eastAsia="MS Mincho" w:hAnsi="MS Mincho" w:cs="MS Mincho" w:hint="eastAsia"/>
            <w:color w:val="232E39"/>
            <w:lang w:val="en-GB"/>
          </w:rPr>
          <w:t>‬</w:t>
        </w:r>
        <w:r>
          <w:rPr>
            <w:rFonts w:ascii="Times" w:hAnsi="Times" w:cs="Times"/>
            <w:color w:val="232E39"/>
            <w:lang w:val="en-GB"/>
          </w:rPr>
          <w:t>?</w:t>
        </w:r>
      </w:bdo>
    </w:p>
    <w:p w14:paraId="03547EE5" w14:textId="77777777" w:rsidR="005F2F8F" w:rsidRDefault="005F2F8F" w:rsidP="005F2F8F">
      <w:pPr>
        <w:numPr>
          <w:ilvl w:val="0"/>
          <w:numId w:val="3"/>
        </w:numPr>
        <w:tabs>
          <w:tab w:val="left" w:pos="220"/>
          <w:tab w:val="left" w:pos="720"/>
        </w:tabs>
        <w:autoSpaceDE w:val="0"/>
        <w:autoSpaceDN w:val="0"/>
        <w:adjustRightInd w:val="0"/>
        <w:spacing w:line="320" w:lineRule="atLeast"/>
        <w:ind w:hanging="720"/>
        <w:rPr>
          <w:rFonts w:ascii="Times" w:hAnsi="Times" w:cs="Times"/>
          <w:color w:val="3E3E3E"/>
          <w:sz w:val="30"/>
          <w:szCs w:val="30"/>
          <w:lang w:val="en-GB"/>
        </w:rPr>
      </w:pPr>
      <w:r>
        <w:rPr>
          <w:rFonts w:ascii="MS Mincho" w:eastAsia="MS Mincho" w:hAnsi="MS Mincho" w:cs="MS Mincho" w:hint="eastAsia"/>
          <w:color w:val="000000"/>
          <w:sz w:val="21"/>
          <w:szCs w:val="21"/>
          <w:lang w:val="en-GB"/>
        </w:rPr>
        <w:lastRenderedPageBreak/>
        <w:t> </w:t>
      </w:r>
      <w:r>
        <w:rPr>
          <w:rFonts w:ascii="Times" w:hAnsi="Times" w:cs="Times"/>
          <w:color w:val="232E39"/>
          <w:lang w:val="en-GB"/>
        </w:rPr>
        <w:t>1 file</w:t>
      </w:r>
      <w:r>
        <w:rPr>
          <w:rFonts w:ascii="MS Mincho" w:eastAsia="MS Mincho" w:hAnsi="MS Mincho" w:cs="MS Mincho" w:hint="eastAsia"/>
          <w:color w:val="232E39"/>
          <w:lang w:val="en-GB"/>
        </w:rPr>
        <w:t>  </w:t>
      </w:r>
      <w:r>
        <w:rPr>
          <w:rFonts w:ascii="MS Mincho" w:eastAsia="MS Mincho" w:hAnsi="MS Mincho" w:cs="MS Mincho" w:hint="eastAsia"/>
          <w:color w:val="3E3E3E"/>
          <w:sz w:val="21"/>
          <w:szCs w:val="21"/>
          <w:lang w:val="en-GB"/>
        </w:rPr>
        <w:t>  </w:t>
      </w:r>
      <w:r>
        <w:rPr>
          <w:rFonts w:ascii="Times" w:hAnsi="Times" w:cs="Times"/>
          <w:color w:val="3E3E3E"/>
          <w:lang w:val="en-GB"/>
        </w:rPr>
        <w:t>2 files</w:t>
      </w:r>
      <w:r>
        <w:rPr>
          <w:rFonts w:ascii="MS Mincho" w:eastAsia="MS Mincho" w:hAnsi="MS Mincho" w:cs="MS Mincho" w:hint="eastAsia"/>
          <w:color w:val="3E3E3E"/>
          <w:lang w:val="en-GB"/>
        </w:rPr>
        <w:t>  </w:t>
      </w:r>
      <w:r>
        <w:rPr>
          <w:rFonts w:ascii="MS Mincho" w:eastAsia="MS Mincho" w:hAnsi="MS Mincho" w:cs="MS Mincho" w:hint="eastAsia"/>
          <w:color w:val="3E3E3E"/>
          <w:sz w:val="28"/>
          <w:szCs w:val="28"/>
          <w:lang w:val="en-GB"/>
        </w:rPr>
        <w:t> </w:t>
      </w:r>
      <w:r>
        <w:rPr>
          <w:rFonts w:ascii="MS Mincho" w:eastAsia="MS Mincho" w:hAnsi="MS Mincho" w:cs="MS Mincho" w:hint="eastAsia"/>
          <w:color w:val="000000"/>
          <w:sz w:val="21"/>
          <w:szCs w:val="21"/>
          <w:lang w:val="en-GB"/>
        </w:rPr>
        <w:t> </w:t>
      </w:r>
      <w:r>
        <w:rPr>
          <w:rFonts w:ascii="Times" w:hAnsi="Times" w:cs="Times"/>
          <w:color w:val="232E39"/>
          <w:lang w:val="en-GB"/>
        </w:rPr>
        <w:t>3 files</w:t>
      </w:r>
      <w:r>
        <w:rPr>
          <w:rFonts w:ascii="MS Mincho" w:eastAsia="MS Mincho" w:hAnsi="MS Mincho" w:cs="MS Mincho" w:hint="eastAsia"/>
          <w:color w:val="232E39"/>
          <w:lang w:val="en-GB"/>
        </w:rPr>
        <w:t>  </w:t>
      </w:r>
      <w:r>
        <w:rPr>
          <w:rFonts w:ascii="MS Mincho" w:eastAsia="MS Mincho" w:hAnsi="MS Mincho" w:cs="MS Mincho" w:hint="eastAsia"/>
          <w:color w:val="3E3E3E"/>
          <w:sz w:val="21"/>
          <w:szCs w:val="21"/>
          <w:lang w:val="en-GB"/>
        </w:rPr>
        <w:t>  </w:t>
      </w:r>
      <w:r>
        <w:rPr>
          <w:rFonts w:ascii="MS Mincho" w:eastAsia="MS Mincho" w:hAnsi="MS Mincho" w:cs="MS Mincho" w:hint="eastAsia"/>
          <w:color w:val="000000"/>
          <w:sz w:val="21"/>
          <w:szCs w:val="21"/>
          <w:lang w:val="en-GB"/>
        </w:rPr>
        <w:t> </w:t>
      </w:r>
      <w:r>
        <w:rPr>
          <w:rFonts w:ascii="Times" w:hAnsi="Times" w:cs="Times"/>
          <w:color w:val="232E39"/>
          <w:lang w:val="en-GB"/>
        </w:rPr>
        <w:t>5 files</w:t>
      </w:r>
      <w:r>
        <w:rPr>
          <w:rFonts w:ascii="MS Mincho" w:eastAsia="MS Mincho" w:hAnsi="MS Mincho" w:cs="MS Mincho" w:hint="eastAsia"/>
          <w:color w:val="232E39"/>
          <w:lang w:val="en-GB"/>
        </w:rPr>
        <w:t>  </w:t>
      </w:r>
      <w:r>
        <w:rPr>
          <w:rFonts w:ascii="MS Mincho" w:eastAsia="MS Mincho" w:hAnsi="MS Mincho" w:cs="MS Mincho" w:hint="eastAsia"/>
          <w:color w:val="3E3E3E"/>
          <w:sz w:val="21"/>
          <w:szCs w:val="21"/>
          <w:lang w:val="en-GB"/>
        </w:rPr>
        <w:t>  </w:t>
      </w:r>
    </w:p>
    <w:p w14:paraId="5B94D18F" w14:textId="77777777" w:rsidR="005F2F8F" w:rsidRDefault="005F2F8F" w:rsidP="005F2F8F">
      <w:pPr>
        <w:autoSpaceDE w:val="0"/>
        <w:autoSpaceDN w:val="0"/>
        <w:adjustRightInd w:val="0"/>
        <w:spacing w:line="360" w:lineRule="atLeast"/>
        <w:jc w:val="right"/>
        <w:rPr>
          <w:rFonts w:ascii="Times" w:hAnsi="Times" w:cs="Times"/>
          <w:color w:val="3E3E3E"/>
          <w:sz w:val="30"/>
          <w:szCs w:val="30"/>
          <w:lang w:val="en-GB"/>
        </w:rPr>
      </w:pPr>
      <w:r>
        <w:rPr>
          <w:rFonts w:ascii="Helvetica" w:hAnsi="Helvetica" w:cs="Helvetica"/>
          <w:b/>
          <w:bCs/>
          <w:color w:val="FFFFFF"/>
          <w:sz w:val="19"/>
          <w:szCs w:val="19"/>
          <w:lang w:val="en-GB"/>
        </w:rPr>
        <w:t>SUBMIT</w:t>
      </w:r>
    </w:p>
    <w:p w14:paraId="773847E5" w14:textId="77777777" w:rsidR="005F2F8F" w:rsidRDefault="005F2F8F" w:rsidP="005F2F8F">
      <w:pPr>
        <w:autoSpaceDE w:val="0"/>
        <w:autoSpaceDN w:val="0"/>
        <w:adjustRightInd w:val="0"/>
        <w:spacing w:after="200" w:line="373" w:lineRule="atLeast"/>
        <w:rPr>
          <w:rFonts w:ascii="Times" w:hAnsi="Times" w:cs="Times"/>
          <w:b/>
          <w:bCs/>
          <w:color w:val="6A859D"/>
          <w:sz w:val="28"/>
          <w:szCs w:val="28"/>
          <w:lang w:val="en-GB"/>
        </w:rPr>
      </w:pPr>
      <w:r>
        <w:rPr>
          <w:rFonts w:ascii="Times" w:hAnsi="Times" w:cs="Times"/>
          <w:b/>
          <w:bCs/>
          <w:color w:val="6A859D"/>
          <w:sz w:val="28"/>
          <w:szCs w:val="28"/>
          <w:lang w:val="en-GB"/>
        </w:rPr>
        <w:t>QUESTION 4 OF 4</w:t>
      </w:r>
    </w:p>
    <w:p w14:paraId="452B1114" w14:textId="77777777" w:rsidR="005F2F8F" w:rsidRDefault="005F2F8F" w:rsidP="005F2F8F">
      <w:pPr>
        <w:autoSpaceDE w:val="0"/>
        <w:autoSpaceDN w:val="0"/>
        <w:adjustRightInd w:val="0"/>
        <w:spacing w:line="400" w:lineRule="atLeast"/>
        <w:rPr>
          <w:rFonts w:ascii="Times" w:hAnsi="Times" w:cs="Times"/>
          <w:color w:val="232E39"/>
          <w:lang w:val="en-GB"/>
        </w:rPr>
      </w:pPr>
      <w:r>
        <w:rPr>
          <w:rFonts w:ascii="Times" w:hAnsi="Times" w:cs="Times"/>
          <w:color w:val="232E39"/>
          <w:lang w:val="en-GB"/>
        </w:rPr>
        <w:t>Now it's time to look at the other info the </w:t>
      </w:r>
      <w:bdo w:val="ltr">
        <w:r>
          <w:rPr>
            <w:rFonts w:ascii="Courier" w:hAnsi="Courier" w:cs="Courier"/>
            <w:color w:val="0E202E"/>
            <w:lang w:val="en-GB"/>
          </w:rPr>
          <w:t>--stat</w:t>
        </w:r>
        <w:r>
          <w:rPr>
            <w:rFonts w:ascii="MS Mincho" w:eastAsia="MS Mincho" w:hAnsi="MS Mincho" w:cs="MS Mincho" w:hint="eastAsia"/>
            <w:color w:val="232E39"/>
            <w:lang w:val="en-GB"/>
          </w:rPr>
          <w:t>‬</w:t>
        </w:r>
        <w:r>
          <w:rPr>
            <w:rFonts w:ascii="Times" w:hAnsi="Times" w:cs="Times"/>
            <w:color w:val="232E39"/>
            <w:lang w:val="en-GB"/>
          </w:rPr>
          <w:t> flag displays. How many lines of code were </w:t>
        </w:r>
        <w:r>
          <w:rPr>
            <w:rFonts w:ascii="Times" w:hAnsi="Times" w:cs="Times"/>
            <w:i/>
            <w:iCs/>
            <w:color w:val="232E39"/>
            <w:lang w:val="en-GB"/>
          </w:rPr>
          <w:t>deleted</w:t>
        </w:r>
        <w:r>
          <w:rPr>
            <w:rFonts w:ascii="Times" w:hAnsi="Times" w:cs="Times"/>
            <w:color w:val="232E39"/>
            <w:lang w:val="en-GB"/>
          </w:rPr>
          <w:t> in </w:t>
        </w:r>
        <w:bdo w:val="ltr">
          <w:r>
            <w:rPr>
              <w:rFonts w:ascii="Courier" w:hAnsi="Courier" w:cs="Courier"/>
              <w:color w:val="0E202E"/>
              <w:lang w:val="en-GB"/>
            </w:rPr>
            <w:t>index.html</w:t>
          </w:r>
          <w:r>
            <w:rPr>
              <w:rFonts w:ascii="MS Mincho" w:eastAsia="MS Mincho" w:hAnsi="MS Mincho" w:cs="MS Mincho" w:hint="eastAsia"/>
              <w:color w:val="232E39"/>
              <w:lang w:val="en-GB"/>
            </w:rPr>
            <w:t>‬</w:t>
          </w:r>
          <w:r>
            <w:rPr>
              <w:rFonts w:ascii="Times" w:hAnsi="Times" w:cs="Times"/>
              <w:color w:val="232E39"/>
              <w:lang w:val="en-GB"/>
            </w:rPr>
            <w:t> in the commit with the SHA </w:t>
          </w:r>
          <w:bdo w:val="ltr">
            <w:r>
              <w:rPr>
                <w:rFonts w:ascii="Courier" w:hAnsi="Courier" w:cs="Courier"/>
                <w:color w:val="0E202E"/>
                <w:lang w:val="en-GB"/>
              </w:rPr>
              <w:t>8d3ea36</w:t>
            </w:r>
            <w:r>
              <w:rPr>
                <w:rFonts w:ascii="MS Mincho" w:eastAsia="MS Mincho" w:hAnsi="MS Mincho" w:cs="MS Mincho" w:hint="eastAsia"/>
                <w:color w:val="232E39"/>
                <w:lang w:val="en-GB"/>
              </w:rPr>
              <w:t>‬</w:t>
            </w:r>
            <w:r>
              <w:rPr>
                <w:rFonts w:ascii="Times" w:hAnsi="Times" w:cs="Times"/>
                <w:color w:val="232E39"/>
                <w:lang w:val="en-GB"/>
              </w:rPr>
              <w:t>?</w:t>
            </w:r>
          </w:bdo>
        </w:bdo>
      </w:bdo>
    </w:p>
    <w:p w14:paraId="203B13E5" w14:textId="77777777" w:rsidR="005F2F8F" w:rsidRDefault="005F2F8F" w:rsidP="005F2F8F">
      <w:pPr>
        <w:numPr>
          <w:ilvl w:val="0"/>
          <w:numId w:val="4"/>
        </w:numPr>
        <w:tabs>
          <w:tab w:val="left" w:pos="220"/>
          <w:tab w:val="left" w:pos="720"/>
        </w:tabs>
        <w:autoSpaceDE w:val="0"/>
        <w:autoSpaceDN w:val="0"/>
        <w:adjustRightInd w:val="0"/>
        <w:spacing w:line="320" w:lineRule="atLeast"/>
        <w:ind w:hanging="720"/>
        <w:rPr>
          <w:rFonts w:ascii="Times" w:hAnsi="Times" w:cs="Times"/>
          <w:color w:val="3E3E3E"/>
          <w:sz w:val="30"/>
          <w:szCs w:val="30"/>
          <w:lang w:val="en-GB"/>
        </w:rPr>
      </w:pPr>
      <w:r>
        <w:rPr>
          <w:rFonts w:ascii="MS Mincho" w:eastAsia="MS Mincho" w:hAnsi="MS Mincho" w:cs="MS Mincho" w:hint="eastAsia"/>
          <w:color w:val="000000"/>
          <w:sz w:val="21"/>
          <w:szCs w:val="21"/>
          <w:lang w:val="en-GB"/>
        </w:rPr>
        <w:t> </w:t>
      </w:r>
      <w:r>
        <w:rPr>
          <w:rFonts w:ascii="Times" w:hAnsi="Times" w:cs="Times"/>
          <w:color w:val="232E39"/>
          <w:lang w:val="en-GB"/>
        </w:rPr>
        <w:t>2 lines</w:t>
      </w:r>
      <w:r>
        <w:rPr>
          <w:rFonts w:ascii="MS Mincho" w:eastAsia="MS Mincho" w:hAnsi="MS Mincho" w:cs="MS Mincho" w:hint="eastAsia"/>
          <w:color w:val="232E39"/>
          <w:lang w:val="en-GB"/>
        </w:rPr>
        <w:t>  </w:t>
      </w:r>
      <w:r>
        <w:rPr>
          <w:rFonts w:ascii="MS Mincho" w:eastAsia="MS Mincho" w:hAnsi="MS Mincho" w:cs="MS Mincho" w:hint="eastAsia"/>
          <w:color w:val="3E3E3E"/>
          <w:sz w:val="21"/>
          <w:szCs w:val="21"/>
          <w:lang w:val="en-GB"/>
        </w:rPr>
        <w:t>  </w:t>
      </w:r>
      <w:r>
        <w:rPr>
          <w:rFonts w:ascii="Times" w:hAnsi="Times" w:cs="Times"/>
          <w:color w:val="3E3E3E"/>
          <w:lang w:val="en-GB"/>
        </w:rPr>
        <w:t>4 lines</w:t>
      </w:r>
      <w:r>
        <w:rPr>
          <w:rFonts w:ascii="MS Mincho" w:eastAsia="MS Mincho" w:hAnsi="MS Mincho" w:cs="MS Mincho" w:hint="eastAsia"/>
          <w:color w:val="3E3E3E"/>
          <w:lang w:val="en-GB"/>
        </w:rPr>
        <w:t>  </w:t>
      </w:r>
      <w:r>
        <w:rPr>
          <w:rFonts w:ascii="MS Mincho" w:eastAsia="MS Mincho" w:hAnsi="MS Mincho" w:cs="MS Mincho" w:hint="eastAsia"/>
          <w:color w:val="3E3E3E"/>
          <w:sz w:val="28"/>
          <w:szCs w:val="28"/>
          <w:lang w:val="en-GB"/>
        </w:rPr>
        <w:t> </w:t>
      </w:r>
      <w:r>
        <w:rPr>
          <w:rFonts w:ascii="MS Mincho" w:eastAsia="MS Mincho" w:hAnsi="MS Mincho" w:cs="MS Mincho" w:hint="eastAsia"/>
          <w:color w:val="000000"/>
          <w:sz w:val="21"/>
          <w:szCs w:val="21"/>
          <w:lang w:val="en-GB"/>
        </w:rPr>
        <w:t> </w:t>
      </w:r>
      <w:r>
        <w:rPr>
          <w:rFonts w:ascii="Times" w:hAnsi="Times" w:cs="Times"/>
          <w:color w:val="232E39"/>
          <w:lang w:val="en-GB"/>
        </w:rPr>
        <w:t>9 lines</w:t>
      </w:r>
      <w:r>
        <w:rPr>
          <w:rFonts w:ascii="MS Mincho" w:eastAsia="MS Mincho" w:hAnsi="MS Mincho" w:cs="MS Mincho" w:hint="eastAsia"/>
          <w:color w:val="232E39"/>
          <w:lang w:val="en-GB"/>
        </w:rPr>
        <w:t>  </w:t>
      </w:r>
      <w:r>
        <w:rPr>
          <w:rFonts w:ascii="MS Mincho" w:eastAsia="MS Mincho" w:hAnsi="MS Mincho" w:cs="MS Mincho" w:hint="eastAsia"/>
          <w:color w:val="3E3E3E"/>
          <w:sz w:val="21"/>
          <w:szCs w:val="21"/>
          <w:lang w:val="en-GB"/>
        </w:rPr>
        <w:t>  </w:t>
      </w:r>
      <w:r>
        <w:rPr>
          <w:rFonts w:ascii="MS Mincho" w:eastAsia="MS Mincho" w:hAnsi="MS Mincho" w:cs="MS Mincho" w:hint="eastAsia"/>
          <w:color w:val="000000"/>
          <w:sz w:val="21"/>
          <w:szCs w:val="21"/>
          <w:lang w:val="en-GB"/>
        </w:rPr>
        <w:t> </w:t>
      </w:r>
      <w:r>
        <w:rPr>
          <w:rFonts w:ascii="Times" w:hAnsi="Times" w:cs="Times"/>
          <w:color w:val="232E39"/>
          <w:lang w:val="en-GB"/>
        </w:rPr>
        <w:t>13 lines</w:t>
      </w:r>
      <w:r>
        <w:rPr>
          <w:rFonts w:ascii="MS Mincho" w:eastAsia="MS Mincho" w:hAnsi="MS Mincho" w:cs="MS Mincho" w:hint="eastAsia"/>
          <w:color w:val="232E39"/>
          <w:lang w:val="en-GB"/>
        </w:rPr>
        <w:t>  </w:t>
      </w:r>
      <w:r>
        <w:rPr>
          <w:rFonts w:ascii="MS Mincho" w:eastAsia="MS Mincho" w:hAnsi="MS Mincho" w:cs="MS Mincho" w:hint="eastAsia"/>
          <w:color w:val="3E3E3E"/>
          <w:sz w:val="21"/>
          <w:szCs w:val="21"/>
          <w:lang w:val="en-GB"/>
        </w:rPr>
        <w:t>  </w:t>
      </w:r>
      <w:r>
        <w:rPr>
          <w:rFonts w:ascii="MS Mincho" w:eastAsia="MS Mincho" w:hAnsi="MS Mincho" w:cs="MS Mincho" w:hint="eastAsia"/>
          <w:color w:val="000000"/>
          <w:sz w:val="21"/>
          <w:szCs w:val="21"/>
          <w:lang w:val="en-GB"/>
        </w:rPr>
        <w:t> </w:t>
      </w:r>
      <w:r>
        <w:rPr>
          <w:rFonts w:ascii="Times" w:hAnsi="Times" w:cs="Times"/>
          <w:color w:val="232E39"/>
          <w:lang w:val="en-GB"/>
        </w:rPr>
        <w:t>28 lines</w:t>
      </w:r>
      <w:r>
        <w:rPr>
          <w:rFonts w:ascii="MS Mincho" w:eastAsia="MS Mincho" w:hAnsi="MS Mincho" w:cs="MS Mincho" w:hint="eastAsia"/>
          <w:color w:val="232E39"/>
          <w:lang w:val="en-GB"/>
        </w:rPr>
        <w:t>  </w:t>
      </w:r>
      <w:r>
        <w:rPr>
          <w:rFonts w:ascii="MS Mincho" w:eastAsia="MS Mincho" w:hAnsi="MS Mincho" w:cs="MS Mincho" w:hint="eastAsia"/>
          <w:color w:val="3E3E3E"/>
          <w:sz w:val="21"/>
          <w:szCs w:val="21"/>
          <w:lang w:val="en-GB"/>
        </w:rPr>
        <w:t>  </w:t>
      </w:r>
    </w:p>
    <w:p w14:paraId="1576F3B0" w14:textId="77777777" w:rsidR="005F2F8F" w:rsidRDefault="005F2F8F" w:rsidP="005F2F8F">
      <w:pPr>
        <w:autoSpaceDE w:val="0"/>
        <w:autoSpaceDN w:val="0"/>
        <w:adjustRightInd w:val="0"/>
        <w:spacing w:line="360" w:lineRule="atLeast"/>
        <w:jc w:val="right"/>
        <w:rPr>
          <w:rFonts w:ascii="Times" w:hAnsi="Times" w:cs="Times"/>
          <w:color w:val="3E3E3E"/>
          <w:sz w:val="30"/>
          <w:szCs w:val="30"/>
          <w:lang w:val="en-GB"/>
        </w:rPr>
      </w:pPr>
      <w:r>
        <w:rPr>
          <w:rFonts w:ascii="Helvetica" w:hAnsi="Helvetica" w:cs="Helvetica"/>
          <w:b/>
          <w:bCs/>
          <w:color w:val="FFFFFF"/>
          <w:sz w:val="19"/>
          <w:szCs w:val="19"/>
          <w:lang w:val="en-GB"/>
        </w:rPr>
        <w:t>SUBMIT</w:t>
      </w:r>
    </w:p>
    <w:p w14:paraId="0F6F62F5" w14:textId="77777777" w:rsidR="005F2F8F" w:rsidRDefault="005F2F8F" w:rsidP="005F2F8F">
      <w:pPr>
        <w:autoSpaceDE w:val="0"/>
        <w:autoSpaceDN w:val="0"/>
        <w:adjustRightInd w:val="0"/>
        <w:spacing w:after="100" w:line="533" w:lineRule="atLeast"/>
        <w:rPr>
          <w:rFonts w:ascii="Times" w:hAnsi="Times" w:cs="Times"/>
          <w:b/>
          <w:bCs/>
          <w:color w:val="232E39"/>
          <w:sz w:val="40"/>
          <w:szCs w:val="40"/>
          <w:lang w:val="en-GB"/>
        </w:rPr>
      </w:pPr>
      <w:bdo w:val="ltr">
        <w:r>
          <w:rPr>
            <w:rFonts w:ascii="Courier" w:hAnsi="Courier" w:cs="Courier"/>
            <w:b/>
            <w:bCs/>
            <w:color w:val="0E202E"/>
            <w:sz w:val="40"/>
            <w:szCs w:val="40"/>
            <w:lang w:val="en-GB"/>
          </w:rPr>
          <w:t>git log --stat</w:t>
        </w:r>
        <w:r>
          <w:rPr>
            <w:rFonts w:ascii="MS Mincho" w:eastAsia="MS Mincho" w:hAnsi="MS Mincho" w:cs="MS Mincho" w:hint="eastAsia"/>
            <w:b/>
            <w:bCs/>
            <w:color w:val="232E39"/>
            <w:sz w:val="40"/>
            <w:szCs w:val="40"/>
            <w:lang w:val="en-GB"/>
          </w:rPr>
          <w:t>‬</w:t>
        </w:r>
        <w:r>
          <w:rPr>
            <w:rFonts w:ascii="Times" w:hAnsi="Times" w:cs="Times"/>
            <w:b/>
            <w:bCs/>
            <w:color w:val="232E39"/>
            <w:sz w:val="40"/>
            <w:szCs w:val="40"/>
            <w:lang w:val="en-GB"/>
          </w:rPr>
          <w:t> Recap</w:t>
        </w:r>
      </w:bdo>
    </w:p>
    <w:p w14:paraId="3F341770" w14:textId="77777777" w:rsidR="005F2F8F" w:rsidRDefault="005F2F8F" w:rsidP="005F2F8F">
      <w:pPr>
        <w:autoSpaceDE w:val="0"/>
        <w:autoSpaceDN w:val="0"/>
        <w:adjustRightInd w:val="0"/>
        <w:spacing w:after="300" w:line="400" w:lineRule="atLeast"/>
        <w:rPr>
          <w:rFonts w:ascii="Times" w:hAnsi="Times" w:cs="Times"/>
          <w:color w:val="3E3E3E"/>
          <w:lang w:val="en-GB"/>
        </w:rPr>
      </w:pPr>
      <w:r>
        <w:rPr>
          <w:rFonts w:ascii="Times" w:hAnsi="Times" w:cs="Times"/>
          <w:color w:val="3E3E3E"/>
          <w:lang w:val="en-GB"/>
        </w:rPr>
        <w:t>To recap, the </w:t>
      </w:r>
      <w:bdo w:val="ltr">
        <w:r>
          <w:rPr>
            <w:rFonts w:ascii="Courier" w:hAnsi="Courier" w:cs="Courier"/>
            <w:color w:val="0E202E"/>
            <w:lang w:val="en-GB"/>
          </w:rPr>
          <w:t>--stat</w:t>
        </w:r>
        <w:r>
          <w:rPr>
            <w:rFonts w:ascii="MS Mincho" w:eastAsia="MS Mincho" w:hAnsi="MS Mincho" w:cs="MS Mincho" w:hint="eastAsia"/>
            <w:color w:val="3E3E3E"/>
            <w:lang w:val="en-GB"/>
          </w:rPr>
          <w:t>‬</w:t>
        </w:r>
        <w:r>
          <w:rPr>
            <w:rFonts w:ascii="Times" w:hAnsi="Times" w:cs="Times"/>
            <w:color w:val="3E3E3E"/>
            <w:lang w:val="en-GB"/>
          </w:rPr>
          <w:t> flag is used to alter how </w:t>
        </w:r>
        <w:bdo w:val="ltr">
          <w:r>
            <w:rPr>
              <w:rFonts w:ascii="Courier" w:hAnsi="Courier" w:cs="Courier"/>
              <w:color w:val="0E202E"/>
              <w:lang w:val="en-GB"/>
            </w:rPr>
            <w:t>git log</w:t>
          </w:r>
          <w:r>
            <w:rPr>
              <w:rFonts w:ascii="MS Mincho" w:eastAsia="MS Mincho" w:hAnsi="MS Mincho" w:cs="MS Mincho" w:hint="eastAsia"/>
              <w:color w:val="3E3E3E"/>
              <w:lang w:val="en-GB"/>
            </w:rPr>
            <w:t>‬</w:t>
          </w:r>
          <w:r>
            <w:rPr>
              <w:rFonts w:ascii="Times" w:hAnsi="Times" w:cs="Times"/>
              <w:color w:val="3E3E3E"/>
              <w:lang w:val="en-GB"/>
            </w:rPr>
            <w:t> displays information:</w:t>
          </w:r>
        </w:bdo>
      </w:bdo>
    </w:p>
    <w:p w14:paraId="4C73F3A3" w14:textId="77777777" w:rsidR="005F2F8F" w:rsidRDefault="005F2F8F" w:rsidP="005F2F8F">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 xml:space="preserve">$ git </w:t>
        </w:r>
        <w:r>
          <w:rPr>
            <w:rFonts w:ascii="Courier" w:hAnsi="Courier" w:cs="Courier"/>
            <w:color w:val="0E72A4"/>
            <w:lang w:val="en-GB"/>
          </w:rPr>
          <w:t>log</w:t>
        </w:r>
        <w:r>
          <w:rPr>
            <w:rFonts w:ascii="Courier" w:hAnsi="Courier" w:cs="Courier"/>
            <w:color w:val="0E202E"/>
            <w:lang w:val="en-GB"/>
          </w:rPr>
          <w:t xml:space="preserve"> --stat</w:t>
        </w:r>
        <w:r>
          <w:rPr>
            <w:rFonts w:ascii="Courier" w:hAnsi="Courier" w:cs="Courier"/>
            <w:color w:val="0E202E"/>
            <w:lang w:val="en-GB"/>
          </w:rPr>
          <w:t>‬</w:t>
        </w:r>
      </w:bdo>
    </w:p>
    <w:p w14:paraId="175686CA" w14:textId="77777777" w:rsidR="005F2F8F" w:rsidRDefault="005F2F8F" w:rsidP="005F2F8F">
      <w:pPr>
        <w:autoSpaceDE w:val="0"/>
        <w:autoSpaceDN w:val="0"/>
        <w:adjustRightInd w:val="0"/>
        <w:spacing w:after="300" w:line="400" w:lineRule="atLeast"/>
        <w:rPr>
          <w:rFonts w:ascii="Times" w:hAnsi="Times" w:cs="Times"/>
          <w:color w:val="3E3E3E"/>
          <w:lang w:val="en-GB"/>
        </w:rPr>
      </w:pPr>
      <w:r>
        <w:rPr>
          <w:rFonts w:ascii="Times" w:hAnsi="Times" w:cs="Times"/>
          <w:color w:val="3E3E3E"/>
          <w:lang w:val="en-GB"/>
        </w:rPr>
        <w:t>This command:</w:t>
      </w:r>
    </w:p>
    <w:p w14:paraId="6D7DAD4D" w14:textId="77777777" w:rsidR="005F2F8F" w:rsidRDefault="005F2F8F" w:rsidP="005F2F8F">
      <w:pPr>
        <w:numPr>
          <w:ilvl w:val="0"/>
          <w:numId w:val="5"/>
        </w:numPr>
        <w:tabs>
          <w:tab w:val="left" w:pos="220"/>
          <w:tab w:val="left" w:pos="720"/>
        </w:tabs>
        <w:autoSpaceDE w:val="0"/>
        <w:autoSpaceDN w:val="0"/>
        <w:adjustRightInd w:val="0"/>
        <w:spacing w:line="400" w:lineRule="atLeast"/>
        <w:ind w:hanging="720"/>
        <w:rPr>
          <w:rFonts w:ascii="Times" w:hAnsi="Times" w:cs="Times"/>
          <w:color w:val="3E3E3E"/>
          <w:lang w:val="en-GB"/>
        </w:rPr>
      </w:pPr>
      <w:r>
        <w:rPr>
          <w:rFonts w:ascii="Times" w:hAnsi="Times" w:cs="Times"/>
          <w:color w:val="3E3E3E"/>
          <w:lang w:val="en-GB"/>
        </w:rPr>
        <w:t>displays the file(s) that have been modified</w:t>
      </w:r>
    </w:p>
    <w:p w14:paraId="096E4C7A" w14:textId="77777777" w:rsidR="005F2F8F" w:rsidRDefault="005F2F8F" w:rsidP="005F2F8F">
      <w:pPr>
        <w:numPr>
          <w:ilvl w:val="0"/>
          <w:numId w:val="5"/>
        </w:numPr>
        <w:tabs>
          <w:tab w:val="left" w:pos="220"/>
          <w:tab w:val="left" w:pos="720"/>
        </w:tabs>
        <w:autoSpaceDE w:val="0"/>
        <w:autoSpaceDN w:val="0"/>
        <w:adjustRightInd w:val="0"/>
        <w:spacing w:line="400" w:lineRule="atLeast"/>
        <w:ind w:hanging="720"/>
        <w:rPr>
          <w:rFonts w:ascii="Times" w:hAnsi="Times" w:cs="Times"/>
          <w:color w:val="3E3E3E"/>
          <w:lang w:val="en-GB"/>
        </w:rPr>
      </w:pPr>
      <w:r>
        <w:rPr>
          <w:rFonts w:ascii="Times" w:hAnsi="Times" w:cs="Times"/>
          <w:color w:val="3E3E3E"/>
          <w:lang w:val="en-GB"/>
        </w:rPr>
        <w:t>displays the number of lines that have been added/removed</w:t>
      </w:r>
    </w:p>
    <w:p w14:paraId="67788E34" w14:textId="77777777" w:rsidR="005F2F8F" w:rsidRDefault="005F2F8F" w:rsidP="005F2F8F">
      <w:pPr>
        <w:numPr>
          <w:ilvl w:val="0"/>
          <w:numId w:val="5"/>
        </w:numPr>
        <w:tabs>
          <w:tab w:val="left" w:pos="220"/>
          <w:tab w:val="left" w:pos="720"/>
        </w:tabs>
        <w:autoSpaceDE w:val="0"/>
        <w:autoSpaceDN w:val="0"/>
        <w:adjustRightInd w:val="0"/>
        <w:spacing w:line="400" w:lineRule="atLeast"/>
        <w:ind w:hanging="720"/>
        <w:rPr>
          <w:rFonts w:ascii="Times" w:hAnsi="Times" w:cs="Times"/>
          <w:color w:val="3E3E3E"/>
          <w:lang w:val="en-GB"/>
        </w:rPr>
      </w:pPr>
      <w:r>
        <w:rPr>
          <w:rFonts w:ascii="Times" w:hAnsi="Times" w:cs="Times"/>
          <w:color w:val="3E3E3E"/>
          <w:lang w:val="en-GB"/>
        </w:rPr>
        <w:t>displays a summary line with the total number of modified files and lines that have been added/removed</w:t>
      </w:r>
    </w:p>
    <w:p w14:paraId="47A4722A" w14:textId="77777777" w:rsidR="00007A28" w:rsidRDefault="00007A28"/>
    <w:sectPr w:rsidR="00007A28" w:rsidSect="00FF35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8F"/>
    <w:rsid w:val="00007A28"/>
    <w:rsid w:val="005F2F8F"/>
    <w:rsid w:val="00DD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6EB366"/>
  <w15:chartTrackingRefBased/>
  <w15:docId w15:val="{E06096CC-5A78-7545-8536-EFC18FE9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Patra Kumar, Uttam</dc:creator>
  <cp:keywords/>
  <dc:description/>
  <cp:lastModifiedBy>Patra Kumar, Uttam</cp:lastModifiedBy>
  <cp:revision>1</cp:revision>
  <dcterms:created xsi:type="dcterms:W3CDTF">2020-05-07T19:57:00Z</dcterms:created>
  <dcterms:modified xsi:type="dcterms:W3CDTF">2020-05-07T19:58:00Z</dcterms:modified>
</cp:coreProperties>
</file>