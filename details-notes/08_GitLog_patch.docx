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D6E37" w14:textId="77777777" w:rsidR="00FB54CE" w:rsidRDefault="00FB54CE" w:rsidP="00FB54CE">
      <w:pPr>
        <w:autoSpaceDE w:val="0"/>
        <w:autoSpaceDN w:val="0"/>
        <w:adjustRightInd w:val="0"/>
        <w:spacing w:after="100" w:line="533" w:lineRule="atLeast"/>
        <w:rPr>
          <w:rFonts w:ascii="Helvetica" w:hAnsi="Helvetica" w:cs="Helvetica"/>
          <w:b/>
          <w:bCs/>
          <w:color w:val="232E39"/>
          <w:sz w:val="40"/>
          <w:szCs w:val="40"/>
          <w:lang w:val="en-GB"/>
        </w:rPr>
      </w:pPr>
      <w:r>
        <w:rPr>
          <w:rFonts w:ascii="Helvetica" w:hAnsi="Helvetica" w:cs="Helvetica"/>
          <w:b/>
          <w:bCs/>
          <w:color w:val="232E39"/>
          <w:sz w:val="40"/>
          <w:szCs w:val="40"/>
          <w:lang w:val="en-GB"/>
        </w:rPr>
        <w:t>Viewing Changes</w:t>
      </w:r>
    </w:p>
    <w:p w14:paraId="6CCA09B2" w14:textId="77777777" w:rsidR="00FB54CE" w:rsidRDefault="00FB54CE" w:rsidP="00FB54CE">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We know that </w:t>
      </w:r>
      <w:bdo w:val="ltr">
        <w:r>
          <w:rPr>
            <w:rFonts w:ascii="Courier" w:hAnsi="Courier" w:cs="Courier"/>
            <w:color w:val="0E202E"/>
            <w:lang w:val="en-GB"/>
          </w:rPr>
          <w:t>git log</w:t>
        </w:r>
        <w:r>
          <w:rPr>
            <w:rFonts w:ascii="Helvetica" w:hAnsi="Helvetica" w:cs="Helvetica"/>
            <w:color w:val="3E3E3E"/>
            <w:lang w:val="en-GB"/>
          </w:rPr>
          <w:t>‬ will show us the commits in a repository, and if we add the </w:t>
        </w:r>
        <w:bdo w:val="ltr">
          <w:r>
            <w:rPr>
              <w:rFonts w:ascii="Courier" w:hAnsi="Courier" w:cs="Courier"/>
              <w:color w:val="0E202E"/>
              <w:lang w:val="en-GB"/>
            </w:rPr>
            <w:t>--stat</w:t>
          </w:r>
          <w:r>
            <w:rPr>
              <w:rFonts w:ascii="Helvetica" w:hAnsi="Helvetica" w:cs="Helvetica"/>
              <w:color w:val="3E3E3E"/>
              <w:lang w:val="en-GB"/>
            </w:rPr>
            <w:t>‬ flag, we can see what files were modified and how many lines of code were added or removed. Wouldn't it be awesome if we could see exactly </w:t>
          </w:r>
          <w:r>
            <w:rPr>
              <w:rFonts w:ascii="Helvetica" w:hAnsi="Helvetica" w:cs="Helvetica"/>
              <w:i/>
              <w:iCs/>
              <w:color w:val="3E3E3E"/>
              <w:lang w:val="en-GB"/>
            </w:rPr>
            <w:t>what those changes were</w:t>
          </w:r>
          <w:r>
            <w:rPr>
              <w:rFonts w:ascii="Helvetica" w:hAnsi="Helvetica" w:cs="Helvetica"/>
              <w:color w:val="3E3E3E"/>
              <w:lang w:val="en-GB"/>
            </w:rPr>
            <w:t>?</w:t>
          </w:r>
        </w:bdo>
      </w:bdo>
    </w:p>
    <w:p w14:paraId="1DE2EA14" w14:textId="77777777" w:rsidR="00FB54CE" w:rsidRDefault="00FB54CE" w:rsidP="00FB54CE">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If this isn't the best part of a version control system, I don't know what is! Being able to see the exact changes that were made to a file is incredibly important! Being able to say, "oh, ok, so this commit adds 5 pixels of border-radius to the button!".</w:t>
      </w:r>
    </w:p>
    <w:p w14:paraId="253AB0D9" w14:textId="77777777" w:rsidR="00FB54CE" w:rsidRDefault="00FB54CE" w:rsidP="00FB54CE">
      <w:pPr>
        <w:autoSpaceDE w:val="0"/>
        <w:autoSpaceDN w:val="0"/>
        <w:adjustRightInd w:val="0"/>
        <w:spacing w:line="400" w:lineRule="atLeast"/>
        <w:rPr>
          <w:rFonts w:ascii="Helvetica" w:hAnsi="Helvetica" w:cs="Helvetica"/>
          <w:color w:val="3E3E3E"/>
          <w:lang w:val="en-GB"/>
        </w:rPr>
      </w:pPr>
      <w:r>
        <w:rPr>
          <w:rFonts w:ascii="Helvetica" w:hAnsi="Helvetica" w:cs="Helvetica"/>
          <w:color w:val="3E3E3E"/>
          <w:lang w:val="en-GB"/>
        </w:rPr>
        <w:t>For example, in the blog project, the commit </w:t>
      </w:r>
      <w:bdo w:val="ltr">
        <w:r>
          <w:rPr>
            <w:rFonts w:ascii="Courier" w:hAnsi="Courier" w:cs="Courier"/>
            <w:color w:val="0E202E"/>
            <w:lang w:val="en-GB"/>
          </w:rPr>
          <w:t>a3dc99a</w:t>
        </w:r>
        <w:r>
          <w:rPr>
            <w:rFonts w:ascii="Helvetica" w:hAnsi="Helvetica" w:cs="Helvetica"/>
            <w:color w:val="3E3E3E"/>
            <w:lang w:val="en-GB"/>
          </w:rPr>
          <w:t>‬ has the message "</w:t>
        </w:r>
        <w:proofErr w:type="spellStart"/>
        <w:r>
          <w:rPr>
            <w:rFonts w:ascii="Helvetica" w:hAnsi="Helvetica" w:cs="Helvetica"/>
            <w:color w:val="3E3E3E"/>
            <w:lang w:val="en-GB"/>
          </w:rPr>
          <w:t>center</w:t>
        </w:r>
        <w:proofErr w:type="spellEnd"/>
        <w:r>
          <w:rPr>
            <w:rFonts w:ascii="Helvetica" w:hAnsi="Helvetica" w:cs="Helvetica"/>
            <w:color w:val="3E3E3E"/>
            <w:lang w:val="en-GB"/>
          </w:rPr>
          <w:t xml:space="preserve"> content on page" and modifies the CSS file by adding 5 lines. What are those five lines that were added? How can we figure out what those 5 lines are?</w:t>
        </w:r>
      </w:bdo>
    </w:p>
    <w:p w14:paraId="579F356B" w14:textId="77777777" w:rsidR="00FB54CE" w:rsidRDefault="00FB54CE" w:rsidP="00FB54CE">
      <w:pPr>
        <w:autoSpaceDE w:val="0"/>
        <w:autoSpaceDN w:val="0"/>
        <w:adjustRightInd w:val="0"/>
        <w:spacing w:line="400" w:lineRule="atLeast"/>
        <w:jc w:val="center"/>
        <w:rPr>
          <w:rFonts w:ascii="Helvetica" w:hAnsi="Helvetica" w:cs="Helvetica"/>
          <w:color w:val="15A3DD"/>
          <w:sz w:val="30"/>
          <w:szCs w:val="30"/>
          <w:lang w:val="en-GB"/>
        </w:rPr>
      </w:pPr>
      <w:r>
        <w:rPr>
          <w:rFonts w:ascii="Helvetica" w:hAnsi="Helvetica" w:cs="Helvetica"/>
          <w:color w:val="3E3E3E"/>
          <w:lang w:val="en-GB"/>
        </w:rPr>
        <w:fldChar w:fldCharType="begin"/>
      </w:r>
      <w:r>
        <w:rPr>
          <w:rFonts w:ascii="Helvetica" w:hAnsi="Helvetica" w:cs="Helvetica"/>
          <w:color w:val="3E3E3E"/>
          <w:lang w:val="en-GB"/>
        </w:rPr>
        <w:instrText>HYPERLINK "https://classroom.udacity.com/nanodegrees/nd104-ent/parts/e325d5cc-ccd1-4ca8-a562-7eed09ab76c7/modules/a141ebc6-acee-494b-927f-2016d6fe0f9c/lessons/d3d05608-c044-4161-8d5f-9fa3a48b0170/concepts/dac0d8d4-e9a0-4b6e-bf65-f2d8e7a434c8#"</w:instrText>
      </w:r>
      <w:r>
        <w:rPr>
          <w:rFonts w:ascii="Helvetica" w:hAnsi="Helvetica" w:cs="Helvetica"/>
          <w:color w:val="3E3E3E"/>
          <w:lang w:val="en-GB"/>
        </w:rPr>
      </w:r>
      <w:r>
        <w:rPr>
          <w:rFonts w:ascii="Helvetica" w:hAnsi="Helvetica" w:cs="Helvetica"/>
          <w:color w:val="3E3E3E"/>
          <w:lang w:val="en-GB"/>
        </w:rPr>
        <w:fldChar w:fldCharType="separate"/>
      </w:r>
    </w:p>
    <w:p w14:paraId="11D139BE" w14:textId="77777777" w:rsidR="00FB54CE" w:rsidRDefault="00FB54CE" w:rsidP="00FB54CE">
      <w:pPr>
        <w:autoSpaceDE w:val="0"/>
        <w:autoSpaceDN w:val="0"/>
        <w:adjustRightInd w:val="0"/>
        <w:spacing w:line="400" w:lineRule="atLeast"/>
        <w:jc w:val="center"/>
        <w:rPr>
          <w:rFonts w:ascii="Helvetica" w:hAnsi="Helvetica" w:cs="Helvetica"/>
          <w:color w:val="232E39"/>
          <w:lang w:val="en-GB"/>
        </w:rPr>
      </w:pPr>
      <w:r>
        <w:rPr>
          <w:rFonts w:ascii="Helvetica" w:hAnsi="Helvetica" w:cs="Helvetica"/>
          <w:i/>
          <w:iCs/>
          <w:color w:val="232E39"/>
          <w:lang w:val="en-GB"/>
        </w:rPr>
        <w:t>The Terminal application. The command </w:t>
      </w:r>
      <w:bdo w:val="ltr">
        <w:r>
          <w:rPr>
            <w:rFonts w:ascii="Courier" w:hAnsi="Courier" w:cs="Courier"/>
            <w:i/>
            <w:iCs/>
            <w:color w:val="0E202E"/>
            <w:lang w:val="en-GB"/>
          </w:rPr>
          <w:t>git log --stat</w:t>
        </w:r>
        <w:r>
          <w:rPr>
            <w:rFonts w:ascii="Helvetica" w:hAnsi="Helvetica" w:cs="Helvetica"/>
            <w:i/>
            <w:iCs/>
            <w:color w:val="232E39"/>
            <w:lang w:val="en-GB"/>
          </w:rPr>
          <w:t>‬ is run. It displays commits and zooms in on the first commit's stats showing the CSS file with 5 lines added.</w:t>
        </w:r>
      </w:bdo>
    </w:p>
    <w:p w14:paraId="22A0E8C5" w14:textId="77777777" w:rsidR="00FB54CE" w:rsidRDefault="00FB54CE" w:rsidP="00FB54CE">
      <w:pPr>
        <w:autoSpaceDE w:val="0"/>
        <w:autoSpaceDN w:val="0"/>
        <w:adjustRightInd w:val="0"/>
        <w:spacing w:after="100" w:line="533" w:lineRule="atLeast"/>
        <w:rPr>
          <w:rFonts w:ascii="Helvetica" w:hAnsi="Helvetica" w:cs="Helvetica"/>
          <w:b/>
          <w:bCs/>
          <w:color w:val="232E39"/>
          <w:sz w:val="40"/>
          <w:szCs w:val="40"/>
          <w:lang w:val="en-GB"/>
        </w:rPr>
      </w:pPr>
      <w:r>
        <w:rPr>
          <w:rFonts w:ascii="Helvetica" w:hAnsi="Helvetica" w:cs="Helvetica"/>
          <w:color w:val="3E3E3E"/>
          <w:lang w:val="en-GB"/>
        </w:rPr>
        <w:fldChar w:fldCharType="end"/>
      </w:r>
      <w:bdo w:val="ltr">
        <w:r>
          <w:rPr>
            <w:rFonts w:ascii="Courier" w:hAnsi="Courier" w:cs="Courier"/>
            <w:b/>
            <w:bCs/>
            <w:color w:val="0E202E"/>
            <w:sz w:val="40"/>
            <w:szCs w:val="40"/>
            <w:lang w:val="en-GB"/>
          </w:rPr>
          <w:t>git log -p</w:t>
        </w:r>
        <w:r>
          <w:rPr>
            <w:rFonts w:ascii="Helvetica" w:hAnsi="Helvetica" w:cs="Helvetica"/>
            <w:b/>
            <w:bCs/>
            <w:color w:val="232E39"/>
            <w:sz w:val="40"/>
            <w:szCs w:val="40"/>
            <w:lang w:val="en-GB"/>
          </w:rPr>
          <w:t>‬</w:t>
        </w:r>
      </w:bdo>
    </w:p>
    <w:p w14:paraId="120E90A1" w14:textId="77777777" w:rsidR="00FB54CE" w:rsidRDefault="00FB54CE" w:rsidP="00FB54CE">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The </w:t>
      </w:r>
      <w:bdo w:val="ltr">
        <w:r>
          <w:rPr>
            <w:rFonts w:ascii="Courier" w:hAnsi="Courier" w:cs="Courier"/>
            <w:color w:val="0E202E"/>
            <w:lang w:val="en-GB"/>
          </w:rPr>
          <w:t>git log</w:t>
        </w:r>
        <w:r>
          <w:rPr>
            <w:rFonts w:ascii="Helvetica" w:hAnsi="Helvetica" w:cs="Helvetica"/>
            <w:color w:val="3E3E3E"/>
            <w:lang w:val="en-GB"/>
          </w:rPr>
          <w:t>‬ command has a flag that can be used to display the actual changes made to a file. The flag is </w:t>
        </w:r>
        <w:bdo w:val="ltr">
          <w:r>
            <w:rPr>
              <w:rFonts w:ascii="Courier" w:hAnsi="Courier" w:cs="Courier"/>
              <w:color w:val="0E202E"/>
              <w:lang w:val="en-GB"/>
            </w:rPr>
            <w:t>--patch</w:t>
          </w:r>
          <w:r>
            <w:rPr>
              <w:rFonts w:ascii="Helvetica" w:hAnsi="Helvetica" w:cs="Helvetica"/>
              <w:color w:val="3E3E3E"/>
              <w:lang w:val="en-GB"/>
            </w:rPr>
            <w:t>‬ which can be shortened to just </w:t>
          </w:r>
          <w:bdo w:val="ltr">
            <w:r>
              <w:rPr>
                <w:rFonts w:ascii="Courier" w:hAnsi="Courier" w:cs="Courier"/>
                <w:color w:val="0E202E"/>
                <w:lang w:val="en-GB"/>
              </w:rPr>
              <w:t>-p</w:t>
            </w:r>
            <w:r>
              <w:rPr>
                <w:rFonts w:ascii="Helvetica" w:hAnsi="Helvetica" w:cs="Helvetica"/>
                <w:color w:val="3E3E3E"/>
                <w:lang w:val="en-GB"/>
              </w:rPr>
              <w:t>‬:</w:t>
            </w:r>
          </w:bdo>
        </w:bdo>
      </w:bdo>
    </w:p>
    <w:p w14:paraId="53CF39C4" w14:textId="77777777" w:rsidR="00FB54CE" w:rsidRDefault="00FB54CE" w:rsidP="00FB54CE">
      <w:pPr>
        <w:autoSpaceDE w:val="0"/>
        <w:autoSpaceDN w:val="0"/>
        <w:adjustRightInd w:val="0"/>
        <w:spacing w:line="420" w:lineRule="atLeast"/>
        <w:rPr>
          <w:rFonts w:ascii="Courier" w:hAnsi="Courier" w:cs="Courier"/>
          <w:color w:val="0E202E"/>
          <w:lang w:val="en-GB"/>
        </w:rPr>
      </w:pPr>
      <w:bdo w:val="ltr">
        <w:r>
          <w:rPr>
            <w:rFonts w:ascii="Courier" w:hAnsi="Courier" w:cs="Courier"/>
            <w:color w:val="0E202E"/>
            <w:lang w:val="en-GB"/>
          </w:rPr>
          <w:t xml:space="preserve">$ git </w:t>
        </w:r>
        <w:r>
          <w:rPr>
            <w:rFonts w:ascii="Courier" w:hAnsi="Courier" w:cs="Courier"/>
            <w:color w:val="0E72A4"/>
            <w:lang w:val="en-GB"/>
          </w:rPr>
          <w:t>log</w:t>
        </w:r>
        <w:r>
          <w:rPr>
            <w:rFonts w:ascii="Courier" w:hAnsi="Courier" w:cs="Courier"/>
            <w:color w:val="0E202E"/>
            <w:lang w:val="en-GB"/>
          </w:rPr>
          <w:t xml:space="preserve"> -p</w:t>
        </w:r>
        <w:r>
          <w:rPr>
            <w:rFonts w:ascii="Courier" w:hAnsi="Courier" w:cs="Courier"/>
            <w:color w:val="0E202E"/>
            <w:lang w:val="en-GB"/>
          </w:rPr>
          <w:t>‬</w:t>
        </w:r>
      </w:bdo>
    </w:p>
    <w:p w14:paraId="4FE806C5" w14:textId="77777777" w:rsidR="00FB54CE" w:rsidRDefault="00FB54CE" w:rsidP="00FB54CE">
      <w:pPr>
        <w:autoSpaceDE w:val="0"/>
        <w:autoSpaceDN w:val="0"/>
        <w:adjustRightInd w:val="0"/>
        <w:spacing w:line="400" w:lineRule="atLeast"/>
        <w:rPr>
          <w:rFonts w:ascii="Helvetica" w:hAnsi="Helvetica" w:cs="Helvetica"/>
          <w:color w:val="3E3E3E"/>
          <w:lang w:val="en-GB"/>
        </w:rPr>
      </w:pPr>
      <w:r>
        <w:rPr>
          <w:rFonts w:ascii="Helvetica" w:hAnsi="Helvetica" w:cs="Helvetica"/>
          <w:color w:val="3E3E3E"/>
          <w:lang w:val="en-GB"/>
        </w:rPr>
        <w:t>Run this command and check out what it displays.</w:t>
      </w:r>
    </w:p>
    <w:p w14:paraId="135882FE" w14:textId="77777777" w:rsidR="00FB54CE" w:rsidRDefault="00FB54CE" w:rsidP="00FB54CE">
      <w:pPr>
        <w:autoSpaceDE w:val="0"/>
        <w:autoSpaceDN w:val="0"/>
        <w:adjustRightInd w:val="0"/>
        <w:spacing w:line="400" w:lineRule="atLeast"/>
        <w:jc w:val="center"/>
        <w:rPr>
          <w:rFonts w:ascii="Helvetica" w:hAnsi="Helvetica" w:cs="Helvetica"/>
          <w:color w:val="15A3DD"/>
          <w:sz w:val="30"/>
          <w:szCs w:val="30"/>
          <w:lang w:val="en-GB"/>
        </w:rPr>
      </w:pPr>
      <w:r>
        <w:rPr>
          <w:rFonts w:ascii="Helvetica" w:hAnsi="Helvetica" w:cs="Helvetica"/>
          <w:color w:val="3E3E3E"/>
          <w:lang w:val="en-GB"/>
        </w:rPr>
        <w:fldChar w:fldCharType="begin"/>
      </w:r>
      <w:r>
        <w:rPr>
          <w:rFonts w:ascii="Helvetica" w:hAnsi="Helvetica" w:cs="Helvetica"/>
          <w:color w:val="3E3E3E"/>
          <w:lang w:val="en-GB"/>
        </w:rPr>
        <w:instrText>HYPERLINK "https://classroom.udacity.com/nanodegrees/nd104-ent/parts/e325d5cc-ccd1-4ca8-a562-7eed09ab76c7/modules/a141ebc6-acee-494b-927f-2016d6fe0f9c/lessons/d3d05608-c044-4161-8d5f-9fa3a48b0170/concepts/dac0d8d4-e9a0-4b6e-bf65-f2d8e7a434c8#"</w:instrText>
      </w:r>
      <w:r>
        <w:rPr>
          <w:rFonts w:ascii="Helvetica" w:hAnsi="Helvetica" w:cs="Helvetica"/>
          <w:color w:val="3E3E3E"/>
          <w:lang w:val="en-GB"/>
        </w:rPr>
      </w:r>
      <w:r>
        <w:rPr>
          <w:rFonts w:ascii="Helvetica" w:hAnsi="Helvetica" w:cs="Helvetica"/>
          <w:color w:val="3E3E3E"/>
          <w:lang w:val="en-GB"/>
        </w:rPr>
        <w:fldChar w:fldCharType="separate"/>
      </w:r>
    </w:p>
    <w:p w14:paraId="45A6126E" w14:textId="77777777" w:rsidR="00FB54CE" w:rsidRDefault="00FB54CE" w:rsidP="00FB54CE">
      <w:pPr>
        <w:autoSpaceDE w:val="0"/>
        <w:autoSpaceDN w:val="0"/>
        <w:adjustRightInd w:val="0"/>
        <w:spacing w:line="400" w:lineRule="atLeast"/>
        <w:jc w:val="center"/>
        <w:rPr>
          <w:rFonts w:ascii="Helvetica" w:hAnsi="Helvetica" w:cs="Helvetica"/>
          <w:color w:val="232E39"/>
          <w:lang w:val="en-GB"/>
        </w:rPr>
      </w:pPr>
      <w:r>
        <w:rPr>
          <w:rFonts w:ascii="Helvetica" w:hAnsi="Helvetica" w:cs="Helvetica"/>
          <w:i/>
          <w:iCs/>
          <w:color w:val="232E39"/>
          <w:lang w:val="en-GB"/>
        </w:rPr>
        <w:t>The Terminal application showing the output of the </w:t>
      </w:r>
      <w:bdo w:val="ltr">
        <w:r>
          <w:rPr>
            <w:rFonts w:ascii="Courier" w:hAnsi="Courier" w:cs="Courier"/>
            <w:i/>
            <w:iCs/>
            <w:color w:val="0E202E"/>
            <w:lang w:val="en-GB"/>
          </w:rPr>
          <w:t>git log -p</w:t>
        </w:r>
        <w:r>
          <w:rPr>
            <w:rFonts w:ascii="Helvetica" w:hAnsi="Helvetica" w:cs="Helvetica"/>
            <w:i/>
            <w:iCs/>
            <w:color w:val="232E39"/>
            <w:lang w:val="en-GB"/>
          </w:rPr>
          <w:t xml:space="preserve">‬ command. Note - the </w:t>
        </w:r>
        <w:proofErr w:type="spellStart"/>
        <w:r>
          <w:rPr>
            <w:rFonts w:ascii="Helvetica" w:hAnsi="Helvetica" w:cs="Helvetica"/>
            <w:i/>
            <w:iCs/>
            <w:color w:val="232E39"/>
            <w:lang w:val="en-GB"/>
          </w:rPr>
          <w:t>colors</w:t>
        </w:r>
        <w:proofErr w:type="spellEnd"/>
        <w:r>
          <w:rPr>
            <w:rFonts w:ascii="Helvetica" w:hAnsi="Helvetica" w:cs="Helvetica"/>
            <w:i/>
            <w:iCs/>
            <w:color w:val="232E39"/>
            <w:lang w:val="en-GB"/>
          </w:rPr>
          <w:t xml:space="preserve"> in your terminal might differ.</w:t>
        </w:r>
      </w:bdo>
    </w:p>
    <w:p w14:paraId="0F1DDCBB" w14:textId="77777777" w:rsidR="00FB54CE" w:rsidRDefault="00FB54CE" w:rsidP="00FB54CE">
      <w:pPr>
        <w:autoSpaceDE w:val="0"/>
        <w:autoSpaceDN w:val="0"/>
        <w:adjustRightInd w:val="0"/>
        <w:spacing w:line="585" w:lineRule="atLeast"/>
        <w:jc w:val="center"/>
        <w:rPr>
          <w:rFonts w:ascii="Helvetica" w:hAnsi="Helvetica" w:cs="Helvetica"/>
          <w:color w:val="FFFFFF"/>
          <w:sz w:val="38"/>
          <w:szCs w:val="38"/>
          <w:lang w:val="en-GB"/>
        </w:rPr>
      </w:pPr>
      <w:r>
        <w:rPr>
          <w:rFonts w:ascii="Helvetica" w:hAnsi="Helvetica" w:cs="Helvetica"/>
          <w:color w:val="3E3E3E"/>
          <w:lang w:val="en-GB"/>
        </w:rPr>
        <w:fldChar w:fldCharType="end"/>
      </w:r>
      <w:r w:rsidRPr="00FB54CE">
        <w:rPr>
          <w:rFonts w:ascii="Helvetica" w:hAnsi="Helvetica" w:cs="Helvetica"/>
          <w:b/>
          <w:bCs/>
          <w:sz w:val="38"/>
          <w:szCs w:val="38"/>
          <w:lang w:val="en-GB"/>
          <w14:shadow w14:blurRad="50800" w14:dist="38100" w14:dir="2700000" w14:sx="100000" w14:sy="100000" w14:kx="0" w14:ky="0" w14:algn="tl">
            <w14:srgbClr w14:val="000000">
              <w14:alpha w14:val="60000"/>
            </w14:srgbClr>
          </w14:shadow>
          <w14:textFill>
            <w14:solidFill>
              <w14:srgbClr w14:val="FFFFFF"/>
            </w14:solidFill>
          </w14:textFill>
        </w:rPr>
        <w:t>at two different versions of the same file.</w:t>
      </w:r>
    </w:p>
    <w:p w14:paraId="07A9B273" w14:textId="77777777" w:rsidR="00FB54CE" w:rsidRDefault="00FB54CE" w:rsidP="00FB54CE">
      <w:pPr>
        <w:autoSpaceDE w:val="0"/>
        <w:autoSpaceDN w:val="0"/>
        <w:adjustRightInd w:val="0"/>
        <w:spacing w:line="266" w:lineRule="atLeast"/>
        <w:jc w:val="center"/>
        <w:rPr>
          <w:rFonts w:ascii="Arial" w:hAnsi="Arial" w:cs="Arial"/>
          <w:color w:val="FFFFFF"/>
          <w:sz w:val="20"/>
          <w:szCs w:val="20"/>
          <w:lang w:val="en-GB"/>
        </w:rPr>
      </w:pPr>
      <w:r>
        <w:rPr>
          <w:rFonts w:ascii="Arial" w:hAnsi="Arial" w:cs="Arial"/>
          <w:color w:val="FFFFFF"/>
          <w:sz w:val="20"/>
          <w:szCs w:val="20"/>
          <w:lang w:val="en-GB"/>
        </w:rPr>
        <w:t>Play</w:t>
      </w:r>
    </w:p>
    <w:p w14:paraId="15EAC820" w14:textId="77777777" w:rsidR="00FB54CE" w:rsidRDefault="00FB54CE" w:rsidP="00FB54CE">
      <w:pPr>
        <w:autoSpaceDE w:val="0"/>
        <w:autoSpaceDN w:val="0"/>
        <w:adjustRightInd w:val="0"/>
        <w:spacing w:line="400" w:lineRule="atLeast"/>
        <w:jc w:val="center"/>
        <w:rPr>
          <w:rFonts w:ascii="Helvetica" w:hAnsi="Helvetica" w:cs="Helvetica"/>
          <w:color w:val="15A3DD"/>
          <w:sz w:val="30"/>
          <w:szCs w:val="30"/>
          <w:lang w:val="en-GB"/>
        </w:rPr>
      </w:pPr>
      <w:r>
        <w:rPr>
          <w:rFonts w:ascii="Arial" w:hAnsi="Arial" w:cs="Arial"/>
          <w:color w:val="FFFFFF"/>
          <w:sz w:val="20"/>
          <w:szCs w:val="20"/>
          <w:lang w:val="en-GB"/>
        </w:rPr>
        <w:fldChar w:fldCharType="begin"/>
      </w:r>
      <w:r>
        <w:rPr>
          <w:rFonts w:ascii="Arial" w:hAnsi="Arial" w:cs="Arial"/>
          <w:color w:val="FFFFFF"/>
          <w:sz w:val="20"/>
          <w:szCs w:val="20"/>
          <w:lang w:val="en-GB"/>
        </w:rPr>
        <w:instrText>HYPERLINK "https://classroom.udacity.com/nanodegrees/nd104-ent/parts/e325d5cc-ccd1-4ca8-a562-7eed09ab76c7/modules/a141ebc6-acee-494b-927f-2016d6fe0f9c/lessons/d3d05608-c044-4161-8d5f-9fa3a48b0170/concepts/dac0d8d4-e9a0-4b6e-bf65-f2d8e7a434c8#"</w:instrText>
      </w:r>
      <w:r>
        <w:rPr>
          <w:rFonts w:ascii="Arial" w:hAnsi="Arial" w:cs="Arial"/>
          <w:color w:val="FFFFFF"/>
          <w:sz w:val="20"/>
          <w:szCs w:val="20"/>
          <w:lang w:val="en-GB"/>
        </w:rPr>
      </w:r>
      <w:r>
        <w:rPr>
          <w:rFonts w:ascii="Arial" w:hAnsi="Arial" w:cs="Arial"/>
          <w:color w:val="FFFFFF"/>
          <w:sz w:val="20"/>
          <w:szCs w:val="20"/>
          <w:lang w:val="en-GB"/>
        </w:rPr>
        <w:fldChar w:fldCharType="separate"/>
      </w:r>
    </w:p>
    <w:p w14:paraId="6B0C2E4B" w14:textId="77777777" w:rsidR="00FB54CE" w:rsidRDefault="00FB54CE" w:rsidP="00FB54CE">
      <w:pPr>
        <w:autoSpaceDE w:val="0"/>
        <w:autoSpaceDN w:val="0"/>
        <w:adjustRightInd w:val="0"/>
        <w:spacing w:line="400" w:lineRule="atLeast"/>
        <w:jc w:val="center"/>
        <w:rPr>
          <w:rFonts w:ascii="Helvetica" w:hAnsi="Helvetica" w:cs="Helvetica"/>
          <w:color w:val="232E39"/>
          <w:lang w:val="en-GB"/>
        </w:rPr>
      </w:pPr>
      <w:r>
        <w:rPr>
          <w:rFonts w:ascii="Helvetica" w:hAnsi="Helvetica" w:cs="Helvetica"/>
          <w:i/>
          <w:iCs/>
          <w:color w:val="232E39"/>
          <w:lang w:val="en-GB"/>
        </w:rPr>
        <w:t>The Terminal application showing the output of the </w:t>
      </w:r>
      <w:bdo w:val="ltr">
        <w:r>
          <w:rPr>
            <w:rFonts w:ascii="Courier" w:hAnsi="Courier" w:cs="Courier"/>
            <w:i/>
            <w:iCs/>
            <w:color w:val="0E202E"/>
            <w:lang w:val="en-GB"/>
          </w:rPr>
          <w:t>git log -p</w:t>
        </w:r>
        <w:r>
          <w:rPr>
            <w:rFonts w:ascii="Helvetica" w:hAnsi="Helvetica" w:cs="Helvetica"/>
            <w:i/>
            <w:iCs/>
            <w:color w:val="232E39"/>
            <w:lang w:val="en-GB"/>
          </w:rPr>
          <w:t>‬ command. Check below for a detailed description of the output.</w:t>
        </w:r>
      </w:bdo>
    </w:p>
    <w:p w14:paraId="4D58D5B4" w14:textId="77777777" w:rsidR="00FB54CE" w:rsidRDefault="00FB54CE" w:rsidP="00FB54CE">
      <w:pPr>
        <w:autoSpaceDE w:val="0"/>
        <w:autoSpaceDN w:val="0"/>
        <w:adjustRightInd w:val="0"/>
        <w:spacing w:after="100" w:line="533" w:lineRule="atLeast"/>
        <w:rPr>
          <w:rFonts w:ascii="Helvetica" w:hAnsi="Helvetica" w:cs="Helvetica"/>
          <w:b/>
          <w:bCs/>
          <w:color w:val="232E39"/>
          <w:sz w:val="40"/>
          <w:szCs w:val="40"/>
          <w:lang w:val="en-GB"/>
        </w:rPr>
      </w:pPr>
      <w:r>
        <w:rPr>
          <w:rFonts w:ascii="Arial" w:hAnsi="Arial" w:cs="Arial"/>
          <w:color w:val="FFFFFF"/>
          <w:sz w:val="20"/>
          <w:szCs w:val="20"/>
          <w:lang w:val="en-GB"/>
        </w:rPr>
        <w:fldChar w:fldCharType="end"/>
      </w:r>
      <w:r>
        <w:rPr>
          <w:rFonts w:ascii="Helvetica" w:hAnsi="Helvetica" w:cs="Helvetica"/>
          <w:b/>
          <w:bCs/>
          <w:color w:val="232E39"/>
          <w:sz w:val="40"/>
          <w:szCs w:val="40"/>
          <w:lang w:val="en-GB"/>
        </w:rPr>
        <w:t>Annotated </w:t>
      </w:r>
      <w:bdo w:val="ltr">
        <w:r>
          <w:rPr>
            <w:rFonts w:ascii="Courier" w:hAnsi="Courier" w:cs="Courier"/>
            <w:b/>
            <w:bCs/>
            <w:color w:val="0E202E"/>
            <w:sz w:val="40"/>
            <w:szCs w:val="40"/>
            <w:lang w:val="en-GB"/>
          </w:rPr>
          <w:t>git log -p</w:t>
        </w:r>
        <w:r>
          <w:rPr>
            <w:rFonts w:ascii="Helvetica" w:hAnsi="Helvetica" w:cs="Helvetica"/>
            <w:b/>
            <w:bCs/>
            <w:color w:val="232E39"/>
            <w:sz w:val="40"/>
            <w:szCs w:val="40"/>
            <w:lang w:val="en-GB"/>
          </w:rPr>
          <w:t>‬ Output</w:t>
        </w:r>
      </w:bdo>
    </w:p>
    <w:p w14:paraId="640B27F1" w14:textId="77777777" w:rsidR="00FB54CE" w:rsidRDefault="00FB54CE" w:rsidP="00FB54CE">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lastRenderedPageBreak/>
        <w:t>Using the image above, let's do a quick recap of the </w:t>
      </w:r>
      <w:bdo w:val="ltr">
        <w:r>
          <w:rPr>
            <w:rFonts w:ascii="Courier" w:hAnsi="Courier" w:cs="Courier"/>
            <w:color w:val="0E202E"/>
            <w:lang w:val="en-GB"/>
          </w:rPr>
          <w:t>git log -p</w:t>
        </w:r>
        <w:r>
          <w:rPr>
            <w:rFonts w:ascii="Helvetica" w:hAnsi="Helvetica" w:cs="Helvetica"/>
            <w:color w:val="3E3E3E"/>
            <w:lang w:val="en-GB"/>
          </w:rPr>
          <w:t>‬ output:</w:t>
        </w:r>
      </w:bdo>
    </w:p>
    <w:p w14:paraId="1B082251" w14:textId="77777777" w:rsidR="00FB54CE" w:rsidRDefault="00FB54CE" w:rsidP="00FB54CE">
      <w:pPr>
        <w:numPr>
          <w:ilvl w:val="0"/>
          <w:numId w:val="1"/>
        </w:numPr>
        <w:tabs>
          <w:tab w:val="left" w:pos="220"/>
          <w:tab w:val="left" w:pos="720"/>
        </w:tabs>
        <w:autoSpaceDE w:val="0"/>
        <w:autoSpaceDN w:val="0"/>
        <w:adjustRightInd w:val="0"/>
        <w:spacing w:line="400" w:lineRule="atLeast"/>
        <w:ind w:hanging="720"/>
        <w:rPr>
          <w:rFonts w:ascii="Helvetica" w:hAnsi="Helvetica" w:cs="Helvetica"/>
          <w:color w:val="3E3E3E"/>
          <w:lang w:val="en-GB"/>
        </w:rPr>
      </w:pPr>
      <w:r>
        <w:rPr>
          <w:rFonts w:ascii="Apple Color Emoji" w:hAnsi="Apple Color Emoji" w:cs="Apple Color Emoji"/>
          <w:color w:val="3E3E3E"/>
          <w:lang w:val="en-GB"/>
        </w:rPr>
        <w:t>🔵</w:t>
      </w:r>
      <w:r>
        <w:rPr>
          <w:rFonts w:ascii="Helvetica" w:hAnsi="Helvetica" w:cs="Helvetica"/>
          <w:color w:val="3E3E3E"/>
          <w:lang w:val="en-GB"/>
        </w:rPr>
        <w:t xml:space="preserve"> - the file that is being displayed</w:t>
      </w:r>
    </w:p>
    <w:p w14:paraId="22194822" w14:textId="77777777" w:rsidR="00FB54CE" w:rsidRDefault="00FB54CE" w:rsidP="00FB54CE">
      <w:pPr>
        <w:numPr>
          <w:ilvl w:val="0"/>
          <w:numId w:val="1"/>
        </w:numPr>
        <w:tabs>
          <w:tab w:val="left" w:pos="220"/>
          <w:tab w:val="left" w:pos="720"/>
        </w:tabs>
        <w:autoSpaceDE w:val="0"/>
        <w:autoSpaceDN w:val="0"/>
        <w:adjustRightInd w:val="0"/>
        <w:spacing w:line="400" w:lineRule="atLeast"/>
        <w:ind w:hanging="720"/>
        <w:rPr>
          <w:rFonts w:ascii="Helvetica" w:hAnsi="Helvetica" w:cs="Helvetica"/>
          <w:color w:val="3E3E3E"/>
          <w:lang w:val="en-GB"/>
        </w:rPr>
      </w:pPr>
      <w:r>
        <w:rPr>
          <w:rFonts w:ascii="Apple Color Emoji" w:hAnsi="Apple Color Emoji" w:cs="Apple Color Emoji"/>
          <w:color w:val="3E3E3E"/>
          <w:lang w:val="en-GB"/>
        </w:rPr>
        <w:t>🔶</w:t>
      </w:r>
      <w:r>
        <w:rPr>
          <w:rFonts w:ascii="Helvetica" w:hAnsi="Helvetica" w:cs="Helvetica"/>
          <w:color w:val="3E3E3E"/>
          <w:lang w:val="en-GB"/>
        </w:rPr>
        <w:t xml:space="preserve"> - the hash of the first version of the file and the hash of the second version of the file</w:t>
      </w:r>
    </w:p>
    <w:p w14:paraId="3EF0F780" w14:textId="77777777" w:rsidR="00FB54CE" w:rsidRDefault="00FB54CE" w:rsidP="00FB54CE">
      <w:pPr>
        <w:numPr>
          <w:ilvl w:val="1"/>
          <w:numId w:val="1"/>
        </w:numPr>
        <w:tabs>
          <w:tab w:val="left" w:pos="940"/>
          <w:tab w:val="left" w:pos="1440"/>
        </w:tabs>
        <w:autoSpaceDE w:val="0"/>
        <w:autoSpaceDN w:val="0"/>
        <w:adjustRightInd w:val="0"/>
        <w:spacing w:line="400" w:lineRule="atLeast"/>
        <w:ind w:hanging="1440"/>
        <w:rPr>
          <w:rFonts w:ascii="Helvetica" w:hAnsi="Helvetica" w:cs="Helvetica"/>
          <w:color w:val="3E3E3E"/>
          <w:lang w:val="en-GB"/>
        </w:rPr>
      </w:pPr>
      <w:r>
        <w:rPr>
          <w:rFonts w:ascii="Helvetica" w:hAnsi="Helvetica" w:cs="Helvetica"/>
          <w:color w:val="3E3E3E"/>
          <w:lang w:val="en-GB"/>
        </w:rPr>
        <w:t>not usually important, so it's safe to ignore</w:t>
      </w:r>
    </w:p>
    <w:p w14:paraId="3D53B75A" w14:textId="77777777" w:rsidR="00FB54CE" w:rsidRDefault="00FB54CE" w:rsidP="00FB54CE">
      <w:pPr>
        <w:numPr>
          <w:ilvl w:val="0"/>
          <w:numId w:val="1"/>
        </w:numPr>
        <w:tabs>
          <w:tab w:val="left" w:pos="220"/>
          <w:tab w:val="left" w:pos="720"/>
        </w:tabs>
        <w:autoSpaceDE w:val="0"/>
        <w:autoSpaceDN w:val="0"/>
        <w:adjustRightInd w:val="0"/>
        <w:spacing w:line="400" w:lineRule="atLeast"/>
        <w:ind w:hanging="720"/>
        <w:rPr>
          <w:rFonts w:ascii="Helvetica" w:hAnsi="Helvetica" w:cs="Helvetica"/>
          <w:color w:val="3E3E3E"/>
          <w:lang w:val="en-GB"/>
        </w:rPr>
      </w:pPr>
      <w:r>
        <w:rPr>
          <w:rFonts w:ascii="Apple Color Emoji" w:hAnsi="Apple Color Emoji" w:cs="Apple Color Emoji"/>
          <w:color w:val="3E3E3E"/>
          <w:lang w:val="en-GB"/>
        </w:rPr>
        <w:t>❤️</w:t>
      </w:r>
      <w:r>
        <w:rPr>
          <w:rFonts w:ascii="Helvetica" w:hAnsi="Helvetica" w:cs="Helvetica"/>
          <w:color w:val="3E3E3E"/>
          <w:lang w:val="en-GB"/>
        </w:rPr>
        <w:t xml:space="preserve"> - the old version and current version of the file</w:t>
      </w:r>
    </w:p>
    <w:p w14:paraId="4FADC6F8" w14:textId="77777777" w:rsidR="00FB54CE" w:rsidRDefault="00FB54CE" w:rsidP="00FB54CE">
      <w:pPr>
        <w:numPr>
          <w:ilvl w:val="0"/>
          <w:numId w:val="1"/>
        </w:numPr>
        <w:tabs>
          <w:tab w:val="left" w:pos="220"/>
          <w:tab w:val="left" w:pos="720"/>
        </w:tabs>
        <w:autoSpaceDE w:val="0"/>
        <w:autoSpaceDN w:val="0"/>
        <w:adjustRightInd w:val="0"/>
        <w:spacing w:line="400" w:lineRule="atLeast"/>
        <w:ind w:hanging="720"/>
        <w:rPr>
          <w:rFonts w:ascii="Helvetica" w:hAnsi="Helvetica" w:cs="Helvetica"/>
          <w:color w:val="3E3E3E"/>
          <w:lang w:val="en-GB"/>
        </w:rPr>
      </w:pPr>
      <w:r>
        <w:rPr>
          <w:rFonts w:ascii="Apple Color Emoji" w:hAnsi="Apple Color Emoji" w:cs="Apple Color Emoji"/>
          <w:color w:val="3E3E3E"/>
          <w:lang w:val="en-GB"/>
        </w:rPr>
        <w:t>🔍</w:t>
      </w:r>
      <w:r>
        <w:rPr>
          <w:rFonts w:ascii="Helvetica" w:hAnsi="Helvetica" w:cs="Helvetica"/>
          <w:color w:val="3E3E3E"/>
          <w:lang w:val="en-GB"/>
        </w:rPr>
        <w:t xml:space="preserve"> - the lines where the file is added and how many lines there are</w:t>
      </w:r>
    </w:p>
    <w:p w14:paraId="58B6F8AD" w14:textId="77777777" w:rsidR="00FB54CE" w:rsidRDefault="00FB54CE" w:rsidP="00FB54CE">
      <w:pPr>
        <w:numPr>
          <w:ilvl w:val="1"/>
          <w:numId w:val="1"/>
        </w:numPr>
        <w:tabs>
          <w:tab w:val="left" w:pos="940"/>
          <w:tab w:val="left" w:pos="1440"/>
        </w:tabs>
        <w:autoSpaceDE w:val="0"/>
        <w:autoSpaceDN w:val="0"/>
        <w:adjustRightInd w:val="0"/>
        <w:spacing w:line="400" w:lineRule="atLeast"/>
        <w:ind w:hanging="1440"/>
        <w:rPr>
          <w:rFonts w:ascii="Helvetica" w:hAnsi="Helvetica" w:cs="Helvetica"/>
          <w:color w:val="3E3E3E"/>
          <w:lang w:val="en-GB"/>
        </w:rPr>
      </w:pPr>
      <w:bdo w:val="ltr">
        <w:r>
          <w:rPr>
            <w:rFonts w:ascii="Courier" w:hAnsi="Courier" w:cs="Courier"/>
            <w:color w:val="0E202E"/>
            <w:lang w:val="en-GB"/>
          </w:rPr>
          <w:t>-15,83</w:t>
        </w:r>
        <w:r>
          <w:rPr>
            <w:rFonts w:ascii="Helvetica" w:hAnsi="Helvetica" w:cs="Helvetica"/>
            <w:color w:val="3E3E3E"/>
            <w:lang w:val="en-GB"/>
          </w:rPr>
          <w:t>‬ indicates that the old version (represented by the </w:t>
        </w:r>
        <w:bdo w:val="ltr">
          <w:r>
            <w:rPr>
              <w:rFonts w:ascii="Courier" w:hAnsi="Courier" w:cs="Courier"/>
              <w:color w:val="0E202E"/>
              <w:lang w:val="en-GB"/>
            </w:rPr>
            <w:t>-</w:t>
          </w:r>
          <w:r>
            <w:rPr>
              <w:rFonts w:ascii="Helvetica" w:hAnsi="Helvetica" w:cs="Helvetica"/>
              <w:color w:val="3E3E3E"/>
              <w:lang w:val="en-GB"/>
            </w:rPr>
            <w:t>‬) started at line 15 and that the file had 83 lines</w:t>
          </w:r>
        </w:bdo>
      </w:bdo>
    </w:p>
    <w:p w14:paraId="7E6EE3DA" w14:textId="77777777" w:rsidR="00FB54CE" w:rsidRDefault="00FB54CE" w:rsidP="00FB54CE">
      <w:pPr>
        <w:numPr>
          <w:ilvl w:val="1"/>
          <w:numId w:val="1"/>
        </w:numPr>
        <w:tabs>
          <w:tab w:val="left" w:pos="940"/>
          <w:tab w:val="left" w:pos="1440"/>
        </w:tabs>
        <w:autoSpaceDE w:val="0"/>
        <w:autoSpaceDN w:val="0"/>
        <w:adjustRightInd w:val="0"/>
        <w:spacing w:line="400" w:lineRule="atLeast"/>
        <w:ind w:hanging="1440"/>
        <w:rPr>
          <w:rFonts w:ascii="Helvetica" w:hAnsi="Helvetica" w:cs="Helvetica"/>
          <w:color w:val="3E3E3E"/>
          <w:lang w:val="en-GB"/>
        </w:rPr>
      </w:pPr>
      <w:bdo w:val="ltr">
        <w:r>
          <w:rPr>
            <w:rFonts w:ascii="Courier" w:hAnsi="Courier" w:cs="Courier"/>
            <w:color w:val="0E202E"/>
            <w:lang w:val="en-GB"/>
          </w:rPr>
          <w:t>+15,85</w:t>
        </w:r>
        <w:r>
          <w:rPr>
            <w:rFonts w:ascii="Helvetica" w:hAnsi="Helvetica" w:cs="Helvetica"/>
            <w:color w:val="3E3E3E"/>
            <w:lang w:val="en-GB"/>
          </w:rPr>
          <w:t>‬ indicates that the current version (represented by the </w:t>
        </w:r>
        <w:bdo w:val="ltr">
          <w:r>
            <w:rPr>
              <w:rFonts w:ascii="Courier" w:hAnsi="Courier" w:cs="Courier"/>
              <w:color w:val="0E202E"/>
              <w:lang w:val="en-GB"/>
            </w:rPr>
            <w:t>+</w:t>
          </w:r>
          <w:r>
            <w:rPr>
              <w:rFonts w:ascii="Helvetica" w:hAnsi="Helvetica" w:cs="Helvetica"/>
              <w:color w:val="3E3E3E"/>
              <w:lang w:val="en-GB"/>
            </w:rPr>
            <w:t>‬) starts at line 15 and that there are now 85 lines...these 85 lines are shown in the patch below</w:t>
          </w:r>
        </w:bdo>
      </w:bdo>
    </w:p>
    <w:p w14:paraId="7F282EAF" w14:textId="77777777" w:rsidR="00FB54CE" w:rsidRDefault="00FB54CE" w:rsidP="00FB54CE">
      <w:pPr>
        <w:numPr>
          <w:ilvl w:val="0"/>
          <w:numId w:val="1"/>
        </w:numPr>
        <w:tabs>
          <w:tab w:val="left" w:pos="220"/>
          <w:tab w:val="left" w:pos="720"/>
        </w:tabs>
        <w:autoSpaceDE w:val="0"/>
        <w:autoSpaceDN w:val="0"/>
        <w:adjustRightInd w:val="0"/>
        <w:spacing w:line="400" w:lineRule="atLeast"/>
        <w:ind w:hanging="720"/>
        <w:rPr>
          <w:rFonts w:ascii="Helvetica" w:hAnsi="Helvetica" w:cs="Helvetica"/>
          <w:color w:val="3E3E3E"/>
          <w:lang w:val="en-GB"/>
        </w:rPr>
      </w:pPr>
      <w:r>
        <w:rPr>
          <w:rFonts w:ascii="Apple Color Emoji" w:hAnsi="Apple Color Emoji" w:cs="Apple Color Emoji"/>
          <w:color w:val="3E3E3E"/>
          <w:lang w:val="en-GB"/>
        </w:rPr>
        <w:t>✏️</w:t>
      </w:r>
      <w:r>
        <w:rPr>
          <w:rFonts w:ascii="Helvetica" w:hAnsi="Helvetica" w:cs="Helvetica"/>
          <w:color w:val="3E3E3E"/>
          <w:lang w:val="en-GB"/>
        </w:rPr>
        <w:t xml:space="preserve"> - the actual changes made in the commit</w:t>
      </w:r>
    </w:p>
    <w:p w14:paraId="4393DF98" w14:textId="77777777" w:rsidR="00FB54CE" w:rsidRDefault="00FB54CE" w:rsidP="00FB54CE">
      <w:pPr>
        <w:numPr>
          <w:ilvl w:val="1"/>
          <w:numId w:val="1"/>
        </w:numPr>
        <w:tabs>
          <w:tab w:val="left" w:pos="940"/>
          <w:tab w:val="left" w:pos="1440"/>
        </w:tabs>
        <w:autoSpaceDE w:val="0"/>
        <w:autoSpaceDN w:val="0"/>
        <w:adjustRightInd w:val="0"/>
        <w:spacing w:line="400" w:lineRule="atLeast"/>
        <w:ind w:hanging="1440"/>
        <w:rPr>
          <w:rFonts w:ascii="Helvetica" w:hAnsi="Helvetica" w:cs="Helvetica"/>
          <w:color w:val="3E3E3E"/>
          <w:lang w:val="en-GB"/>
        </w:rPr>
      </w:pPr>
      <w:r>
        <w:rPr>
          <w:rFonts w:ascii="Helvetica" w:hAnsi="Helvetica" w:cs="Helvetica"/>
          <w:color w:val="3E3E3E"/>
          <w:lang w:val="en-GB"/>
        </w:rPr>
        <w:t>lines that are red and start with a minus (</w:t>
      </w:r>
      <w:bdo w:val="ltr">
        <w:r>
          <w:rPr>
            <w:rFonts w:ascii="Courier" w:hAnsi="Courier" w:cs="Courier"/>
            <w:color w:val="0E202E"/>
            <w:lang w:val="en-GB"/>
          </w:rPr>
          <w:t>-</w:t>
        </w:r>
        <w:r>
          <w:rPr>
            <w:rFonts w:ascii="Helvetica" w:hAnsi="Helvetica" w:cs="Helvetica"/>
            <w:color w:val="3E3E3E"/>
            <w:lang w:val="en-GB"/>
          </w:rPr>
          <w:t>‬) were in the original version of the file but have been removed by the commit</w:t>
        </w:r>
      </w:bdo>
    </w:p>
    <w:p w14:paraId="1AF592FA" w14:textId="77777777" w:rsidR="00FB54CE" w:rsidRDefault="00FB54CE" w:rsidP="00FB54CE">
      <w:pPr>
        <w:numPr>
          <w:ilvl w:val="1"/>
          <w:numId w:val="1"/>
        </w:numPr>
        <w:tabs>
          <w:tab w:val="left" w:pos="940"/>
          <w:tab w:val="left" w:pos="1440"/>
        </w:tabs>
        <w:autoSpaceDE w:val="0"/>
        <w:autoSpaceDN w:val="0"/>
        <w:adjustRightInd w:val="0"/>
        <w:spacing w:line="400" w:lineRule="atLeast"/>
        <w:ind w:hanging="1440"/>
        <w:rPr>
          <w:rFonts w:ascii="Helvetica" w:hAnsi="Helvetica" w:cs="Helvetica"/>
          <w:color w:val="3E3E3E"/>
          <w:lang w:val="en-GB"/>
        </w:rPr>
      </w:pPr>
      <w:r>
        <w:rPr>
          <w:rFonts w:ascii="Helvetica" w:hAnsi="Helvetica" w:cs="Helvetica"/>
          <w:color w:val="3E3E3E"/>
          <w:lang w:val="en-GB"/>
        </w:rPr>
        <w:t>lines that are green and start with a plus (</w:t>
      </w:r>
      <w:bdo w:val="ltr">
        <w:r>
          <w:rPr>
            <w:rFonts w:ascii="Courier" w:hAnsi="Courier" w:cs="Courier"/>
            <w:color w:val="0E202E"/>
            <w:lang w:val="en-GB"/>
          </w:rPr>
          <w:t>+</w:t>
        </w:r>
        <w:r>
          <w:rPr>
            <w:rFonts w:ascii="Helvetica" w:hAnsi="Helvetica" w:cs="Helvetica"/>
            <w:color w:val="3E3E3E"/>
            <w:lang w:val="en-GB"/>
          </w:rPr>
          <w:t>‬) are new lines that have been added in the commit</w:t>
        </w:r>
      </w:bdo>
    </w:p>
    <w:p w14:paraId="5A14429B" w14:textId="77777777" w:rsidR="00FB54CE" w:rsidRDefault="00FB54CE" w:rsidP="00FB54CE">
      <w:pPr>
        <w:autoSpaceDE w:val="0"/>
        <w:autoSpaceDN w:val="0"/>
        <w:adjustRightInd w:val="0"/>
        <w:spacing w:after="100" w:line="533" w:lineRule="atLeast"/>
        <w:rPr>
          <w:rFonts w:ascii="Helvetica" w:hAnsi="Helvetica" w:cs="Helvetica"/>
          <w:b/>
          <w:bCs/>
          <w:color w:val="232E39"/>
          <w:sz w:val="40"/>
          <w:szCs w:val="40"/>
          <w:lang w:val="en-GB"/>
        </w:rPr>
      </w:pPr>
      <w:r>
        <w:rPr>
          <w:rFonts w:ascii="Helvetica" w:hAnsi="Helvetica" w:cs="Helvetica"/>
          <w:b/>
          <w:bCs/>
          <w:color w:val="232E39"/>
          <w:sz w:val="40"/>
          <w:szCs w:val="40"/>
          <w:lang w:val="en-GB"/>
        </w:rPr>
        <w:t>Further Research</w:t>
      </w:r>
    </w:p>
    <w:p w14:paraId="564C2094" w14:textId="77777777" w:rsidR="00FB54CE" w:rsidRDefault="00FB54CE" w:rsidP="00FB54CE">
      <w:pPr>
        <w:numPr>
          <w:ilvl w:val="0"/>
          <w:numId w:val="2"/>
        </w:numPr>
        <w:tabs>
          <w:tab w:val="left" w:pos="220"/>
          <w:tab w:val="left" w:pos="720"/>
        </w:tabs>
        <w:autoSpaceDE w:val="0"/>
        <w:autoSpaceDN w:val="0"/>
        <w:adjustRightInd w:val="0"/>
        <w:spacing w:line="400" w:lineRule="atLeast"/>
        <w:ind w:hanging="720"/>
        <w:rPr>
          <w:rFonts w:ascii="Helvetica" w:hAnsi="Helvetica" w:cs="Helvetica"/>
          <w:color w:val="3E3E3E"/>
          <w:lang w:val="en-GB"/>
        </w:rPr>
      </w:pPr>
      <w:hyperlink r:id="rId5" w:history="1">
        <w:r>
          <w:rPr>
            <w:rFonts w:ascii="Helvetica" w:hAnsi="Helvetica" w:cs="Helvetica"/>
            <w:color w:val="15A3DD"/>
            <w:lang w:val="en-GB"/>
          </w:rPr>
          <w:t>Generating patches with -p</w:t>
        </w:r>
      </w:hyperlink>
      <w:r>
        <w:rPr>
          <w:rFonts w:ascii="Helvetica" w:hAnsi="Helvetica" w:cs="Helvetica"/>
          <w:color w:val="3E3E3E"/>
          <w:lang w:val="en-GB"/>
        </w:rPr>
        <w:t> from the Git docs</w:t>
      </w:r>
    </w:p>
    <w:p w14:paraId="418AB9AA" w14:textId="77777777" w:rsidR="00FB54CE" w:rsidRDefault="00FB54CE" w:rsidP="00FB54CE">
      <w:pPr>
        <w:autoSpaceDE w:val="0"/>
        <w:autoSpaceDN w:val="0"/>
        <w:adjustRightInd w:val="0"/>
        <w:spacing w:after="200" w:line="373" w:lineRule="atLeast"/>
        <w:rPr>
          <w:rFonts w:ascii="Helvetica" w:hAnsi="Helvetica" w:cs="Helvetica"/>
          <w:b/>
          <w:bCs/>
          <w:color w:val="6A859D"/>
          <w:sz w:val="28"/>
          <w:szCs w:val="28"/>
          <w:lang w:val="en-GB"/>
        </w:rPr>
      </w:pPr>
      <w:r>
        <w:rPr>
          <w:rFonts w:ascii="Helvetica" w:hAnsi="Helvetica" w:cs="Helvetica"/>
          <w:b/>
          <w:bCs/>
          <w:color w:val="6A859D"/>
          <w:sz w:val="28"/>
          <w:szCs w:val="28"/>
          <w:lang w:val="en-GB"/>
        </w:rPr>
        <w:t>QUESTION 1 OF 4</w:t>
      </w:r>
    </w:p>
    <w:p w14:paraId="020177D1" w14:textId="77777777" w:rsidR="00FB54CE" w:rsidRDefault="00FB54CE" w:rsidP="00FB54CE">
      <w:pPr>
        <w:autoSpaceDE w:val="0"/>
        <w:autoSpaceDN w:val="0"/>
        <w:adjustRightInd w:val="0"/>
        <w:spacing w:after="300" w:line="400" w:lineRule="atLeast"/>
        <w:rPr>
          <w:rFonts w:ascii="Helvetica" w:hAnsi="Helvetica" w:cs="Helvetica"/>
          <w:color w:val="232E39"/>
          <w:lang w:val="en-GB"/>
        </w:rPr>
      </w:pPr>
      <w:r>
        <w:rPr>
          <w:rFonts w:ascii="Helvetica" w:hAnsi="Helvetica" w:cs="Helvetica"/>
          <w:color w:val="232E39"/>
          <w:lang w:val="en-GB"/>
        </w:rPr>
        <w:t>Using what you've learned so far about </w:t>
      </w:r>
      <w:bdo w:val="ltr">
        <w:r>
          <w:rPr>
            <w:rFonts w:ascii="Courier" w:hAnsi="Courier" w:cs="Courier"/>
            <w:color w:val="0E202E"/>
            <w:lang w:val="en-GB"/>
          </w:rPr>
          <w:t xml:space="preserve">git </w:t>
        </w:r>
        <w:proofErr w:type="spellStart"/>
        <w:r>
          <w:rPr>
            <w:rFonts w:ascii="Courier" w:hAnsi="Courier" w:cs="Courier"/>
            <w:color w:val="0E202E"/>
            <w:lang w:val="en-GB"/>
          </w:rPr>
          <w:t>log</w:t>
        </w:r>
        <w:r>
          <w:rPr>
            <w:rFonts w:ascii="Helvetica" w:hAnsi="Helvetica" w:cs="Helvetica"/>
            <w:color w:val="232E39"/>
            <w:lang w:val="en-GB"/>
          </w:rPr>
          <w:t>‬'s</w:t>
        </w:r>
        <w:proofErr w:type="spellEnd"/>
        <w:r>
          <w:rPr>
            <w:rFonts w:ascii="Helvetica" w:hAnsi="Helvetica" w:cs="Helvetica"/>
            <w:color w:val="232E39"/>
            <w:lang w:val="en-GB"/>
          </w:rPr>
          <w:t> </w:t>
        </w:r>
        <w:bdo w:val="ltr">
          <w:r>
            <w:rPr>
              <w:rFonts w:ascii="Courier" w:hAnsi="Courier" w:cs="Courier"/>
              <w:color w:val="0E202E"/>
              <w:lang w:val="en-GB"/>
            </w:rPr>
            <w:t>-p</w:t>
          </w:r>
          <w:r>
            <w:rPr>
              <w:rFonts w:ascii="Helvetica" w:hAnsi="Helvetica" w:cs="Helvetica"/>
              <w:color w:val="232E39"/>
              <w:lang w:val="en-GB"/>
            </w:rPr>
            <w:t>‬ flag, look at the commit with the SHA </w:t>
          </w:r>
          <w:bdo w:val="ltr">
            <w:r>
              <w:rPr>
                <w:rFonts w:ascii="Courier" w:hAnsi="Courier" w:cs="Courier"/>
                <w:color w:val="0E202E"/>
                <w:lang w:val="en-GB"/>
              </w:rPr>
              <w:t>50d835d</w:t>
            </w:r>
            <w:r>
              <w:rPr>
                <w:rFonts w:ascii="Helvetica" w:hAnsi="Helvetica" w:cs="Helvetica"/>
                <w:color w:val="232E39"/>
                <w:lang w:val="en-GB"/>
              </w:rPr>
              <w:t>‬. What line number in </w:t>
            </w:r>
            <w:bdo w:val="ltr">
              <w:r>
                <w:rPr>
                  <w:rFonts w:ascii="Courier" w:hAnsi="Courier" w:cs="Courier"/>
                  <w:color w:val="0E202E"/>
                  <w:lang w:val="en-GB"/>
                </w:rPr>
                <w:t>app.css</w:t>
              </w:r>
              <w:r>
                <w:rPr>
                  <w:rFonts w:ascii="Helvetica" w:hAnsi="Helvetica" w:cs="Helvetica"/>
                  <w:color w:val="232E39"/>
                  <w:lang w:val="en-GB"/>
                </w:rPr>
                <w:t>‬ should you start looking at to see what has been changed?</w:t>
              </w:r>
            </w:bdo>
          </w:bdo>
        </w:bdo>
      </w:bdo>
    </w:p>
    <w:p w14:paraId="0D5E443A" w14:textId="77777777" w:rsidR="00FB54CE" w:rsidRDefault="00FB54CE" w:rsidP="00FB54CE">
      <w:pPr>
        <w:autoSpaceDE w:val="0"/>
        <w:autoSpaceDN w:val="0"/>
        <w:adjustRightInd w:val="0"/>
        <w:spacing w:line="400" w:lineRule="atLeast"/>
        <w:rPr>
          <w:rFonts w:ascii="Helvetica" w:hAnsi="Helvetica" w:cs="Helvetica"/>
          <w:color w:val="232E39"/>
          <w:lang w:val="en-GB"/>
        </w:rPr>
      </w:pPr>
      <w:r>
        <w:rPr>
          <w:rFonts w:ascii="Helvetica" w:hAnsi="Helvetica" w:cs="Helvetica"/>
          <w:color w:val="232E39"/>
          <w:lang w:val="en-GB"/>
        </w:rPr>
        <w:t>Tip - don't forget that while looking at the </w:t>
      </w:r>
      <w:bdo w:val="ltr">
        <w:r>
          <w:rPr>
            <w:rFonts w:ascii="Courier" w:hAnsi="Courier" w:cs="Courier"/>
            <w:color w:val="0E202E"/>
            <w:lang w:val="en-GB"/>
          </w:rPr>
          <w:t>git log</w:t>
        </w:r>
        <w:r>
          <w:rPr>
            <w:rFonts w:ascii="Helvetica" w:hAnsi="Helvetica" w:cs="Helvetica"/>
            <w:color w:val="232E39"/>
            <w:lang w:val="en-GB"/>
          </w:rPr>
          <w:t>‬ output, the </w:t>
        </w:r>
        <w:bdo w:val="ltr">
          <w:r>
            <w:rPr>
              <w:rFonts w:ascii="Courier" w:hAnsi="Courier" w:cs="Courier"/>
              <w:color w:val="0E202E"/>
              <w:lang w:val="en-GB"/>
            </w:rPr>
            <w:t>d</w:t>
          </w:r>
          <w:r>
            <w:rPr>
              <w:rFonts w:ascii="Helvetica" w:hAnsi="Helvetica" w:cs="Helvetica"/>
              <w:color w:val="232E39"/>
              <w:lang w:val="en-GB"/>
            </w:rPr>
            <w:t>‬ key will scroll </w:t>
          </w:r>
          <w:r>
            <w:rPr>
              <w:rFonts w:ascii="Helvetica" w:hAnsi="Helvetica" w:cs="Helvetica"/>
              <w:i/>
              <w:iCs/>
              <w:color w:val="232E39"/>
              <w:lang w:val="en-GB"/>
            </w:rPr>
            <w:t>down</w:t>
          </w:r>
          <w:r>
            <w:rPr>
              <w:rFonts w:ascii="Helvetica" w:hAnsi="Helvetica" w:cs="Helvetica"/>
              <w:color w:val="232E39"/>
              <w:lang w:val="en-GB"/>
            </w:rPr>
            <w:t> by half a page while the </w:t>
          </w:r>
          <w:bdo w:val="ltr">
            <w:r>
              <w:rPr>
                <w:rFonts w:ascii="Courier" w:hAnsi="Courier" w:cs="Courier"/>
                <w:color w:val="0E202E"/>
                <w:lang w:val="en-GB"/>
              </w:rPr>
              <w:t>u</w:t>
            </w:r>
            <w:r>
              <w:rPr>
                <w:rFonts w:ascii="Helvetica" w:hAnsi="Helvetica" w:cs="Helvetica"/>
                <w:color w:val="232E39"/>
                <w:lang w:val="en-GB"/>
              </w:rPr>
              <w:t>‬ key will scroll _up_ half a page.</w:t>
            </w:r>
          </w:bdo>
        </w:bdo>
      </w:bdo>
    </w:p>
    <w:p w14:paraId="746C1A7E" w14:textId="77777777" w:rsidR="00FB54CE" w:rsidRDefault="00FB54CE" w:rsidP="00FB54CE">
      <w:pPr>
        <w:numPr>
          <w:ilvl w:val="0"/>
          <w:numId w:val="3"/>
        </w:numPr>
        <w:tabs>
          <w:tab w:val="left" w:pos="220"/>
          <w:tab w:val="left" w:pos="720"/>
        </w:tabs>
        <w:autoSpaceDE w:val="0"/>
        <w:autoSpaceDN w:val="0"/>
        <w:adjustRightInd w:val="0"/>
        <w:spacing w:line="320" w:lineRule="atLeast"/>
        <w:ind w:hanging="720"/>
        <w:rPr>
          <w:rFonts w:ascii="Helvetica" w:hAnsi="Helvetica" w:cs="Helvetica"/>
          <w:color w:val="3E3E3E"/>
          <w:sz w:val="30"/>
          <w:szCs w:val="30"/>
          <w:lang w:val="en-GB"/>
        </w:rPr>
      </w:pPr>
      <w:r>
        <w:rPr>
          <w:rFonts w:ascii="Helvetica" w:hAnsi="Helvetica" w:cs="Helvetica"/>
          <w:color w:val="000000"/>
          <w:sz w:val="21"/>
          <w:szCs w:val="21"/>
          <w:lang w:val="en-GB"/>
        </w:rPr>
        <w:t> </w:t>
      </w:r>
      <w:r>
        <w:rPr>
          <w:rFonts w:ascii="Helvetica" w:hAnsi="Helvetica" w:cs="Helvetica"/>
          <w:color w:val="232E39"/>
          <w:lang w:val="en-GB"/>
        </w:rPr>
        <w:t>line 63  </w:t>
      </w:r>
      <w:r>
        <w:rPr>
          <w:rFonts w:ascii="Helvetica" w:hAnsi="Helvetica" w:cs="Helvetica"/>
          <w:color w:val="3E3E3E"/>
          <w:sz w:val="21"/>
          <w:szCs w:val="21"/>
          <w:lang w:val="en-GB"/>
        </w:rPr>
        <w:t>  </w:t>
      </w:r>
      <w:r>
        <w:rPr>
          <w:rFonts w:ascii="Helvetica" w:hAnsi="Helvetica" w:cs="Helvetica"/>
          <w:color w:val="000000"/>
          <w:sz w:val="21"/>
          <w:szCs w:val="21"/>
          <w:lang w:val="en-GB"/>
        </w:rPr>
        <w:t> </w:t>
      </w:r>
      <w:r>
        <w:rPr>
          <w:rFonts w:ascii="Helvetica" w:hAnsi="Helvetica" w:cs="Helvetica"/>
          <w:color w:val="232E39"/>
          <w:lang w:val="en-GB"/>
        </w:rPr>
        <w:t>line 89  </w:t>
      </w:r>
      <w:r>
        <w:rPr>
          <w:rFonts w:ascii="Helvetica" w:hAnsi="Helvetica" w:cs="Helvetica"/>
          <w:color w:val="3E3E3E"/>
          <w:sz w:val="21"/>
          <w:szCs w:val="21"/>
          <w:lang w:val="en-GB"/>
        </w:rPr>
        <w:t>  </w:t>
      </w:r>
      <w:r>
        <w:rPr>
          <w:rFonts w:ascii="Helvetica" w:hAnsi="Helvetica" w:cs="Helvetica"/>
          <w:color w:val="3E3E3E"/>
          <w:lang w:val="en-GB"/>
        </w:rPr>
        <w:t>line 127  </w:t>
      </w:r>
      <w:r>
        <w:rPr>
          <w:rFonts w:ascii="Helvetica" w:hAnsi="Helvetica" w:cs="Helvetica"/>
          <w:color w:val="3E3E3E"/>
          <w:sz w:val="28"/>
          <w:szCs w:val="28"/>
          <w:lang w:val="en-GB"/>
        </w:rPr>
        <w:t> </w:t>
      </w:r>
      <w:r>
        <w:rPr>
          <w:rFonts w:ascii="Helvetica" w:hAnsi="Helvetica" w:cs="Helvetica"/>
          <w:color w:val="000000"/>
          <w:sz w:val="21"/>
          <w:szCs w:val="21"/>
          <w:lang w:val="en-GB"/>
        </w:rPr>
        <w:t> </w:t>
      </w:r>
      <w:r>
        <w:rPr>
          <w:rFonts w:ascii="Helvetica" w:hAnsi="Helvetica" w:cs="Helvetica"/>
          <w:color w:val="232E39"/>
          <w:lang w:val="en-GB"/>
        </w:rPr>
        <w:t>line 155  </w:t>
      </w:r>
      <w:r>
        <w:rPr>
          <w:rFonts w:ascii="Helvetica" w:hAnsi="Helvetica" w:cs="Helvetica"/>
          <w:color w:val="3E3E3E"/>
          <w:sz w:val="21"/>
          <w:szCs w:val="21"/>
          <w:lang w:val="en-GB"/>
        </w:rPr>
        <w:t>  </w:t>
      </w:r>
    </w:p>
    <w:p w14:paraId="7241582B" w14:textId="77777777" w:rsidR="00FB54CE" w:rsidRDefault="00FB54CE" w:rsidP="00FB54CE">
      <w:pPr>
        <w:autoSpaceDE w:val="0"/>
        <w:autoSpaceDN w:val="0"/>
        <w:adjustRightInd w:val="0"/>
        <w:spacing w:line="360" w:lineRule="atLeast"/>
        <w:jc w:val="right"/>
        <w:rPr>
          <w:rFonts w:ascii="Helvetica" w:hAnsi="Helvetica" w:cs="Helvetica"/>
          <w:color w:val="3E3E3E"/>
          <w:sz w:val="30"/>
          <w:szCs w:val="30"/>
          <w:lang w:val="en-GB"/>
        </w:rPr>
      </w:pPr>
      <w:r>
        <w:rPr>
          <w:rFonts w:ascii="Helvetica" w:hAnsi="Helvetica" w:cs="Helvetica"/>
          <w:b/>
          <w:bCs/>
          <w:color w:val="FFFFFF"/>
          <w:sz w:val="19"/>
          <w:szCs w:val="19"/>
          <w:lang w:val="en-GB"/>
        </w:rPr>
        <w:t>SUBMIT</w:t>
      </w:r>
    </w:p>
    <w:p w14:paraId="4FE06853" w14:textId="77777777" w:rsidR="00FB54CE" w:rsidRDefault="00FB54CE" w:rsidP="00FB54CE">
      <w:pPr>
        <w:autoSpaceDE w:val="0"/>
        <w:autoSpaceDN w:val="0"/>
        <w:adjustRightInd w:val="0"/>
        <w:spacing w:after="200" w:line="373" w:lineRule="atLeast"/>
        <w:rPr>
          <w:rFonts w:ascii="Helvetica" w:hAnsi="Helvetica" w:cs="Helvetica"/>
          <w:b/>
          <w:bCs/>
          <w:color w:val="6A859D"/>
          <w:sz w:val="28"/>
          <w:szCs w:val="28"/>
          <w:lang w:val="en-GB"/>
        </w:rPr>
      </w:pPr>
      <w:r>
        <w:rPr>
          <w:rFonts w:ascii="Helvetica" w:hAnsi="Helvetica" w:cs="Helvetica"/>
          <w:b/>
          <w:bCs/>
          <w:color w:val="6A859D"/>
          <w:sz w:val="28"/>
          <w:szCs w:val="28"/>
          <w:lang w:val="en-GB"/>
        </w:rPr>
        <w:t>QUESTION 2 OF 4</w:t>
      </w:r>
    </w:p>
    <w:p w14:paraId="6F0F17FC" w14:textId="77777777" w:rsidR="00FB54CE" w:rsidRDefault="00FB54CE" w:rsidP="00FB54CE">
      <w:pPr>
        <w:autoSpaceDE w:val="0"/>
        <w:autoSpaceDN w:val="0"/>
        <w:adjustRightInd w:val="0"/>
        <w:spacing w:line="400" w:lineRule="atLeast"/>
        <w:rPr>
          <w:rFonts w:ascii="Helvetica" w:hAnsi="Helvetica" w:cs="Helvetica"/>
          <w:color w:val="232E39"/>
          <w:lang w:val="en-GB"/>
        </w:rPr>
      </w:pPr>
      <w:r>
        <w:rPr>
          <w:rFonts w:ascii="Helvetica" w:hAnsi="Helvetica" w:cs="Helvetica"/>
          <w:color w:val="232E39"/>
          <w:lang w:val="en-GB"/>
        </w:rPr>
        <w:t>Using </w:t>
      </w:r>
      <w:bdo w:val="ltr">
        <w:r>
          <w:rPr>
            <w:rFonts w:ascii="Courier" w:hAnsi="Courier" w:cs="Courier"/>
            <w:color w:val="0E202E"/>
            <w:lang w:val="en-GB"/>
          </w:rPr>
          <w:t>git log</w:t>
        </w:r>
        <w:r>
          <w:rPr>
            <w:rFonts w:ascii="Helvetica" w:hAnsi="Helvetica" w:cs="Helvetica"/>
            <w:color w:val="232E39"/>
            <w:lang w:val="en-GB"/>
          </w:rPr>
          <w:t>‬ and any of its flags, what code was added in by commit </w:t>
        </w:r>
        <w:bdo w:val="ltr">
          <w:r>
            <w:rPr>
              <w:rFonts w:ascii="Courier" w:hAnsi="Courier" w:cs="Courier"/>
              <w:color w:val="0E202E"/>
              <w:lang w:val="en-GB"/>
            </w:rPr>
            <w:t>4a60beb</w:t>
          </w:r>
          <w:r>
            <w:rPr>
              <w:rFonts w:ascii="Helvetica" w:hAnsi="Helvetica" w:cs="Helvetica"/>
              <w:color w:val="232E39"/>
              <w:lang w:val="en-GB"/>
            </w:rPr>
            <w:t>‬?</w:t>
          </w:r>
        </w:bdo>
      </w:bdo>
    </w:p>
    <w:p w14:paraId="3118049A" w14:textId="77777777" w:rsidR="00FB54CE" w:rsidRDefault="00FB54CE" w:rsidP="00FB54CE">
      <w:pPr>
        <w:numPr>
          <w:ilvl w:val="0"/>
          <w:numId w:val="4"/>
        </w:numPr>
        <w:tabs>
          <w:tab w:val="left" w:pos="220"/>
          <w:tab w:val="left" w:pos="720"/>
        </w:tabs>
        <w:autoSpaceDE w:val="0"/>
        <w:autoSpaceDN w:val="0"/>
        <w:adjustRightInd w:val="0"/>
        <w:spacing w:line="320" w:lineRule="atLeast"/>
        <w:ind w:hanging="720"/>
        <w:rPr>
          <w:rFonts w:ascii="Helvetica" w:hAnsi="Helvetica" w:cs="Helvetica"/>
          <w:color w:val="3E3E3E"/>
          <w:sz w:val="30"/>
          <w:szCs w:val="30"/>
          <w:lang w:val="en-GB"/>
        </w:rPr>
      </w:pPr>
      <w:r>
        <w:rPr>
          <w:rFonts w:ascii="Helvetica" w:hAnsi="Helvetica" w:cs="Helvetica"/>
          <w:color w:val="000000"/>
          <w:sz w:val="21"/>
          <w:szCs w:val="21"/>
          <w:lang w:val="en-GB"/>
        </w:rPr>
        <w:lastRenderedPageBreak/>
        <w:t> </w:t>
      </w:r>
      <w:proofErr w:type="spellStart"/>
      <w:r>
        <w:rPr>
          <w:rFonts w:ascii="Helvetica" w:hAnsi="Helvetica" w:cs="Helvetica"/>
          <w:color w:val="232E39"/>
          <w:lang w:val="en-GB"/>
        </w:rPr>
        <w:t>color</w:t>
      </w:r>
      <w:proofErr w:type="spellEnd"/>
      <w:r>
        <w:rPr>
          <w:rFonts w:ascii="Helvetica" w:hAnsi="Helvetica" w:cs="Helvetica"/>
          <w:color w:val="232E39"/>
          <w:lang w:val="en-GB"/>
        </w:rPr>
        <w:t>: #352d2d;  </w:t>
      </w:r>
      <w:r>
        <w:rPr>
          <w:rFonts w:ascii="Helvetica" w:hAnsi="Helvetica" w:cs="Helvetica"/>
          <w:color w:val="3E3E3E"/>
          <w:sz w:val="21"/>
          <w:szCs w:val="21"/>
          <w:lang w:val="en-GB"/>
        </w:rPr>
        <w:t>  </w:t>
      </w:r>
      <w:r>
        <w:rPr>
          <w:rFonts w:ascii="Helvetica" w:hAnsi="Helvetica" w:cs="Helvetica"/>
          <w:color w:val="000000"/>
          <w:sz w:val="21"/>
          <w:szCs w:val="21"/>
          <w:lang w:val="en-GB"/>
        </w:rPr>
        <w:t> </w:t>
      </w:r>
      <w:proofErr w:type="spellStart"/>
      <w:r>
        <w:rPr>
          <w:rFonts w:ascii="Helvetica" w:hAnsi="Helvetica" w:cs="Helvetica"/>
          <w:color w:val="232E39"/>
          <w:lang w:val="en-GB"/>
        </w:rPr>
        <w:t>color</w:t>
      </w:r>
      <w:proofErr w:type="spellEnd"/>
      <w:r>
        <w:rPr>
          <w:rFonts w:ascii="Helvetica" w:hAnsi="Helvetica" w:cs="Helvetica"/>
          <w:color w:val="232E39"/>
          <w:lang w:val="en-GB"/>
        </w:rPr>
        <w:t>: #250808;  </w:t>
      </w:r>
      <w:r>
        <w:rPr>
          <w:rFonts w:ascii="Helvetica" w:hAnsi="Helvetica" w:cs="Helvetica"/>
          <w:color w:val="3E3E3E"/>
          <w:sz w:val="21"/>
          <w:szCs w:val="21"/>
          <w:lang w:val="en-GB"/>
        </w:rPr>
        <w:t>  </w:t>
      </w:r>
      <w:r>
        <w:rPr>
          <w:rFonts w:ascii="Helvetica" w:hAnsi="Helvetica" w:cs="Helvetica"/>
          <w:color w:val="000000"/>
          <w:sz w:val="21"/>
          <w:szCs w:val="21"/>
          <w:lang w:val="en-GB"/>
        </w:rPr>
        <w:t> </w:t>
      </w:r>
      <w:proofErr w:type="spellStart"/>
      <w:r>
        <w:rPr>
          <w:rFonts w:ascii="Helvetica" w:hAnsi="Helvetica" w:cs="Helvetica"/>
          <w:color w:val="232E39"/>
          <w:lang w:val="en-GB"/>
        </w:rPr>
        <w:t>color</w:t>
      </w:r>
      <w:proofErr w:type="spellEnd"/>
      <w:r>
        <w:rPr>
          <w:rFonts w:ascii="Helvetica" w:hAnsi="Helvetica" w:cs="Helvetica"/>
          <w:color w:val="232E39"/>
          <w:lang w:val="en-GB"/>
        </w:rPr>
        <w:t>: #333333;  </w:t>
      </w:r>
      <w:r>
        <w:rPr>
          <w:rFonts w:ascii="Helvetica" w:hAnsi="Helvetica" w:cs="Helvetica"/>
          <w:color w:val="3E3E3E"/>
          <w:sz w:val="21"/>
          <w:szCs w:val="21"/>
          <w:lang w:val="en-GB"/>
        </w:rPr>
        <w:t>  </w:t>
      </w:r>
      <w:proofErr w:type="spellStart"/>
      <w:r>
        <w:rPr>
          <w:rFonts w:ascii="Helvetica" w:hAnsi="Helvetica" w:cs="Helvetica"/>
          <w:color w:val="3E3E3E"/>
          <w:lang w:val="en-GB"/>
        </w:rPr>
        <w:t>color</w:t>
      </w:r>
      <w:proofErr w:type="spellEnd"/>
      <w:r>
        <w:rPr>
          <w:rFonts w:ascii="Helvetica" w:hAnsi="Helvetica" w:cs="Helvetica"/>
          <w:color w:val="3E3E3E"/>
          <w:lang w:val="en-GB"/>
        </w:rPr>
        <w:t>: #2e3d49;  </w:t>
      </w:r>
      <w:r>
        <w:rPr>
          <w:rFonts w:ascii="Helvetica" w:hAnsi="Helvetica" w:cs="Helvetica"/>
          <w:color w:val="3E3E3E"/>
          <w:sz w:val="28"/>
          <w:szCs w:val="28"/>
          <w:lang w:val="en-GB"/>
        </w:rPr>
        <w:t> </w:t>
      </w:r>
    </w:p>
    <w:p w14:paraId="01754AB6" w14:textId="77777777" w:rsidR="00FB54CE" w:rsidRDefault="00FB54CE" w:rsidP="00FB54CE">
      <w:pPr>
        <w:autoSpaceDE w:val="0"/>
        <w:autoSpaceDN w:val="0"/>
        <w:adjustRightInd w:val="0"/>
        <w:spacing w:line="360" w:lineRule="atLeast"/>
        <w:jc w:val="right"/>
        <w:rPr>
          <w:rFonts w:ascii="Helvetica" w:hAnsi="Helvetica" w:cs="Helvetica"/>
          <w:color w:val="3E3E3E"/>
          <w:sz w:val="30"/>
          <w:szCs w:val="30"/>
          <w:lang w:val="en-GB"/>
        </w:rPr>
      </w:pPr>
      <w:r>
        <w:rPr>
          <w:rFonts w:ascii="Helvetica" w:hAnsi="Helvetica" w:cs="Helvetica"/>
          <w:b/>
          <w:bCs/>
          <w:color w:val="FFFFFF"/>
          <w:sz w:val="19"/>
          <w:szCs w:val="19"/>
          <w:lang w:val="en-GB"/>
        </w:rPr>
        <w:t>SUBMIT</w:t>
      </w:r>
    </w:p>
    <w:p w14:paraId="0BBFD587" w14:textId="77777777" w:rsidR="00FB54CE" w:rsidRDefault="00FB54CE" w:rsidP="00FB54CE">
      <w:pPr>
        <w:autoSpaceDE w:val="0"/>
        <w:autoSpaceDN w:val="0"/>
        <w:adjustRightInd w:val="0"/>
        <w:spacing w:after="200" w:line="373" w:lineRule="atLeast"/>
        <w:rPr>
          <w:rFonts w:ascii="Helvetica" w:hAnsi="Helvetica" w:cs="Helvetica"/>
          <w:b/>
          <w:bCs/>
          <w:color w:val="6A859D"/>
          <w:sz w:val="28"/>
          <w:szCs w:val="28"/>
          <w:lang w:val="en-GB"/>
        </w:rPr>
      </w:pPr>
      <w:r>
        <w:rPr>
          <w:rFonts w:ascii="Helvetica" w:hAnsi="Helvetica" w:cs="Helvetica"/>
          <w:b/>
          <w:bCs/>
          <w:color w:val="6A859D"/>
          <w:sz w:val="28"/>
          <w:szCs w:val="28"/>
          <w:lang w:val="en-GB"/>
        </w:rPr>
        <w:t>QUESTION 3 OF 4</w:t>
      </w:r>
    </w:p>
    <w:p w14:paraId="596F525E" w14:textId="77777777" w:rsidR="00FB54CE" w:rsidRDefault="00FB54CE" w:rsidP="00FB54CE">
      <w:pPr>
        <w:autoSpaceDE w:val="0"/>
        <w:autoSpaceDN w:val="0"/>
        <w:adjustRightInd w:val="0"/>
        <w:spacing w:after="300" w:line="330" w:lineRule="atLeast"/>
        <w:rPr>
          <w:rFonts w:ascii="Helvetica" w:hAnsi="Helvetica" w:cs="Helvetica"/>
          <w:color w:val="232E39"/>
          <w:lang w:val="en-GB"/>
        </w:rPr>
      </w:pPr>
      <w:bdo w:val="ltr">
        <w:r>
          <w:rPr>
            <w:rFonts w:ascii="Courier" w:hAnsi="Courier" w:cs="Courier"/>
            <w:color w:val="0E202E"/>
            <w:lang w:val="en-GB"/>
          </w:rPr>
          <w:t>git log --stat</w:t>
        </w:r>
        <w:r>
          <w:rPr>
            <w:rFonts w:ascii="Helvetica" w:hAnsi="Helvetica" w:cs="Helvetica"/>
            <w:color w:val="232E39"/>
            <w:lang w:val="en-GB"/>
          </w:rPr>
          <w:t>‬ and </w:t>
        </w:r>
        <w:bdo w:val="ltr">
          <w:r>
            <w:rPr>
              <w:rFonts w:ascii="Courier" w:hAnsi="Courier" w:cs="Courier"/>
              <w:color w:val="0E202E"/>
              <w:lang w:val="en-GB"/>
            </w:rPr>
            <w:t>git log -p</w:t>
          </w:r>
          <w:r>
            <w:rPr>
              <w:rFonts w:ascii="Helvetica" w:hAnsi="Helvetica" w:cs="Helvetica"/>
              <w:color w:val="232E39"/>
              <w:lang w:val="en-GB"/>
            </w:rPr>
            <w:t>‬ are both really helpful commands. Wouldn't it be great if we could have both of their output at the same time? Hmmm…</w:t>
          </w:r>
        </w:bdo>
      </w:bdo>
    </w:p>
    <w:p w14:paraId="1EB7B994" w14:textId="77777777" w:rsidR="00FB54CE" w:rsidRDefault="00FB54CE" w:rsidP="00FB54CE">
      <w:pPr>
        <w:autoSpaceDE w:val="0"/>
        <w:autoSpaceDN w:val="0"/>
        <w:adjustRightInd w:val="0"/>
        <w:spacing w:line="400" w:lineRule="atLeast"/>
        <w:rPr>
          <w:rFonts w:ascii="Helvetica" w:hAnsi="Helvetica" w:cs="Helvetica"/>
          <w:color w:val="232E39"/>
          <w:lang w:val="en-GB"/>
        </w:rPr>
      </w:pPr>
      <w:r>
        <w:rPr>
          <w:rFonts w:ascii="Helvetica" w:hAnsi="Helvetica" w:cs="Helvetica"/>
          <w:color w:val="232E39"/>
          <w:lang w:val="en-GB"/>
        </w:rPr>
        <w:t>What happens when </w:t>
      </w:r>
      <w:bdo w:val="ltr">
        <w:r>
          <w:rPr>
            <w:rFonts w:ascii="Courier" w:hAnsi="Courier" w:cs="Courier"/>
            <w:color w:val="0E202E"/>
            <w:lang w:val="en-GB"/>
          </w:rPr>
          <w:t>git log -p --stat</w:t>
        </w:r>
        <w:r>
          <w:rPr>
            <w:rFonts w:ascii="Helvetica" w:hAnsi="Helvetica" w:cs="Helvetica"/>
            <w:color w:val="232E39"/>
            <w:lang w:val="en-GB"/>
          </w:rPr>
          <w:t>‬ is run?</w:t>
        </w:r>
      </w:bdo>
    </w:p>
    <w:p w14:paraId="09572142" w14:textId="77777777" w:rsidR="00FB54CE" w:rsidRDefault="00FB54CE" w:rsidP="00FB54CE">
      <w:pPr>
        <w:numPr>
          <w:ilvl w:val="0"/>
          <w:numId w:val="5"/>
        </w:numPr>
        <w:tabs>
          <w:tab w:val="left" w:pos="220"/>
          <w:tab w:val="left" w:pos="720"/>
        </w:tabs>
        <w:autoSpaceDE w:val="0"/>
        <w:autoSpaceDN w:val="0"/>
        <w:adjustRightInd w:val="0"/>
        <w:spacing w:line="320" w:lineRule="atLeast"/>
        <w:ind w:hanging="720"/>
        <w:rPr>
          <w:rFonts w:ascii="Helvetica" w:hAnsi="Helvetica" w:cs="Helvetica"/>
          <w:color w:val="3E3E3E"/>
          <w:sz w:val="30"/>
          <w:szCs w:val="30"/>
          <w:lang w:val="en-GB"/>
        </w:rPr>
      </w:pPr>
      <w:r>
        <w:rPr>
          <w:rFonts w:ascii="Helvetica" w:hAnsi="Helvetica" w:cs="Helvetica"/>
          <w:color w:val="000000"/>
          <w:sz w:val="21"/>
          <w:szCs w:val="21"/>
          <w:lang w:val="en-GB"/>
        </w:rPr>
        <w:t> </w:t>
      </w:r>
      <w:r>
        <w:rPr>
          <w:rFonts w:ascii="Helvetica" w:hAnsi="Helvetica" w:cs="Helvetica"/>
          <w:color w:val="232E39"/>
          <w:lang w:val="en-GB"/>
        </w:rPr>
        <w:t>it displays only the patch information  </w:t>
      </w:r>
      <w:r>
        <w:rPr>
          <w:rFonts w:ascii="Helvetica" w:hAnsi="Helvetica" w:cs="Helvetica"/>
          <w:color w:val="3E3E3E"/>
          <w:sz w:val="21"/>
          <w:szCs w:val="21"/>
          <w:lang w:val="en-GB"/>
        </w:rPr>
        <w:t>  </w:t>
      </w:r>
      <w:r>
        <w:rPr>
          <w:rFonts w:ascii="Helvetica" w:hAnsi="Helvetica" w:cs="Helvetica"/>
          <w:color w:val="000000"/>
          <w:sz w:val="21"/>
          <w:szCs w:val="21"/>
          <w:lang w:val="en-GB"/>
        </w:rPr>
        <w:t> </w:t>
      </w:r>
      <w:r>
        <w:rPr>
          <w:rFonts w:ascii="Helvetica" w:hAnsi="Helvetica" w:cs="Helvetica"/>
          <w:color w:val="232E39"/>
          <w:lang w:val="en-GB"/>
        </w:rPr>
        <w:t>it displays only the stats  </w:t>
      </w:r>
      <w:r>
        <w:rPr>
          <w:rFonts w:ascii="Helvetica" w:hAnsi="Helvetica" w:cs="Helvetica"/>
          <w:color w:val="3E3E3E"/>
          <w:sz w:val="21"/>
          <w:szCs w:val="21"/>
          <w:lang w:val="en-GB"/>
        </w:rPr>
        <w:t>  </w:t>
      </w:r>
      <w:r>
        <w:rPr>
          <w:rFonts w:ascii="Helvetica" w:hAnsi="Helvetica" w:cs="Helvetica"/>
          <w:color w:val="000000"/>
          <w:sz w:val="21"/>
          <w:szCs w:val="21"/>
          <w:lang w:val="en-GB"/>
        </w:rPr>
        <w:t> </w:t>
      </w:r>
      <w:r>
        <w:rPr>
          <w:rFonts w:ascii="Helvetica" w:hAnsi="Helvetica" w:cs="Helvetica"/>
          <w:color w:val="232E39"/>
          <w:lang w:val="en-GB"/>
        </w:rPr>
        <w:t>it displays both with the patch info above the stats info  </w:t>
      </w:r>
      <w:r>
        <w:rPr>
          <w:rFonts w:ascii="Helvetica" w:hAnsi="Helvetica" w:cs="Helvetica"/>
          <w:color w:val="3E3E3E"/>
          <w:sz w:val="21"/>
          <w:szCs w:val="21"/>
          <w:lang w:val="en-GB"/>
        </w:rPr>
        <w:t>  </w:t>
      </w:r>
      <w:r>
        <w:rPr>
          <w:rFonts w:ascii="Helvetica" w:hAnsi="Helvetica" w:cs="Helvetica"/>
          <w:color w:val="3E3E3E"/>
          <w:lang w:val="en-GB"/>
        </w:rPr>
        <w:t>it displays both with the stats info above the patch info  </w:t>
      </w:r>
      <w:r>
        <w:rPr>
          <w:rFonts w:ascii="Helvetica" w:hAnsi="Helvetica" w:cs="Helvetica"/>
          <w:color w:val="3E3E3E"/>
          <w:sz w:val="28"/>
          <w:szCs w:val="28"/>
          <w:lang w:val="en-GB"/>
        </w:rPr>
        <w:t> </w:t>
      </w:r>
    </w:p>
    <w:p w14:paraId="6EA3A72F" w14:textId="77777777" w:rsidR="00FB54CE" w:rsidRDefault="00FB54CE" w:rsidP="00FB54CE">
      <w:pPr>
        <w:autoSpaceDE w:val="0"/>
        <w:autoSpaceDN w:val="0"/>
        <w:adjustRightInd w:val="0"/>
        <w:spacing w:line="360" w:lineRule="atLeast"/>
        <w:jc w:val="right"/>
        <w:rPr>
          <w:rFonts w:ascii="Helvetica" w:hAnsi="Helvetica" w:cs="Helvetica"/>
          <w:color w:val="3E3E3E"/>
          <w:sz w:val="30"/>
          <w:szCs w:val="30"/>
          <w:lang w:val="en-GB"/>
        </w:rPr>
      </w:pPr>
      <w:r>
        <w:rPr>
          <w:rFonts w:ascii="Helvetica" w:hAnsi="Helvetica" w:cs="Helvetica"/>
          <w:b/>
          <w:bCs/>
          <w:color w:val="FFFFFF"/>
          <w:sz w:val="19"/>
          <w:szCs w:val="19"/>
          <w:lang w:val="en-GB"/>
        </w:rPr>
        <w:t>SUBMIT</w:t>
      </w:r>
    </w:p>
    <w:p w14:paraId="1751977C" w14:textId="77777777" w:rsidR="00FB54CE" w:rsidRDefault="00FB54CE" w:rsidP="00FB54CE">
      <w:pPr>
        <w:autoSpaceDE w:val="0"/>
        <w:autoSpaceDN w:val="0"/>
        <w:adjustRightInd w:val="0"/>
        <w:spacing w:line="400" w:lineRule="atLeast"/>
        <w:rPr>
          <w:rFonts w:ascii="Helvetica" w:hAnsi="Helvetica" w:cs="Helvetica"/>
          <w:color w:val="3E3E3E"/>
          <w:lang w:val="en-GB"/>
        </w:rPr>
      </w:pPr>
      <w:r>
        <w:rPr>
          <w:rFonts w:ascii="Helvetica" w:hAnsi="Helvetica" w:cs="Helvetica"/>
          <w:color w:val="3E3E3E"/>
          <w:lang w:val="en-GB"/>
        </w:rPr>
        <w:t>In the video above, we looked at a commit that indents a lot of code. The patch output shows all of those lines as having been removed and then added again at their new level of indentation. Showing all of the indent changes makes it hard to tell what was actually added, though.</w:t>
      </w:r>
    </w:p>
    <w:p w14:paraId="302D289E" w14:textId="77777777" w:rsidR="00FB54CE" w:rsidRDefault="00FB54CE" w:rsidP="00FB54CE">
      <w:pPr>
        <w:autoSpaceDE w:val="0"/>
        <w:autoSpaceDN w:val="0"/>
        <w:adjustRightInd w:val="0"/>
        <w:spacing w:after="200" w:line="373" w:lineRule="atLeast"/>
        <w:rPr>
          <w:rFonts w:ascii="Helvetica" w:hAnsi="Helvetica" w:cs="Helvetica"/>
          <w:b/>
          <w:bCs/>
          <w:color w:val="6A859D"/>
          <w:sz w:val="28"/>
          <w:szCs w:val="28"/>
          <w:lang w:val="en-GB"/>
        </w:rPr>
      </w:pPr>
      <w:r>
        <w:rPr>
          <w:rFonts w:ascii="Helvetica" w:hAnsi="Helvetica" w:cs="Helvetica"/>
          <w:b/>
          <w:bCs/>
          <w:color w:val="6A859D"/>
          <w:sz w:val="28"/>
          <w:szCs w:val="28"/>
          <w:lang w:val="en-GB"/>
        </w:rPr>
        <w:t>QUESTION 4 OF 4</w:t>
      </w:r>
    </w:p>
    <w:p w14:paraId="4F7C148F" w14:textId="77777777" w:rsidR="00FB54CE" w:rsidRDefault="00FB54CE" w:rsidP="00FB54CE">
      <w:pPr>
        <w:autoSpaceDE w:val="0"/>
        <w:autoSpaceDN w:val="0"/>
        <w:adjustRightInd w:val="0"/>
        <w:spacing w:line="400" w:lineRule="atLeast"/>
        <w:rPr>
          <w:rFonts w:ascii="Helvetica" w:hAnsi="Helvetica" w:cs="Helvetica"/>
          <w:color w:val="232E39"/>
          <w:lang w:val="en-GB"/>
        </w:rPr>
      </w:pPr>
      <w:r>
        <w:rPr>
          <w:rFonts w:ascii="Helvetica" w:hAnsi="Helvetica" w:cs="Helvetica"/>
          <w:color w:val="232E39"/>
          <w:lang w:val="en-GB"/>
        </w:rPr>
        <w:t>What does the </w:t>
      </w:r>
      <w:bdo w:val="ltr">
        <w:r>
          <w:rPr>
            <w:rFonts w:ascii="Courier" w:hAnsi="Courier" w:cs="Courier"/>
            <w:color w:val="0E202E"/>
            <w:lang w:val="en-GB"/>
          </w:rPr>
          <w:t>-w</w:t>
        </w:r>
        <w:r>
          <w:rPr>
            <w:rFonts w:ascii="Helvetica" w:hAnsi="Helvetica" w:cs="Helvetica"/>
            <w:color w:val="232E39"/>
            <w:lang w:val="en-GB"/>
          </w:rPr>
          <w:t>‬ flag do to the patch information? For help, check </w:t>
        </w:r>
        <w:hyperlink r:id="rId6" w:history="1">
          <w:r>
            <w:rPr>
              <w:rFonts w:ascii="Helvetica" w:hAnsi="Helvetica" w:cs="Helvetica"/>
              <w:color w:val="15A3DD"/>
              <w:lang w:val="en-GB"/>
            </w:rPr>
            <w:t>this Git docs page</w:t>
          </w:r>
        </w:hyperlink>
        <w:r>
          <w:rPr>
            <w:rFonts w:ascii="Helvetica" w:hAnsi="Helvetica" w:cs="Helvetica"/>
            <w:color w:val="232E39"/>
            <w:lang w:val="en-GB"/>
          </w:rPr>
          <w:t>.</w:t>
        </w:r>
      </w:bdo>
    </w:p>
    <w:p w14:paraId="662D7FA6" w14:textId="77777777" w:rsidR="00FB54CE" w:rsidRDefault="00FB54CE" w:rsidP="00FB54CE">
      <w:pPr>
        <w:numPr>
          <w:ilvl w:val="0"/>
          <w:numId w:val="6"/>
        </w:numPr>
        <w:tabs>
          <w:tab w:val="left" w:pos="220"/>
          <w:tab w:val="left" w:pos="720"/>
        </w:tabs>
        <w:autoSpaceDE w:val="0"/>
        <w:autoSpaceDN w:val="0"/>
        <w:adjustRightInd w:val="0"/>
        <w:spacing w:line="320" w:lineRule="atLeast"/>
        <w:ind w:hanging="720"/>
        <w:rPr>
          <w:rFonts w:ascii="Helvetica" w:hAnsi="Helvetica" w:cs="Helvetica"/>
          <w:color w:val="3E3E3E"/>
          <w:sz w:val="30"/>
          <w:szCs w:val="30"/>
          <w:lang w:val="en-GB"/>
        </w:rPr>
      </w:pPr>
      <w:r>
        <w:rPr>
          <w:rFonts w:ascii="Helvetica" w:hAnsi="Helvetica" w:cs="Helvetica"/>
          <w:color w:val="000000"/>
          <w:sz w:val="21"/>
          <w:szCs w:val="21"/>
          <w:lang w:val="en-GB"/>
        </w:rPr>
        <w:t> </w:t>
      </w:r>
      <w:r>
        <w:rPr>
          <w:rFonts w:ascii="Helvetica" w:hAnsi="Helvetica" w:cs="Helvetica"/>
          <w:color w:val="232E39"/>
          <w:lang w:val="en-GB"/>
        </w:rPr>
        <w:t>it displays non-whitespace characters in blinking text  </w:t>
      </w:r>
      <w:r>
        <w:rPr>
          <w:rFonts w:ascii="Helvetica" w:hAnsi="Helvetica" w:cs="Helvetica"/>
          <w:color w:val="3E3E3E"/>
          <w:sz w:val="21"/>
          <w:szCs w:val="21"/>
          <w:lang w:val="en-GB"/>
        </w:rPr>
        <w:t>  </w:t>
      </w:r>
      <w:r>
        <w:rPr>
          <w:rFonts w:ascii="Helvetica" w:hAnsi="Helvetica" w:cs="Helvetica"/>
          <w:color w:val="000000"/>
          <w:sz w:val="21"/>
          <w:szCs w:val="21"/>
          <w:lang w:val="en-GB"/>
        </w:rPr>
        <w:t> </w:t>
      </w:r>
      <w:r>
        <w:rPr>
          <w:rFonts w:ascii="Helvetica" w:hAnsi="Helvetica" w:cs="Helvetica"/>
          <w:color w:val="232E39"/>
          <w:lang w:val="en-GB"/>
        </w:rPr>
        <w:t>it displays non-whitespace changes in bold  </w:t>
      </w:r>
      <w:r>
        <w:rPr>
          <w:rFonts w:ascii="Helvetica" w:hAnsi="Helvetica" w:cs="Helvetica"/>
          <w:color w:val="3E3E3E"/>
          <w:sz w:val="21"/>
          <w:szCs w:val="21"/>
          <w:lang w:val="en-GB"/>
        </w:rPr>
        <w:t>  </w:t>
      </w:r>
      <w:r>
        <w:rPr>
          <w:rFonts w:ascii="Helvetica" w:hAnsi="Helvetica" w:cs="Helvetica"/>
          <w:color w:val="3E3E3E"/>
          <w:lang w:val="en-GB"/>
        </w:rPr>
        <w:t>it ignores whitespace changes  </w:t>
      </w:r>
      <w:r>
        <w:rPr>
          <w:rFonts w:ascii="Helvetica" w:hAnsi="Helvetica" w:cs="Helvetica"/>
          <w:color w:val="3E3E3E"/>
          <w:sz w:val="28"/>
          <w:szCs w:val="28"/>
          <w:lang w:val="en-GB"/>
        </w:rPr>
        <w:t> </w:t>
      </w:r>
      <w:r>
        <w:rPr>
          <w:rFonts w:ascii="Helvetica" w:hAnsi="Helvetica" w:cs="Helvetica"/>
          <w:color w:val="000000"/>
          <w:sz w:val="21"/>
          <w:szCs w:val="21"/>
          <w:lang w:val="en-GB"/>
        </w:rPr>
        <w:t> </w:t>
      </w:r>
      <w:r>
        <w:rPr>
          <w:rFonts w:ascii="Helvetica" w:hAnsi="Helvetica" w:cs="Helvetica"/>
          <w:color w:val="232E39"/>
          <w:lang w:val="en-GB"/>
        </w:rPr>
        <w:t>it shows a separate patch area with just new/removed content  </w:t>
      </w:r>
      <w:r>
        <w:rPr>
          <w:rFonts w:ascii="Helvetica" w:hAnsi="Helvetica" w:cs="Helvetica"/>
          <w:color w:val="3E3E3E"/>
          <w:sz w:val="21"/>
          <w:szCs w:val="21"/>
          <w:lang w:val="en-GB"/>
        </w:rPr>
        <w:t>  </w:t>
      </w:r>
    </w:p>
    <w:p w14:paraId="7A86EB01" w14:textId="77777777" w:rsidR="00FB54CE" w:rsidRDefault="00FB54CE" w:rsidP="00FB54CE">
      <w:pPr>
        <w:autoSpaceDE w:val="0"/>
        <w:autoSpaceDN w:val="0"/>
        <w:adjustRightInd w:val="0"/>
        <w:spacing w:line="360" w:lineRule="atLeast"/>
        <w:jc w:val="right"/>
        <w:rPr>
          <w:rFonts w:ascii="Helvetica" w:hAnsi="Helvetica" w:cs="Helvetica"/>
          <w:color w:val="3E3E3E"/>
          <w:sz w:val="30"/>
          <w:szCs w:val="30"/>
          <w:lang w:val="en-GB"/>
        </w:rPr>
      </w:pPr>
      <w:r>
        <w:rPr>
          <w:rFonts w:ascii="Helvetica" w:hAnsi="Helvetica" w:cs="Helvetica"/>
          <w:b/>
          <w:bCs/>
          <w:color w:val="FFFFFF"/>
          <w:sz w:val="19"/>
          <w:szCs w:val="19"/>
          <w:lang w:val="en-GB"/>
        </w:rPr>
        <w:t>SUBMIT</w:t>
      </w:r>
    </w:p>
    <w:p w14:paraId="24F26E31" w14:textId="77777777" w:rsidR="00FB54CE" w:rsidRDefault="00FB54CE" w:rsidP="00FB54CE">
      <w:pPr>
        <w:autoSpaceDE w:val="0"/>
        <w:autoSpaceDN w:val="0"/>
        <w:adjustRightInd w:val="0"/>
        <w:spacing w:after="100" w:line="533" w:lineRule="atLeast"/>
        <w:rPr>
          <w:rFonts w:ascii="Helvetica" w:hAnsi="Helvetica" w:cs="Helvetica"/>
          <w:b/>
          <w:bCs/>
          <w:color w:val="232E39"/>
          <w:sz w:val="40"/>
          <w:szCs w:val="40"/>
          <w:lang w:val="en-GB"/>
        </w:rPr>
      </w:pPr>
      <w:bdo w:val="ltr">
        <w:r>
          <w:rPr>
            <w:rFonts w:ascii="Courier" w:hAnsi="Courier" w:cs="Courier"/>
            <w:b/>
            <w:bCs/>
            <w:color w:val="0E202E"/>
            <w:sz w:val="40"/>
            <w:szCs w:val="40"/>
            <w:lang w:val="en-GB"/>
          </w:rPr>
          <w:t>git log -p</w:t>
        </w:r>
        <w:r>
          <w:rPr>
            <w:rFonts w:ascii="Helvetica" w:hAnsi="Helvetica" w:cs="Helvetica"/>
            <w:b/>
            <w:bCs/>
            <w:color w:val="232E39"/>
            <w:sz w:val="40"/>
            <w:szCs w:val="40"/>
            <w:lang w:val="en-GB"/>
          </w:rPr>
          <w:t>‬ Recap</w:t>
        </w:r>
      </w:bdo>
    </w:p>
    <w:p w14:paraId="037A05C7" w14:textId="77777777" w:rsidR="00FB54CE" w:rsidRDefault="00FB54CE" w:rsidP="00FB54CE">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To recap, the </w:t>
      </w:r>
      <w:bdo w:val="ltr">
        <w:r>
          <w:rPr>
            <w:rFonts w:ascii="Courier" w:hAnsi="Courier" w:cs="Courier"/>
            <w:color w:val="0E202E"/>
            <w:lang w:val="en-GB"/>
          </w:rPr>
          <w:t>-p</w:t>
        </w:r>
        <w:r>
          <w:rPr>
            <w:rFonts w:ascii="Helvetica" w:hAnsi="Helvetica" w:cs="Helvetica"/>
            <w:color w:val="3E3E3E"/>
            <w:lang w:val="en-GB"/>
          </w:rPr>
          <w:t>‬ flag (which is the same as the </w:t>
        </w:r>
        <w:bdo w:val="ltr">
          <w:r>
            <w:rPr>
              <w:rFonts w:ascii="Courier" w:hAnsi="Courier" w:cs="Courier"/>
              <w:color w:val="0E202E"/>
              <w:lang w:val="en-GB"/>
            </w:rPr>
            <w:t>--patch</w:t>
          </w:r>
          <w:r>
            <w:rPr>
              <w:rFonts w:ascii="Helvetica" w:hAnsi="Helvetica" w:cs="Helvetica"/>
              <w:color w:val="3E3E3E"/>
              <w:lang w:val="en-GB"/>
            </w:rPr>
            <w:t>‬ flag) is used to alter how </w:t>
          </w:r>
          <w:bdo w:val="ltr">
            <w:r>
              <w:rPr>
                <w:rFonts w:ascii="Courier" w:hAnsi="Courier" w:cs="Courier"/>
                <w:color w:val="0E202E"/>
                <w:lang w:val="en-GB"/>
              </w:rPr>
              <w:t>git log</w:t>
            </w:r>
            <w:r>
              <w:rPr>
                <w:rFonts w:ascii="Helvetica" w:hAnsi="Helvetica" w:cs="Helvetica"/>
                <w:color w:val="3E3E3E"/>
                <w:lang w:val="en-GB"/>
              </w:rPr>
              <w:t>‬ displays information:</w:t>
            </w:r>
          </w:bdo>
        </w:bdo>
      </w:bdo>
    </w:p>
    <w:p w14:paraId="7B3C4AB4" w14:textId="77777777" w:rsidR="00FB54CE" w:rsidRDefault="00FB54CE" w:rsidP="00FB54CE">
      <w:pPr>
        <w:autoSpaceDE w:val="0"/>
        <w:autoSpaceDN w:val="0"/>
        <w:adjustRightInd w:val="0"/>
        <w:spacing w:line="420" w:lineRule="atLeast"/>
        <w:rPr>
          <w:rFonts w:ascii="Courier" w:hAnsi="Courier" w:cs="Courier"/>
          <w:color w:val="0E202E"/>
          <w:lang w:val="en-GB"/>
        </w:rPr>
      </w:pPr>
      <w:bdo w:val="ltr">
        <w:r>
          <w:rPr>
            <w:rFonts w:ascii="Courier" w:hAnsi="Courier" w:cs="Courier"/>
            <w:color w:val="0E202E"/>
            <w:lang w:val="en-GB"/>
          </w:rPr>
          <w:t xml:space="preserve">$ git </w:t>
        </w:r>
        <w:r>
          <w:rPr>
            <w:rFonts w:ascii="Courier" w:hAnsi="Courier" w:cs="Courier"/>
            <w:color w:val="0E72A4"/>
            <w:lang w:val="en-GB"/>
          </w:rPr>
          <w:t>log</w:t>
        </w:r>
        <w:r>
          <w:rPr>
            <w:rFonts w:ascii="Courier" w:hAnsi="Courier" w:cs="Courier"/>
            <w:color w:val="0E202E"/>
            <w:lang w:val="en-GB"/>
          </w:rPr>
          <w:t xml:space="preserve"> -p</w:t>
        </w:r>
        <w:r>
          <w:rPr>
            <w:rFonts w:ascii="Courier" w:hAnsi="Courier" w:cs="Courier"/>
            <w:color w:val="0E202E"/>
            <w:lang w:val="en-GB"/>
          </w:rPr>
          <w:t>‬</w:t>
        </w:r>
      </w:bdo>
    </w:p>
    <w:p w14:paraId="530ACA0F" w14:textId="77777777" w:rsidR="00FB54CE" w:rsidRDefault="00FB54CE" w:rsidP="00FB54CE">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This command adds the following to the default output:</w:t>
      </w:r>
    </w:p>
    <w:p w14:paraId="5FF6863A" w14:textId="77777777" w:rsidR="00FB54CE" w:rsidRDefault="00FB54CE" w:rsidP="00FB54CE">
      <w:pPr>
        <w:numPr>
          <w:ilvl w:val="0"/>
          <w:numId w:val="7"/>
        </w:numPr>
        <w:tabs>
          <w:tab w:val="left" w:pos="220"/>
          <w:tab w:val="left" w:pos="720"/>
        </w:tabs>
        <w:autoSpaceDE w:val="0"/>
        <w:autoSpaceDN w:val="0"/>
        <w:adjustRightInd w:val="0"/>
        <w:spacing w:line="400" w:lineRule="atLeast"/>
        <w:ind w:hanging="720"/>
        <w:rPr>
          <w:rFonts w:ascii="Helvetica" w:hAnsi="Helvetica" w:cs="Helvetica"/>
          <w:color w:val="3E3E3E"/>
          <w:lang w:val="en-GB"/>
        </w:rPr>
      </w:pPr>
      <w:r>
        <w:rPr>
          <w:rFonts w:ascii="Helvetica" w:hAnsi="Helvetica" w:cs="Helvetica"/>
          <w:color w:val="3E3E3E"/>
          <w:lang w:val="en-GB"/>
        </w:rPr>
        <w:t>displays the files that have been modified</w:t>
      </w:r>
    </w:p>
    <w:p w14:paraId="0F8844AD" w14:textId="77777777" w:rsidR="00FB54CE" w:rsidRDefault="00FB54CE" w:rsidP="00FB54CE">
      <w:pPr>
        <w:numPr>
          <w:ilvl w:val="0"/>
          <w:numId w:val="7"/>
        </w:numPr>
        <w:tabs>
          <w:tab w:val="left" w:pos="220"/>
          <w:tab w:val="left" w:pos="720"/>
        </w:tabs>
        <w:autoSpaceDE w:val="0"/>
        <w:autoSpaceDN w:val="0"/>
        <w:adjustRightInd w:val="0"/>
        <w:spacing w:line="400" w:lineRule="atLeast"/>
        <w:ind w:hanging="720"/>
        <w:rPr>
          <w:rFonts w:ascii="Helvetica" w:hAnsi="Helvetica" w:cs="Helvetica"/>
          <w:color w:val="3E3E3E"/>
          <w:lang w:val="en-GB"/>
        </w:rPr>
      </w:pPr>
      <w:r>
        <w:rPr>
          <w:rFonts w:ascii="Helvetica" w:hAnsi="Helvetica" w:cs="Helvetica"/>
          <w:color w:val="3E3E3E"/>
          <w:lang w:val="en-GB"/>
        </w:rPr>
        <w:t>displays the location of the lines that have been added/removed</w:t>
      </w:r>
    </w:p>
    <w:p w14:paraId="79BF6002" w14:textId="77777777" w:rsidR="00FB54CE" w:rsidRDefault="00FB54CE" w:rsidP="00FB54CE">
      <w:pPr>
        <w:numPr>
          <w:ilvl w:val="0"/>
          <w:numId w:val="7"/>
        </w:numPr>
        <w:tabs>
          <w:tab w:val="left" w:pos="220"/>
          <w:tab w:val="left" w:pos="720"/>
        </w:tabs>
        <w:autoSpaceDE w:val="0"/>
        <w:autoSpaceDN w:val="0"/>
        <w:adjustRightInd w:val="0"/>
        <w:spacing w:line="400" w:lineRule="atLeast"/>
        <w:ind w:hanging="720"/>
        <w:rPr>
          <w:rFonts w:ascii="Helvetica" w:hAnsi="Helvetica" w:cs="Helvetica"/>
          <w:color w:val="3E3E3E"/>
          <w:lang w:val="en-GB"/>
        </w:rPr>
      </w:pPr>
      <w:r>
        <w:rPr>
          <w:rFonts w:ascii="Helvetica" w:hAnsi="Helvetica" w:cs="Helvetica"/>
          <w:color w:val="3E3E3E"/>
          <w:lang w:val="en-GB"/>
        </w:rPr>
        <w:t>displays the actual changes that have been made</w:t>
      </w:r>
    </w:p>
    <w:p w14:paraId="2B057690" w14:textId="77777777" w:rsidR="00007A28" w:rsidRDefault="00007A28"/>
    <w:sectPr w:rsidR="00007A28" w:rsidSect="00FF35A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4CE"/>
    <w:rsid w:val="00007A28"/>
    <w:rsid w:val="00DD5597"/>
    <w:rsid w:val="00FB54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72EA0F1"/>
  <w15:chartTrackingRefBased/>
  <w15:docId w15:val="{047D7DB6-2CDE-314D-86E2-2F2407058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cs/git-diff" TargetMode="External"/><Relationship Id="rId5" Type="http://schemas.openxmlformats.org/officeDocument/2006/relationships/hyperlink" Target="https://git-scm.com/docs/git-diff#_generating_patches_with_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793</Words>
  <Characters>4521</Characters>
  <Application>Microsoft Office Word</Application>
  <DocSecurity>0</DocSecurity>
  <Lines>37</Lines>
  <Paragraphs>10</Paragraphs>
  <ScaleCrop>false</ScaleCrop>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Patra Kumar, Uttam</dc:creator>
  <cp:keywords/>
  <dc:description/>
  <cp:lastModifiedBy>Patra Kumar, Uttam</cp:lastModifiedBy>
  <cp:revision>1</cp:revision>
  <dcterms:created xsi:type="dcterms:W3CDTF">2020-05-07T19:58:00Z</dcterms:created>
  <dcterms:modified xsi:type="dcterms:W3CDTF">2020-05-07T20:00:00Z</dcterms:modified>
</cp:coreProperties>
</file>