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93E6" w14:textId="77777777" w:rsidR="00860D1B" w:rsidRDefault="00860D1B" w:rsidP="00860D1B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Why Should Files Be Ignored</w:t>
      </w:r>
    </w:p>
    <w:p w14:paraId="6033C5E1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Remember a couple sections back when we were learning about </w:t>
      </w:r>
      <w:bdo w:val="ltr">
        <w:r>
          <w:rPr>
            <w:rFonts w:ascii="Courier" w:hAnsi="Courier" w:cs="Courier"/>
            <w:color w:val="0E202E"/>
            <w:lang w:val="en-GB"/>
          </w:rPr>
          <w:t>git add</w:t>
        </w:r>
        <w:r>
          <w:rPr>
            <w:rFonts w:ascii="Helvetica" w:hAnsi="Helvetica" w:cs="Helvetica"/>
            <w:color w:val="3E3E3E"/>
            <w:lang w:val="en-GB"/>
          </w:rPr>
          <w:t>‬? Instead of adding the files one by one, there was a special character that we could use to indicate the current directory and all subdirectories. Do you remember what that character is?</w:t>
        </w:r>
      </w:bdo>
    </w:p>
    <w:p w14:paraId="3D3B3516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That's right, the period (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r>
          <w:rPr>
            <w:rFonts w:ascii="Helvetica" w:hAnsi="Helvetica" w:cs="Helvetica"/>
            <w:color w:val="3E3E3E"/>
            <w:lang w:val="en-GB"/>
          </w:rPr>
          <w:t>‬)!</w:t>
        </w:r>
      </w:bdo>
    </w:p>
    <w:p w14:paraId="2370597F" w14:textId="77777777" w:rsidR="00860D1B" w:rsidRDefault="00860D1B" w:rsidP="00860D1B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The Problem</w:t>
      </w:r>
    </w:p>
    <w:p w14:paraId="28262213" w14:textId="77777777" w:rsidR="00860D1B" w:rsidRDefault="00860D1B" w:rsidP="00860D1B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Let's say you add a file like a Word document to the directory where your project is stored </w:t>
      </w:r>
      <w:r>
        <w:rPr>
          <w:rFonts w:ascii="Helvetica" w:hAnsi="Helvetica" w:cs="Helvetica"/>
          <w:i/>
          <w:iCs/>
          <w:color w:val="3E3E3E"/>
          <w:lang w:val="en-GB"/>
        </w:rPr>
        <w:t>but don't want it added to the repository</w:t>
      </w:r>
      <w:r>
        <w:rPr>
          <w:rFonts w:ascii="Helvetica" w:hAnsi="Helvetica" w:cs="Helvetica"/>
          <w:color w:val="3E3E3E"/>
          <w:lang w:val="en-GB"/>
        </w:rPr>
        <w:t>. (You can simulate adding a Word document by running </w:t>
      </w:r>
      <w:bdo w:val="ltr">
        <w:r>
          <w:rPr>
            <w:rFonts w:ascii="Courier" w:hAnsi="Courier" w:cs="Courier"/>
            <w:color w:val="0E202E"/>
            <w:lang w:val="en-GB"/>
          </w:rPr>
          <w:t>touch project.docx</w:t>
        </w:r>
        <w:r>
          <w:rPr>
            <w:rFonts w:ascii="Helvetica" w:hAnsi="Helvetica" w:cs="Helvetica"/>
            <w:color w:val="3E3E3E"/>
            <w:lang w:val="en-GB"/>
          </w:rPr>
          <w:t>‬) Git will see this new file, so if you run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git status</w:t>
          </w:r>
          <w:r>
            <w:rPr>
              <w:rFonts w:ascii="Helvetica" w:hAnsi="Helvetica" w:cs="Helvetica"/>
              <w:color w:val="3E3E3E"/>
              <w:lang w:val="en-GB"/>
            </w:rPr>
            <w:t>‬ it'll show up in the list of files.</w:t>
          </w:r>
        </w:bdo>
      </w:bdo>
    </w:p>
    <w:p w14:paraId="59F5EA93" w14:textId="77777777" w:rsidR="00860D1B" w:rsidRDefault="00860D1B" w:rsidP="00860D1B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"https://classroom.udacity.com/nanodegrees/nd104-ent/parts/e325d5cc-ccd1-4ca8-a562-7eed09ab76c7/modules/a141ebc6-acee-494b-927f-2016d6fe0f9c/lessons/950113cc-8d4b-4346-b03f-8872ded1c0a6/concepts/d4275710-06eb-431c-bec6-13a202f1dfbb#"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4A34E1AB" w14:textId="77777777" w:rsidR="00860D1B" w:rsidRDefault="00860D1B" w:rsidP="00860D1B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showing the output of the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git status</w:t>
        </w:r>
        <w:r>
          <w:rPr>
            <w:rFonts w:ascii="Helvetica" w:hAnsi="Helvetica" w:cs="Helvetica"/>
            <w:i/>
            <w:iCs/>
            <w:color w:val="232E39"/>
            <w:lang w:val="en-GB"/>
          </w:rPr>
          <w:t>‬ command. The output shows a new Word document that is in Git's "Untracked files" section.</w:t>
        </w:r>
      </w:bdo>
    </w:p>
    <w:p w14:paraId="69C235E9" w14:textId="77777777" w:rsidR="00860D1B" w:rsidRDefault="00860D1B" w:rsidP="00860D1B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end"/>
      </w:r>
      <w:r>
        <w:rPr>
          <w:rFonts w:ascii="Helvetica" w:hAnsi="Helvetica" w:cs="Helvetica"/>
          <w:color w:val="3E3E3E"/>
          <w:lang w:val="en-GB"/>
        </w:rPr>
        <w:t>The potential problem with having this file in your project is that, because </w:t>
      </w:r>
      <w:bdo w:val="ltr">
        <w:r>
          <w:rPr>
            <w:rFonts w:ascii="Courier" w:hAnsi="Courier" w:cs="Courier"/>
            <w:color w:val="0E202E"/>
            <w:lang w:val="en-GB"/>
          </w:rPr>
          <w:t xml:space="preserve">git </w:t>
        </w:r>
        <w:proofErr w:type="gramStart"/>
        <w:r>
          <w:rPr>
            <w:rFonts w:ascii="Courier" w:hAnsi="Courier" w:cs="Courier"/>
            <w:color w:val="0E202E"/>
            <w:lang w:val="en-GB"/>
          </w:rPr>
          <w:t>add .</w:t>
        </w:r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adds </w:t>
        </w:r>
        <w:r>
          <w:rPr>
            <w:rFonts w:ascii="Helvetica" w:hAnsi="Helvetica" w:cs="Helvetica"/>
            <w:i/>
            <w:iCs/>
            <w:color w:val="3E3E3E"/>
            <w:lang w:val="en-GB"/>
          </w:rPr>
          <w:t>all</w:t>
        </w:r>
        <w:r>
          <w:rPr>
            <w:rFonts w:ascii="Helvetica" w:hAnsi="Helvetica" w:cs="Helvetica"/>
            <w:color w:val="3E3E3E"/>
            <w:lang w:val="en-GB"/>
          </w:rPr>
          <w:t> files, the Word document might get accidentally committed to the repository.</w:t>
        </w:r>
      </w:bdo>
    </w:p>
    <w:p w14:paraId="5A9B0ED9" w14:textId="77777777" w:rsidR="00860D1B" w:rsidRDefault="00860D1B" w:rsidP="00860D1B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Ignore</w:t>
      </w:r>
    </w:p>
    <w:p w14:paraId="0995878E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If you want to keep a file in your project's directory structure but make sure it isn't accidentally committed to the project, you can use the specially named file</w:t>
      </w:r>
      <w:proofErr w:type="gramStart"/>
      <w:r>
        <w:rPr>
          <w:rFonts w:ascii="Helvetica" w:hAnsi="Helvetica" w:cs="Helvetica"/>
          <w:color w:val="3E3E3E"/>
          <w:lang w:val="en-GB"/>
        </w:rPr>
        <w:t>,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gitignore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 xml:space="preserve"> (note the dot at the front, it's important!). Add this file to your project in the same directory that the </w:t>
        </w:r>
        <w:proofErr w:type="gramStart"/>
        <w:r>
          <w:rPr>
            <w:rFonts w:ascii="Helvetica" w:hAnsi="Helvetica" w:cs="Helvetica"/>
            <w:color w:val="3E3E3E"/>
            <w:lang w:val="en-GB"/>
          </w:rPr>
          <w:t>hidden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.git</w:t>
          </w:r>
          <w:r>
            <w:rPr>
              <w:rFonts w:ascii="Helvetica" w:hAnsi="Helvetica" w:cs="Helvetica"/>
              <w:color w:val="3E3E3E"/>
              <w:lang w:val="en-GB"/>
            </w:rPr>
            <w:t>‬</w:t>
          </w:r>
          <w:proofErr w:type="gramEnd"/>
          <w:r>
            <w:rPr>
              <w:rFonts w:ascii="Helvetica" w:hAnsi="Helvetica" w:cs="Helvetica"/>
              <w:color w:val="3E3E3E"/>
              <w:lang w:val="en-GB"/>
            </w:rPr>
            <w:t> directory is located. All you have to do is list the </w:t>
          </w:r>
          <w:r>
            <w:rPr>
              <w:rFonts w:ascii="Helvetica" w:hAnsi="Helvetica" w:cs="Helvetica"/>
              <w:i/>
              <w:iCs/>
              <w:color w:val="3E3E3E"/>
              <w:lang w:val="en-GB"/>
            </w:rPr>
            <w:t>names</w:t>
          </w:r>
          <w:r>
            <w:rPr>
              <w:rFonts w:ascii="Helvetica" w:hAnsi="Helvetica" w:cs="Helvetica"/>
              <w:color w:val="3E3E3E"/>
              <w:lang w:val="en-GB"/>
            </w:rPr>
            <w:t> of files that you want Git to ignore (not track) and it will ignore them.</w:t>
          </w:r>
        </w:bdo>
      </w:bdo>
    </w:p>
    <w:p w14:paraId="487E1B91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Let's try it with the "project.docx" file. Add the following line inside </w:t>
      </w:r>
      <w:proofErr w:type="gramStart"/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gitignore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file:</w:t>
        </w:r>
      </w:bdo>
    </w:p>
    <w:p w14:paraId="28F4605F" w14:textId="77777777" w:rsidR="00860D1B" w:rsidRDefault="00860D1B" w:rsidP="00860D1B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project.docx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4221D60F" w14:textId="77777777" w:rsidR="00860D1B" w:rsidRDefault="00860D1B" w:rsidP="00860D1B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Now run </w:t>
      </w:r>
      <w:bdo w:val="ltr">
        <w:r>
          <w:rPr>
            <w:rFonts w:ascii="Courier" w:hAnsi="Courier" w:cs="Courier"/>
            <w:color w:val="0E202E"/>
            <w:lang w:val="en-GB"/>
          </w:rPr>
          <w:t>git status</w:t>
        </w:r>
        <w:r>
          <w:rPr>
            <w:rFonts w:ascii="Helvetica" w:hAnsi="Helvetica" w:cs="Helvetica"/>
            <w:color w:val="3E3E3E"/>
            <w:lang w:val="en-GB"/>
          </w:rPr>
          <w:t>‬ and check its output:</w:t>
        </w:r>
      </w:bdo>
    </w:p>
    <w:p w14:paraId="271DC41C" w14:textId="77777777" w:rsidR="00860D1B" w:rsidRDefault="00860D1B" w:rsidP="00860D1B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15A3DD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fldChar w:fldCharType="begin"/>
      </w:r>
      <w:r>
        <w:rPr>
          <w:rFonts w:ascii="Helvetica" w:hAnsi="Helvetica" w:cs="Helvetica"/>
          <w:color w:val="3E3E3E"/>
          <w:lang w:val="en-GB"/>
        </w:rPr>
        <w:instrText>HYPERLINK "https://classroom.udacity.com/nanodegrees/nd104-ent/parts/e325d5cc-ccd1-4ca8-a562-7eed09ab76c7/modules/a141ebc6-acee-494b-927f-2016d6fe0f9c/lessons/950113cc-8d4b-4346-b03f-8872ded1c0a6/concepts/d4275710-06eb-431c-bec6-13a202f1dfbb#"</w:instrText>
      </w:r>
      <w:r>
        <w:rPr>
          <w:rFonts w:ascii="Helvetica" w:hAnsi="Helvetica" w:cs="Helvetica"/>
          <w:color w:val="3E3E3E"/>
          <w:lang w:val="en-GB"/>
        </w:rPr>
      </w:r>
      <w:r>
        <w:rPr>
          <w:rFonts w:ascii="Helvetica" w:hAnsi="Helvetica" w:cs="Helvetica"/>
          <w:color w:val="3E3E3E"/>
          <w:lang w:val="en-GB"/>
        </w:rPr>
        <w:fldChar w:fldCharType="separate"/>
      </w:r>
    </w:p>
    <w:p w14:paraId="3BF924AA" w14:textId="77777777" w:rsidR="00860D1B" w:rsidRDefault="00860D1B" w:rsidP="00860D1B">
      <w:pPr>
        <w:autoSpaceDE w:val="0"/>
        <w:autoSpaceDN w:val="0"/>
        <w:adjustRightInd w:val="0"/>
        <w:spacing w:line="400" w:lineRule="atLeast"/>
        <w:jc w:val="center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i/>
          <w:iCs/>
          <w:color w:val="232E39"/>
          <w:lang w:val="en-GB"/>
        </w:rPr>
        <w:t>The Terminal application showing the output of </w:t>
      </w:r>
      <w:bdo w:val="ltr">
        <w:r>
          <w:rPr>
            <w:rFonts w:ascii="Courier" w:hAnsi="Courier" w:cs="Courier"/>
            <w:i/>
            <w:iCs/>
            <w:color w:val="0E202E"/>
            <w:lang w:val="en-GB"/>
          </w:rPr>
          <w:t>git status</w:t>
        </w:r>
        <w:r>
          <w:rPr>
            <w:rFonts w:ascii="Helvetica" w:hAnsi="Helvetica" w:cs="Helvetica"/>
            <w:i/>
            <w:iCs/>
            <w:color w:val="232E39"/>
            <w:lang w:val="en-GB"/>
          </w:rPr>
          <w:t xml:space="preserve">‬. The Word document is no longer listed as an untracked file. The new </w:t>
        </w:r>
        <w:proofErr w:type="gramStart"/>
        <w:r>
          <w:rPr>
            <w:rFonts w:ascii="Helvetica" w:hAnsi="Helvetica" w:cs="Helvetica"/>
            <w:i/>
            <w:iCs/>
            <w:color w:val="232E39"/>
            <w:lang w:val="en-GB"/>
          </w:rPr>
          <w:t>".</w:t>
        </w:r>
        <w:proofErr w:type="spellStart"/>
        <w:r>
          <w:rPr>
            <w:rFonts w:ascii="Helvetica" w:hAnsi="Helvetica" w:cs="Helvetica"/>
            <w:i/>
            <w:iCs/>
            <w:color w:val="232E39"/>
            <w:lang w:val="en-GB"/>
          </w:rPr>
          <w:t>gitignor</w:t>
        </w:r>
        <w:proofErr w:type="gramEnd"/>
        <w:r>
          <w:rPr>
            <w:rFonts w:ascii="Helvetica" w:hAnsi="Helvetica" w:cs="Helvetica"/>
            <w:i/>
            <w:iCs/>
            <w:color w:val="232E39"/>
            <w:lang w:val="en-GB"/>
          </w:rPr>
          <w:t>e</w:t>
        </w:r>
        <w:proofErr w:type="spellEnd"/>
        <w:r>
          <w:rPr>
            <w:rFonts w:ascii="Helvetica" w:hAnsi="Helvetica" w:cs="Helvetica"/>
            <w:i/>
            <w:iCs/>
            <w:color w:val="232E39"/>
            <w:lang w:val="en-GB"/>
          </w:rPr>
          <w:t>" file is listed, though.</w:t>
        </w:r>
      </w:bdo>
    </w:p>
    <w:p w14:paraId="600053F7" w14:textId="77777777" w:rsidR="00860D1B" w:rsidRDefault="00860D1B" w:rsidP="00860D1B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lastRenderedPageBreak/>
        <w:fldChar w:fldCharType="end"/>
      </w:r>
      <w:r>
        <w:rPr>
          <w:rFonts w:ascii="Helvetica" w:hAnsi="Helvetica" w:cs="Helvetica"/>
          <w:color w:val="3E3E3E"/>
          <w:lang w:val="en-GB"/>
        </w:rPr>
        <w:t xml:space="preserve">Git knows to look at the contents of a file with the </w:t>
      </w:r>
      <w:proofErr w:type="gramStart"/>
      <w:r>
        <w:rPr>
          <w:rFonts w:ascii="Helvetica" w:hAnsi="Helvetica" w:cs="Helvetica"/>
          <w:color w:val="3E3E3E"/>
          <w:lang w:val="en-GB"/>
        </w:rPr>
        <w:t>name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gitignore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. Since it saw "project.docx" in it, it ignored that file and doesn't show it in the output of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git status</w:t>
          </w:r>
          <w:r>
            <w:rPr>
              <w:rFonts w:ascii="Helvetica" w:hAnsi="Helvetica" w:cs="Helvetica"/>
              <w:color w:val="3E3E3E"/>
              <w:lang w:val="en-GB"/>
            </w:rPr>
            <w:t>‬.</w:t>
          </w:r>
        </w:bdo>
      </w:bdo>
    </w:p>
    <w:p w14:paraId="07A20C24" w14:textId="77777777" w:rsidR="00860D1B" w:rsidRDefault="00860D1B" w:rsidP="00860D1B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proofErr w:type="spellStart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Globbing</w:t>
      </w:r>
      <w:proofErr w:type="spellEnd"/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 xml:space="preserve"> Crash Course</w:t>
      </w:r>
    </w:p>
    <w:p w14:paraId="6EB879A5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Let's say that you add 50 images to your </w:t>
      </w:r>
      <w:proofErr w:type="gramStart"/>
      <w:r>
        <w:rPr>
          <w:rFonts w:ascii="Helvetica" w:hAnsi="Helvetica" w:cs="Helvetica"/>
          <w:color w:val="3E3E3E"/>
          <w:lang w:val="en-GB"/>
        </w:rPr>
        <w:t>project, but</w:t>
      </w:r>
      <w:proofErr w:type="gramEnd"/>
      <w:r>
        <w:rPr>
          <w:rFonts w:ascii="Helvetica" w:hAnsi="Helvetica" w:cs="Helvetica"/>
          <w:color w:val="3E3E3E"/>
          <w:lang w:val="en-GB"/>
        </w:rPr>
        <w:t xml:space="preserve"> want Git to ignore all of them. Does this mean you have to list each and every filename in </w:t>
      </w:r>
      <w:proofErr w:type="gramStart"/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gitignore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file? Oh gosh no, that would be crazy! Instead, you can use a concept called </w:t>
        </w:r>
        <w:proofErr w:type="spellStart"/>
        <w:r>
          <w:rPr>
            <w:rFonts w:ascii="Helvetica" w:hAnsi="Helvetica" w:cs="Helvetica"/>
            <w:color w:val="3E3E3E"/>
            <w:lang w:val="en-GB"/>
          </w:rPr>
          <w:fldChar w:fldCharType="begin"/>
        </w:r>
        <w:r>
          <w:rPr>
            <w:rFonts w:ascii="Helvetica" w:hAnsi="Helvetica" w:cs="Helvetica"/>
            <w:color w:val="3E3E3E"/>
            <w:lang w:val="en-GB"/>
          </w:rPr>
          <w:instrText>HYPERLINK "https://en.wikipedia.org/wiki/Glob_(programming"</w:instrText>
        </w:r>
        <w:r>
          <w:rPr>
            <w:rFonts w:ascii="Helvetica" w:hAnsi="Helvetica" w:cs="Helvetica"/>
            <w:color w:val="3E3E3E"/>
            <w:lang w:val="en-GB"/>
          </w:rPr>
        </w:r>
        <w:r>
          <w:rPr>
            <w:rFonts w:ascii="Helvetica" w:hAnsi="Helvetica" w:cs="Helvetica"/>
            <w:color w:val="3E3E3E"/>
            <w:lang w:val="en-GB"/>
          </w:rPr>
          <w:fldChar w:fldCharType="separate"/>
        </w:r>
        <w:r>
          <w:rPr>
            <w:rFonts w:ascii="Helvetica" w:hAnsi="Helvetica" w:cs="Helvetica"/>
            <w:color w:val="15A3DD"/>
            <w:lang w:val="en-GB"/>
          </w:rPr>
          <w:t>globbing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fldChar w:fldCharType="end"/>
        </w:r>
        <w:r>
          <w:rPr>
            <w:rFonts w:ascii="Helvetica" w:hAnsi="Helvetica" w:cs="Helvetica"/>
            <w:color w:val="3E3E3E"/>
            <w:lang w:val="en-GB"/>
          </w:rPr>
          <w:t>.</w:t>
        </w:r>
      </w:bdo>
    </w:p>
    <w:p w14:paraId="361FB477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proofErr w:type="spellStart"/>
      <w:r>
        <w:rPr>
          <w:rFonts w:ascii="Helvetica" w:hAnsi="Helvetica" w:cs="Helvetica"/>
          <w:color w:val="3E3E3E"/>
          <w:lang w:val="en-GB"/>
        </w:rPr>
        <w:t>Globbing</w:t>
      </w:r>
      <w:proofErr w:type="spellEnd"/>
      <w:r>
        <w:rPr>
          <w:rFonts w:ascii="Helvetica" w:hAnsi="Helvetica" w:cs="Helvetica"/>
          <w:color w:val="3E3E3E"/>
          <w:lang w:val="en-GB"/>
        </w:rPr>
        <w:t xml:space="preserve"> lets you use special characters to match patterns/characters. In </w:t>
      </w:r>
      <w:proofErr w:type="gramStart"/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gitignore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file, you can use the following:</w:t>
        </w:r>
      </w:bdo>
    </w:p>
    <w:p w14:paraId="795B0714" w14:textId="77777777" w:rsidR="00860D1B" w:rsidRDefault="00860D1B" w:rsidP="00860D1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blank lines can be used for spacing</w:t>
      </w:r>
    </w:p>
    <w:p w14:paraId="342B7FE7" w14:textId="77777777" w:rsidR="00860D1B" w:rsidRDefault="00860D1B" w:rsidP="00860D1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#</w:t>
        </w:r>
        <w:r>
          <w:rPr>
            <w:rFonts w:ascii="Helvetica" w:hAnsi="Helvetica" w:cs="Helvetica"/>
            <w:color w:val="3E3E3E"/>
            <w:lang w:val="en-GB"/>
          </w:rPr>
          <w:t>‬ - marks line as a comment</w:t>
        </w:r>
      </w:bdo>
    </w:p>
    <w:p w14:paraId="03D6A1A8" w14:textId="77777777" w:rsidR="00860D1B" w:rsidRDefault="00860D1B" w:rsidP="00860D1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*</w:t>
        </w:r>
        <w:r>
          <w:rPr>
            <w:rFonts w:ascii="Helvetica" w:hAnsi="Helvetica" w:cs="Helvetica"/>
            <w:color w:val="3E3E3E"/>
            <w:lang w:val="en-GB"/>
          </w:rPr>
          <w:t>‬ - matches 0 or more characters</w:t>
        </w:r>
      </w:bdo>
    </w:p>
    <w:p w14:paraId="5C044A40" w14:textId="77777777" w:rsidR="00860D1B" w:rsidRDefault="00860D1B" w:rsidP="00860D1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?</w:t>
        </w:r>
        <w:r>
          <w:rPr>
            <w:rFonts w:ascii="Helvetica" w:hAnsi="Helvetica" w:cs="Helvetica"/>
            <w:color w:val="3E3E3E"/>
            <w:lang w:val="en-GB"/>
          </w:rPr>
          <w:t>‬ - matches 1 character</w:t>
        </w:r>
      </w:bdo>
    </w:p>
    <w:p w14:paraId="2BA15723" w14:textId="77777777" w:rsidR="00860D1B" w:rsidRDefault="00860D1B" w:rsidP="00860D1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[</w:t>
        </w:r>
        <w:proofErr w:type="spellStart"/>
        <w:r>
          <w:rPr>
            <w:rFonts w:ascii="Courier" w:hAnsi="Courier" w:cs="Courier"/>
            <w:color w:val="0E202E"/>
            <w:lang w:val="en-GB"/>
          </w:rPr>
          <w:t>abc</w:t>
        </w:r>
        <w:proofErr w:type="spellEnd"/>
        <w:r>
          <w:rPr>
            <w:rFonts w:ascii="Courier" w:hAnsi="Courier" w:cs="Courier"/>
            <w:color w:val="0E202E"/>
            <w:lang w:val="en-GB"/>
          </w:rPr>
          <w:t>]</w:t>
        </w:r>
        <w:r>
          <w:rPr>
            <w:rFonts w:ascii="Helvetica" w:hAnsi="Helvetica" w:cs="Helvetica"/>
            <w:color w:val="3E3E3E"/>
            <w:lang w:val="en-GB"/>
          </w:rPr>
          <w:t>‬ - matches a, b, _or_ c</w:t>
        </w:r>
      </w:bdo>
    </w:p>
    <w:p w14:paraId="6798A40B" w14:textId="77777777" w:rsidR="00860D1B" w:rsidRDefault="00860D1B" w:rsidP="00860D1B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**</w:t>
        </w:r>
        <w:r>
          <w:rPr>
            <w:rFonts w:ascii="Helvetica" w:hAnsi="Helvetica" w:cs="Helvetica"/>
            <w:color w:val="3E3E3E"/>
            <w:lang w:val="en-GB"/>
          </w:rPr>
          <w:t>‬ - matches nested directories -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a/**/z</w:t>
          </w:r>
          <w:r>
            <w:rPr>
              <w:rFonts w:ascii="Helvetica" w:hAnsi="Helvetica" w:cs="Helvetica"/>
              <w:color w:val="3E3E3E"/>
              <w:lang w:val="en-GB"/>
            </w:rPr>
            <w:t>‬ matches</w:t>
          </w:r>
        </w:bdo>
      </w:bdo>
    </w:p>
    <w:p w14:paraId="65DA1B07" w14:textId="77777777" w:rsidR="00860D1B" w:rsidRDefault="00860D1B" w:rsidP="00860D1B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a/z</w:t>
      </w:r>
    </w:p>
    <w:p w14:paraId="7B4BBDFF" w14:textId="77777777" w:rsidR="00860D1B" w:rsidRDefault="00860D1B" w:rsidP="00860D1B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a/b/z</w:t>
      </w:r>
    </w:p>
    <w:p w14:paraId="23C4D367" w14:textId="77777777" w:rsidR="00860D1B" w:rsidRDefault="00860D1B" w:rsidP="00860D1B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400" w:lineRule="atLeast"/>
        <w:ind w:hanging="1440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>a/b/c/z</w:t>
      </w:r>
    </w:p>
    <w:p w14:paraId="50EEE252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So if all of the 50 images are JPEG images in the "samples" folder, we could add the following line </w:t>
      </w:r>
      <w:proofErr w:type="gramStart"/>
      <w:r>
        <w:rPr>
          <w:rFonts w:ascii="Helvetica" w:hAnsi="Helvetica" w:cs="Helvetica"/>
          <w:color w:val="3E3E3E"/>
          <w:lang w:val="en-GB"/>
        </w:rPr>
        <w:t>to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gitignore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> to have Git ignore all 50 images.</w:t>
        </w:r>
      </w:bdo>
    </w:p>
    <w:p w14:paraId="776D3DB3" w14:textId="77777777" w:rsidR="00860D1B" w:rsidRDefault="00860D1B" w:rsidP="00860D1B">
      <w:pPr>
        <w:autoSpaceDE w:val="0"/>
        <w:autoSpaceDN w:val="0"/>
        <w:adjustRightInd w:val="0"/>
        <w:spacing w:line="420" w:lineRule="atLeast"/>
        <w:rPr>
          <w:rFonts w:ascii="Courier" w:hAnsi="Courier" w:cs="Courier"/>
          <w:color w:val="0E202E"/>
          <w:lang w:val="en-GB"/>
        </w:rPr>
      </w:pPr>
      <w:bdo w:val="ltr">
        <w:r>
          <w:rPr>
            <w:rFonts w:ascii="Courier" w:hAnsi="Courier" w:cs="Courier"/>
            <w:color w:val="0E202E"/>
            <w:lang w:val="en-GB"/>
          </w:rPr>
          <w:t>samples/*.jpg</w:t>
        </w:r>
        <w:r>
          <w:rPr>
            <w:rFonts w:ascii="Courier" w:hAnsi="Courier" w:cs="Courier"/>
            <w:color w:val="0E202E"/>
            <w:lang w:val="en-GB"/>
          </w:rPr>
          <w:t>‬</w:t>
        </w:r>
      </w:bdo>
    </w:p>
    <w:p w14:paraId="34E4FB08" w14:textId="77777777" w:rsidR="00860D1B" w:rsidRDefault="00860D1B" w:rsidP="00860D1B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1 OF 2</w:t>
      </w:r>
    </w:p>
    <w:p w14:paraId="4F7F3740" w14:textId="77777777" w:rsidR="00860D1B" w:rsidRDefault="00860D1B" w:rsidP="00860D1B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Which of the following files will be ignored if </w:t>
      </w:r>
      <w:bdo w:val="ltr">
        <w:r>
          <w:rPr>
            <w:rFonts w:ascii="Courier" w:hAnsi="Courier" w:cs="Courier"/>
            <w:color w:val="0E202E"/>
            <w:lang w:val="en-GB"/>
          </w:rPr>
          <w:t>*.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png</w:t>
        </w:r>
        <w:proofErr w:type="spellEnd"/>
        <w:r>
          <w:rPr>
            <w:rFonts w:ascii="Helvetica" w:hAnsi="Helvetica" w:cs="Helvetica"/>
            <w:color w:val="232E39"/>
            <w:lang w:val="en-GB"/>
          </w:rPr>
          <w:t xml:space="preserve">‬ is entered into </w:t>
        </w:r>
        <w:proofErr w:type="gramStart"/>
        <w:r>
          <w:rPr>
            <w:rFonts w:ascii="Helvetica" w:hAnsi="Helvetica" w:cs="Helvetica"/>
            <w:color w:val="232E39"/>
            <w:lang w:val="en-GB"/>
          </w:rPr>
          <w:t>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.</w:t>
          </w:r>
          <w:proofErr w:type="spellStart"/>
          <w:r>
            <w:rPr>
              <w:rFonts w:ascii="Courier" w:hAnsi="Courier" w:cs="Courier"/>
              <w:color w:val="0E202E"/>
              <w:lang w:val="en-GB"/>
            </w:rPr>
            <w:t>gitignore</w:t>
          </w:r>
          <w:proofErr w:type="spellEnd"/>
          <w:r>
            <w:rPr>
              <w:rFonts w:ascii="Helvetica" w:hAnsi="Helvetica" w:cs="Helvetica"/>
              <w:color w:val="232E39"/>
              <w:lang w:val="en-GB"/>
            </w:rPr>
            <w:t>‬</w:t>
          </w:r>
          <w:proofErr w:type="gramEnd"/>
          <w:r>
            <w:rPr>
              <w:rFonts w:ascii="Helvetica" w:hAnsi="Helvetica" w:cs="Helvetica"/>
              <w:color w:val="232E39"/>
              <w:lang w:val="en-GB"/>
            </w:rPr>
            <w:t> file?</w:t>
          </w:r>
        </w:bdo>
      </w:bdo>
    </w:p>
    <w:p w14:paraId="5E7767D1" w14:textId="77777777" w:rsidR="00860D1B" w:rsidRDefault="00860D1B" w:rsidP="00860D1B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ocean.jpg  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3E3E3E"/>
          <w:lang w:val="en-GB"/>
        </w:rPr>
        <w:t>trees.png  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png-format.pdf  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not-a-png.jpeg  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3E3E3E"/>
          <w:lang w:val="en-GB"/>
        </w:rPr>
        <w:t>bg-pattern.png  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logo.gif  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  <w:r>
        <w:rPr>
          <w:rFonts w:ascii="Helvetica" w:hAnsi="Helvetica" w:cs="Helvetica"/>
          <w:color w:val="3E3E3E"/>
          <w:lang w:val="en-GB"/>
        </w:rPr>
        <w:t>LOUDFILE.PNG  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</w:p>
    <w:p w14:paraId="25D6A767" w14:textId="77777777" w:rsidR="00860D1B" w:rsidRDefault="00860D1B" w:rsidP="00860D1B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t>SUBMIT</w:t>
      </w:r>
    </w:p>
    <w:p w14:paraId="36E0D22A" w14:textId="77777777" w:rsidR="00860D1B" w:rsidRDefault="00860D1B" w:rsidP="00860D1B">
      <w:pPr>
        <w:autoSpaceDE w:val="0"/>
        <w:autoSpaceDN w:val="0"/>
        <w:adjustRightInd w:val="0"/>
        <w:spacing w:after="200" w:line="373" w:lineRule="atLeast"/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6A859D"/>
          <w:sz w:val="28"/>
          <w:szCs w:val="28"/>
          <w:lang w:val="en-GB"/>
        </w:rPr>
        <w:t>QUESTION 2 OF 2</w:t>
      </w:r>
    </w:p>
    <w:p w14:paraId="69EB747D" w14:textId="77777777" w:rsidR="00860D1B" w:rsidRDefault="00860D1B" w:rsidP="00860D1B">
      <w:pPr>
        <w:autoSpaceDE w:val="0"/>
        <w:autoSpaceDN w:val="0"/>
        <w:adjustRightInd w:val="0"/>
        <w:spacing w:line="400" w:lineRule="atLeast"/>
        <w:rPr>
          <w:rFonts w:ascii="Helvetica" w:hAnsi="Helvetica" w:cs="Helvetica"/>
          <w:color w:val="232E39"/>
          <w:lang w:val="en-GB"/>
        </w:rPr>
      </w:pPr>
      <w:r>
        <w:rPr>
          <w:rFonts w:ascii="Helvetica" w:hAnsi="Helvetica" w:cs="Helvetica"/>
          <w:color w:val="232E39"/>
          <w:lang w:val="en-GB"/>
        </w:rPr>
        <w:t>If you ask Git to ignore "</w:t>
      </w:r>
      <w:proofErr w:type="spellStart"/>
      <w:proofErr w:type="gramStart"/>
      <w:r>
        <w:rPr>
          <w:rFonts w:ascii="Helvetica" w:hAnsi="Helvetica" w:cs="Helvetica"/>
          <w:color w:val="232E39"/>
          <w:lang w:val="en-GB"/>
        </w:rPr>
        <w:t>be?rs</w:t>
      </w:r>
      <w:proofErr w:type="spellEnd"/>
      <w:proofErr w:type="gramEnd"/>
      <w:r>
        <w:rPr>
          <w:rFonts w:ascii="Helvetica" w:hAnsi="Helvetica" w:cs="Helvetica"/>
          <w:color w:val="232E39"/>
          <w:lang w:val="en-GB"/>
        </w:rPr>
        <w:t>", which of the following filenames will be ignored?</w:t>
      </w:r>
    </w:p>
    <w:p w14:paraId="08E0DA72" w14:textId="77777777" w:rsidR="00860D1B" w:rsidRDefault="00860D1B" w:rsidP="00860D1B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color w:val="3E3E3E"/>
          <w:lang w:val="en-GB"/>
        </w:rPr>
        <w:t>bears 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beavers 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proofErr w:type="spellStart"/>
      <w:r>
        <w:rPr>
          <w:rFonts w:ascii="Helvetica" w:hAnsi="Helvetica" w:cs="Helvetica"/>
          <w:color w:val="3E3E3E"/>
          <w:lang w:val="en-GB"/>
        </w:rPr>
        <w:t>BeArS</w:t>
      </w:r>
      <w:proofErr w:type="spellEnd"/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beers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000000"/>
          <w:sz w:val="21"/>
          <w:szCs w:val="21"/>
          <w:lang w:val="en-GB"/>
        </w:rPr>
        <w:t> </w:t>
      </w:r>
      <w:r>
        <w:rPr>
          <w:rFonts w:ascii="Helvetica" w:hAnsi="Helvetica" w:cs="Helvetica"/>
          <w:color w:val="3E3E3E"/>
          <w:lang w:val="en-GB"/>
        </w:rPr>
        <w:t>boars  </w:t>
      </w:r>
      <w:r>
        <w:rPr>
          <w:rFonts w:ascii="Helvetica" w:hAnsi="Helvetica" w:cs="Helvetica"/>
          <w:color w:val="3E3E3E"/>
          <w:sz w:val="28"/>
          <w:szCs w:val="28"/>
          <w:lang w:val="en-GB"/>
        </w:rPr>
        <w:t> </w:t>
      </w:r>
      <w:r>
        <w:rPr>
          <w:rFonts w:ascii="Helvetica" w:hAnsi="Helvetica" w:cs="Helvetica"/>
          <w:color w:val="3E3E3E"/>
          <w:sz w:val="21"/>
          <w:szCs w:val="21"/>
          <w:lang w:val="en-GB"/>
        </w:rPr>
        <w:t>  </w:t>
      </w:r>
    </w:p>
    <w:p w14:paraId="352904A2" w14:textId="77777777" w:rsidR="00860D1B" w:rsidRDefault="00860D1B" w:rsidP="00860D1B">
      <w:pPr>
        <w:autoSpaceDE w:val="0"/>
        <w:autoSpaceDN w:val="0"/>
        <w:adjustRightInd w:val="0"/>
        <w:spacing w:line="360" w:lineRule="atLeast"/>
        <w:jc w:val="right"/>
        <w:rPr>
          <w:rFonts w:ascii="Helvetica" w:hAnsi="Helvetica" w:cs="Helvetica"/>
          <w:color w:val="3E3E3E"/>
          <w:sz w:val="30"/>
          <w:szCs w:val="30"/>
          <w:lang w:val="en-GB"/>
        </w:rPr>
      </w:pPr>
      <w:r>
        <w:rPr>
          <w:rFonts w:ascii="Helvetica" w:hAnsi="Helvetica" w:cs="Helvetica"/>
          <w:b/>
          <w:bCs/>
          <w:color w:val="FFFFFF"/>
          <w:sz w:val="19"/>
          <w:szCs w:val="19"/>
          <w:lang w:val="en-GB"/>
        </w:rPr>
        <w:lastRenderedPageBreak/>
        <w:t>SUBMIT</w:t>
      </w:r>
    </w:p>
    <w:p w14:paraId="01A37DB1" w14:textId="77777777" w:rsidR="00860D1B" w:rsidRDefault="00860D1B" w:rsidP="00860D1B">
      <w:pPr>
        <w:autoSpaceDE w:val="0"/>
        <w:autoSpaceDN w:val="0"/>
        <w:adjustRightInd w:val="0"/>
        <w:spacing w:after="100" w:line="533" w:lineRule="atLeast"/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</w:pPr>
      <w:r>
        <w:rPr>
          <w:rFonts w:ascii="Helvetica" w:hAnsi="Helvetica" w:cs="Helvetica"/>
          <w:b/>
          <w:bCs/>
          <w:color w:val="232E39"/>
          <w:sz w:val="40"/>
          <w:szCs w:val="40"/>
          <w:lang w:val="en-GB"/>
        </w:rPr>
        <w:t>Git Ignore Recap</w:t>
      </w:r>
    </w:p>
    <w:p w14:paraId="7819A3AC" w14:textId="77777777" w:rsidR="00860D1B" w:rsidRDefault="00860D1B" w:rsidP="00860D1B">
      <w:pPr>
        <w:autoSpaceDE w:val="0"/>
        <w:autoSpaceDN w:val="0"/>
        <w:adjustRightInd w:val="0"/>
        <w:spacing w:after="300" w:line="400" w:lineRule="atLeast"/>
        <w:rPr>
          <w:rFonts w:ascii="Helvetica" w:hAnsi="Helvetica" w:cs="Helvetica"/>
          <w:color w:val="3E3E3E"/>
          <w:lang w:val="en-GB"/>
        </w:rPr>
      </w:pPr>
      <w:r>
        <w:rPr>
          <w:rFonts w:ascii="Helvetica" w:hAnsi="Helvetica" w:cs="Helvetica"/>
          <w:color w:val="3E3E3E"/>
          <w:lang w:val="en-GB"/>
        </w:rPr>
        <w:t xml:space="preserve">To recap, </w:t>
      </w:r>
      <w:proofErr w:type="gramStart"/>
      <w:r>
        <w:rPr>
          <w:rFonts w:ascii="Helvetica" w:hAnsi="Helvetica" w:cs="Helvetica"/>
          <w:color w:val="3E3E3E"/>
          <w:lang w:val="en-GB"/>
        </w:rPr>
        <w:t>the </w:t>
      </w:r>
      <w:bdo w:val="ltr">
        <w:r>
          <w:rPr>
            <w:rFonts w:ascii="Courier" w:hAnsi="Courier" w:cs="Courier"/>
            <w:color w:val="0E202E"/>
            <w:lang w:val="en-GB"/>
          </w:rPr>
          <w:t>.</w:t>
        </w:r>
        <w:proofErr w:type="spellStart"/>
        <w:r>
          <w:rPr>
            <w:rFonts w:ascii="Courier" w:hAnsi="Courier" w:cs="Courier"/>
            <w:color w:val="0E202E"/>
            <w:lang w:val="en-GB"/>
          </w:rPr>
          <w:t>gitignore</w:t>
        </w:r>
        <w:proofErr w:type="spellEnd"/>
        <w:r>
          <w:rPr>
            <w:rFonts w:ascii="Helvetica" w:hAnsi="Helvetica" w:cs="Helvetica"/>
            <w:color w:val="3E3E3E"/>
            <w:lang w:val="en-GB"/>
          </w:rPr>
          <w:t>‬</w:t>
        </w:r>
        <w:proofErr w:type="gramEnd"/>
        <w:r>
          <w:rPr>
            <w:rFonts w:ascii="Helvetica" w:hAnsi="Helvetica" w:cs="Helvetica"/>
            <w:color w:val="3E3E3E"/>
            <w:lang w:val="en-GB"/>
          </w:rPr>
          <w:t xml:space="preserve"> file is used to tell Git about the files that Git should not track. This file should be placed in the same directory that </w:t>
        </w:r>
        <w:proofErr w:type="gramStart"/>
        <w:r>
          <w:rPr>
            <w:rFonts w:ascii="Helvetica" w:hAnsi="Helvetica" w:cs="Helvetica"/>
            <w:color w:val="3E3E3E"/>
            <w:lang w:val="en-GB"/>
          </w:rPr>
          <w:t>the </w:t>
        </w:r>
        <w:bdo w:val="ltr">
          <w:r>
            <w:rPr>
              <w:rFonts w:ascii="Courier" w:hAnsi="Courier" w:cs="Courier"/>
              <w:color w:val="0E202E"/>
              <w:lang w:val="en-GB"/>
            </w:rPr>
            <w:t>.git</w:t>
          </w:r>
          <w:r>
            <w:rPr>
              <w:rFonts w:ascii="Helvetica" w:hAnsi="Helvetica" w:cs="Helvetica"/>
              <w:color w:val="3E3E3E"/>
              <w:lang w:val="en-GB"/>
            </w:rPr>
            <w:t>‬</w:t>
          </w:r>
          <w:proofErr w:type="gramEnd"/>
          <w:r>
            <w:rPr>
              <w:rFonts w:ascii="Helvetica" w:hAnsi="Helvetica" w:cs="Helvetica"/>
              <w:color w:val="3E3E3E"/>
              <w:lang w:val="en-GB"/>
            </w:rPr>
            <w:t> directory is in.</w:t>
          </w:r>
        </w:bdo>
      </w:bdo>
    </w:p>
    <w:p w14:paraId="0AA8FC6B" w14:textId="77777777" w:rsidR="00860D1B" w:rsidRDefault="00860D1B" w:rsidP="00860D1B">
      <w:pPr>
        <w:autoSpaceDE w:val="0"/>
        <w:autoSpaceDN w:val="0"/>
        <w:adjustRightInd w:val="0"/>
        <w:spacing w:after="100" w:line="480" w:lineRule="atLeast"/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</w:pPr>
      <w:r>
        <w:rPr>
          <w:rFonts w:ascii="Helvetica" w:hAnsi="Helvetica" w:cs="Helvetica"/>
          <w:b/>
          <w:bCs/>
          <w:color w:val="232E39"/>
          <w:sz w:val="36"/>
          <w:szCs w:val="36"/>
          <w:lang w:val="en-GB"/>
        </w:rPr>
        <w:t>Further Research</w:t>
      </w:r>
    </w:p>
    <w:p w14:paraId="0FE8485A" w14:textId="77777777" w:rsidR="00860D1B" w:rsidRDefault="00860D1B" w:rsidP="00860D1B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5" w:history="1">
        <w:r>
          <w:rPr>
            <w:rFonts w:ascii="Helvetica" w:hAnsi="Helvetica" w:cs="Helvetica"/>
            <w:color w:val="15A3DD"/>
            <w:lang w:val="en-GB"/>
          </w:rPr>
          <w:t>Ignoring files</w:t>
        </w:r>
      </w:hyperlink>
      <w:r>
        <w:rPr>
          <w:rFonts w:ascii="Helvetica" w:hAnsi="Helvetica" w:cs="Helvetica"/>
          <w:color w:val="3E3E3E"/>
          <w:lang w:val="en-GB"/>
        </w:rPr>
        <w:t> from the Git Book</w:t>
      </w:r>
    </w:p>
    <w:p w14:paraId="5D2C5001" w14:textId="77777777" w:rsidR="00860D1B" w:rsidRDefault="00860D1B" w:rsidP="00860D1B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6" w:history="1">
        <w:proofErr w:type="spellStart"/>
        <w:r>
          <w:rPr>
            <w:rFonts w:ascii="Helvetica" w:hAnsi="Helvetica" w:cs="Helvetica"/>
            <w:color w:val="15A3DD"/>
            <w:lang w:val="en-GB"/>
          </w:rPr>
          <w:t>gitignore</w:t>
        </w:r>
        <w:proofErr w:type="spellEnd"/>
      </w:hyperlink>
      <w:r>
        <w:rPr>
          <w:rFonts w:ascii="Helvetica" w:hAnsi="Helvetica" w:cs="Helvetica"/>
          <w:color w:val="3E3E3E"/>
          <w:lang w:val="en-GB"/>
        </w:rPr>
        <w:t> from the Git Docs</w:t>
      </w:r>
    </w:p>
    <w:p w14:paraId="08060FC2" w14:textId="77777777" w:rsidR="00860D1B" w:rsidRDefault="00860D1B" w:rsidP="00860D1B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7" w:history="1">
        <w:r>
          <w:rPr>
            <w:rFonts w:ascii="Helvetica" w:hAnsi="Helvetica" w:cs="Helvetica"/>
            <w:color w:val="15A3DD"/>
            <w:lang w:val="en-GB"/>
          </w:rPr>
          <w:t>Ignoring files</w:t>
        </w:r>
      </w:hyperlink>
      <w:r>
        <w:rPr>
          <w:rFonts w:ascii="Helvetica" w:hAnsi="Helvetica" w:cs="Helvetica"/>
          <w:color w:val="3E3E3E"/>
          <w:lang w:val="en-GB"/>
        </w:rPr>
        <w:t> from the GitHub Docs</w:t>
      </w:r>
    </w:p>
    <w:p w14:paraId="6B972D56" w14:textId="77777777" w:rsidR="00860D1B" w:rsidRDefault="00860D1B" w:rsidP="00860D1B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" w:hAnsi="Helvetica" w:cs="Helvetica"/>
          <w:color w:val="3E3E3E"/>
          <w:lang w:val="en-GB"/>
        </w:rPr>
      </w:pPr>
      <w:hyperlink r:id="rId8" w:history="1">
        <w:r>
          <w:rPr>
            <w:rFonts w:ascii="Helvetica" w:hAnsi="Helvetica" w:cs="Helvetica"/>
            <w:color w:val="15A3DD"/>
            <w:lang w:val="en-GB"/>
          </w:rPr>
          <w:t>gitignore.io</w:t>
        </w:r>
      </w:hyperlink>
    </w:p>
    <w:p w14:paraId="7B8BAF7B" w14:textId="77777777" w:rsidR="00007A28" w:rsidRDefault="00007A28"/>
    <w:sectPr w:rsidR="00007A28" w:rsidSect="00FF35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B"/>
    <w:rsid w:val="00007A28"/>
    <w:rsid w:val="00860D1B"/>
    <w:rsid w:val="00DD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97FDE"/>
  <w15:chartTrackingRefBased/>
  <w15:docId w15:val="{7BF8B6AD-03A6-EA4F-B4E4-7CC241AD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ignor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ignoring-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ignore#_pattern_format" TargetMode="External"/><Relationship Id="rId5" Type="http://schemas.openxmlformats.org/officeDocument/2006/relationships/hyperlink" Target="https://git-scm.com/book/en/v2/Git-Basics-Recording-Changes-to-the-Repository#Ignoring-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 Kumar, Uttam</dc:creator>
  <cp:keywords/>
  <dc:description/>
  <cp:lastModifiedBy>Patra Kumar, Uttam</cp:lastModifiedBy>
  <cp:revision>1</cp:revision>
  <dcterms:created xsi:type="dcterms:W3CDTF">2020-05-07T20:04:00Z</dcterms:created>
  <dcterms:modified xsi:type="dcterms:W3CDTF">2020-05-07T20:04:00Z</dcterms:modified>
</cp:coreProperties>
</file>