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68E19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Before you can make commits or do anything else with a git repository, the repository needs to actually exist. To create a new repository with Git, we'll use the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 command.</w:t>
        </w:r>
      </w:bdo>
    </w:p>
    <w:p w14:paraId="68E62062" w14:textId="77777777" w:rsidR="00336BC9" w:rsidRDefault="00336BC9" w:rsidP="00336BC9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 </w:t>
      </w:r>
      <w:bdo w:val="ltr"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 subcommand is short for "initialize", which is helpful because it's the command that will do all of the initial setup of a repository. We'll look at what it does in just a second.</w:t>
        </w:r>
      </w:bdo>
    </w:p>
    <w:p w14:paraId="5F753E7E" w14:textId="77777777" w:rsidR="00336BC9" w:rsidRDefault="00336BC9" w:rsidP="00336BC9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i/>
          <w:i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i/>
          <w:iCs/>
          <w:color w:val="232E39"/>
          <w:sz w:val="40"/>
          <w:szCs w:val="40"/>
          <w:lang w:val="en-GB"/>
        </w:rPr>
        <w:t>Required Commands</w:t>
      </w:r>
    </w:p>
    <w:p w14:paraId="2FEB6162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i/>
          <w:iCs/>
          <w:color w:val="3E3E3E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t>Heads up! We'll be using the following terminal commands in this lesson:</w:t>
      </w:r>
    </w:p>
    <w:p w14:paraId="7403BEDF" w14:textId="77777777" w:rsidR="00336BC9" w:rsidRDefault="00336BC9" w:rsidP="00336BC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i/>
          <w:iCs/>
          <w:color w:val="3E3E3E"/>
          <w:lang w:val="en-GB"/>
        </w:rPr>
      </w:pP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ls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‬ - used to list files and directories</w:t>
        </w:r>
      </w:bdo>
    </w:p>
    <w:p w14:paraId="4EBE5BC9" w14:textId="77777777" w:rsidR="00336BC9" w:rsidRDefault="00336BC9" w:rsidP="00336BC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i/>
          <w:iCs/>
          <w:color w:val="3E3E3E"/>
          <w:lang w:val="en-GB"/>
        </w:rPr>
      </w:pPr>
      <w:bdo w:val="ltr">
        <w:proofErr w:type="spellStart"/>
        <w:r>
          <w:rPr>
            <w:rFonts w:ascii="Courier" w:hAnsi="Courier" w:cs="Courier"/>
            <w:i/>
            <w:iCs/>
            <w:color w:val="0E202E"/>
            <w:lang w:val="en-GB"/>
          </w:rPr>
          <w:t>mkdir</w:t>
        </w:r>
        <w:proofErr w:type="spellEnd"/>
        <w:r>
          <w:rPr>
            <w:rFonts w:ascii="Helvetica" w:hAnsi="Helvetica" w:cs="Helvetica"/>
            <w:i/>
            <w:iCs/>
            <w:color w:val="3E3E3E"/>
            <w:lang w:val="en-GB"/>
          </w:rPr>
          <w:t>‬ - used to create a new directory</w:t>
        </w:r>
      </w:bdo>
    </w:p>
    <w:p w14:paraId="77D401B6" w14:textId="77777777" w:rsidR="00336BC9" w:rsidRDefault="00336BC9" w:rsidP="00336BC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i/>
          <w:iCs/>
          <w:color w:val="3E3E3E"/>
          <w:lang w:val="en-GB"/>
        </w:rPr>
      </w:pP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cd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‬ - used to change directories</w:t>
        </w:r>
      </w:bdo>
    </w:p>
    <w:p w14:paraId="1B529F33" w14:textId="77777777" w:rsidR="00336BC9" w:rsidRDefault="00336BC9" w:rsidP="00336BC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i/>
          <w:iCs/>
          <w:color w:val="3E3E3E"/>
          <w:lang w:val="en-GB"/>
        </w:rPr>
      </w:pP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rm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‬ - used to remove files and directories</w:t>
        </w:r>
      </w:bdo>
    </w:p>
    <w:p w14:paraId="4BB23993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i/>
          <w:iCs/>
          <w:color w:val="3E3E3E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t>If you're not sure how to use them, check out our course </w:t>
      </w:r>
      <w:hyperlink r:id="rId5" w:history="1">
        <w:r>
          <w:rPr>
            <w:rFonts w:ascii="Helvetica" w:hAnsi="Helvetica" w:cs="Helvetica"/>
            <w:i/>
            <w:iCs/>
            <w:color w:val="15A3DD"/>
            <w:lang w:val="en-GB"/>
          </w:rPr>
          <w:t>Shell Workshop</w:t>
        </w:r>
      </w:hyperlink>
      <w:r>
        <w:rPr>
          <w:rFonts w:ascii="Helvetica" w:hAnsi="Helvetica" w:cs="Helvetica"/>
          <w:i/>
          <w:iCs/>
          <w:color w:val="3E3E3E"/>
          <w:lang w:val="en-GB"/>
        </w:rPr>
        <w:t>!</w:t>
      </w:r>
    </w:p>
    <w:p w14:paraId="0F579246" w14:textId="77777777" w:rsidR="00336BC9" w:rsidRDefault="00336BC9" w:rsidP="00336BC9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i/>
          <w:iCs/>
          <w:color w:val="3E3E3E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t>We'll also be using the idea of the current working directory, the directory that your shell is "looking at" right now. Using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cd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 xml:space="preserve">‬ changes your working </w:t>
        </w:r>
        <w:proofErr w:type="gramStart"/>
        <w:r>
          <w:rPr>
            <w:rFonts w:ascii="Helvetica" w:hAnsi="Helvetica" w:cs="Helvetica"/>
            <w:i/>
            <w:iCs/>
            <w:color w:val="3E3E3E"/>
            <w:lang w:val="en-GB"/>
          </w:rPr>
          <w:t>directory, and</w:t>
        </w:r>
        <w:proofErr w:type="gramEnd"/>
        <w:r>
          <w:rPr>
            <w:rFonts w:ascii="Helvetica" w:hAnsi="Helvetica" w:cs="Helvetica"/>
            <w:i/>
            <w:iCs/>
            <w:color w:val="3E3E3E"/>
            <w:lang w:val="en-GB"/>
          </w:rPr>
          <w:t xml:space="preserve"> using </w:t>
        </w:r>
        <w:bdo w:val="ltr">
          <w:r>
            <w:rPr>
              <w:rFonts w:ascii="Courier" w:hAnsi="Courier" w:cs="Courier"/>
              <w:i/>
              <w:iCs/>
              <w:color w:val="0E202E"/>
              <w:lang w:val="en-GB"/>
            </w:rPr>
            <w:t>ls</w:t>
          </w:r>
          <w:r>
            <w:rPr>
              <w:rFonts w:ascii="Helvetica" w:hAnsi="Helvetica" w:cs="Helvetica"/>
              <w:i/>
              <w:iCs/>
              <w:color w:val="3E3E3E"/>
              <w:lang w:val="en-GB"/>
            </w:rPr>
            <w:t>‬ (by itself) lists the files in the working directory. If you lose track of what your shell's working directory is, you can print its name with the </w:t>
          </w:r>
          <w:bdo w:val="ltr">
            <w:proofErr w:type="spellStart"/>
            <w:r>
              <w:rPr>
                <w:rFonts w:ascii="Courier" w:hAnsi="Courier" w:cs="Courier"/>
                <w:i/>
                <w:iCs/>
                <w:color w:val="0E202E"/>
                <w:lang w:val="en-GB"/>
              </w:rPr>
              <w:t>pwd</w:t>
            </w:r>
            <w:proofErr w:type="spellEnd"/>
            <w:r>
              <w:rPr>
                <w:rFonts w:ascii="Helvetica" w:hAnsi="Helvetica" w:cs="Helvetica"/>
                <w:i/>
                <w:iCs/>
                <w:color w:val="3E3E3E"/>
                <w:lang w:val="en-GB"/>
              </w:rPr>
              <w:t>‬ command (which stands for "print working directory").</w:t>
            </w:r>
          </w:bdo>
        </w:bdo>
      </w:bdo>
    </w:p>
    <w:p w14:paraId="2D93410D" w14:textId="77777777" w:rsidR="00336BC9" w:rsidRDefault="00336BC9" w:rsidP="00336BC9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Create Course Directories</w:t>
      </w:r>
    </w:p>
    <w:p w14:paraId="05335D5A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We're about to create a new project for this course. Since we're all professionals, we want our projects organized. If you already have a location on your computer where you put all your projects, then keep doing what you're doing. I'll be storing all of my work in a directory called </w:t>
      </w:r>
      <w:bdo w:val="ltr">
        <w:proofErr w:type="spellStart"/>
        <w:r>
          <w:rPr>
            <w:rFonts w:ascii="Courier" w:hAnsi="Courier" w:cs="Courier"/>
            <w:color w:val="0E202E"/>
            <w:lang w:val="en-GB"/>
          </w:rPr>
          <w:t>udacity</w:t>
        </w:r>
        <w:proofErr w:type="spellEnd"/>
        <w:r>
          <w:rPr>
            <w:rFonts w:ascii="Courier" w:hAnsi="Courier" w:cs="Courier"/>
            <w:color w:val="0E202E"/>
            <w:lang w:val="en-GB"/>
          </w:rPr>
          <w:t>-git-course</w:t>
        </w:r>
        <w:r>
          <w:rPr>
            <w:rFonts w:ascii="Helvetica" w:hAnsi="Helvetica" w:cs="Helvetica"/>
            <w:color w:val="3E3E3E"/>
            <w:lang w:val="en-GB"/>
          </w:rPr>
          <w:t>‬.</w:t>
        </w:r>
      </w:bdo>
    </w:p>
    <w:p w14:paraId="1E910011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If you want to follow along with me:</w:t>
      </w:r>
    </w:p>
    <w:p w14:paraId="3BBC52C2" w14:textId="77777777" w:rsidR="00336BC9" w:rsidRDefault="00336BC9" w:rsidP="00336BC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create a directory called </w:t>
      </w:r>
      <w:bdo w:val="ltr">
        <w:proofErr w:type="spellStart"/>
        <w:r>
          <w:rPr>
            <w:rFonts w:ascii="Courier" w:hAnsi="Courier" w:cs="Courier"/>
            <w:color w:val="0E202E"/>
            <w:lang w:val="en-GB"/>
          </w:rPr>
          <w:t>udacity</w:t>
        </w:r>
        <w:proofErr w:type="spellEnd"/>
        <w:r>
          <w:rPr>
            <w:rFonts w:ascii="Courier" w:hAnsi="Courier" w:cs="Courier"/>
            <w:color w:val="0E202E"/>
            <w:lang w:val="en-GB"/>
          </w:rPr>
          <w:t>-git-course</w:t>
        </w:r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42BFBA5D" w14:textId="77777777" w:rsidR="00336BC9" w:rsidRDefault="00336BC9" w:rsidP="00336BC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inside that, create another directory called </w:t>
      </w:r>
      <w:bdo w:val="ltr">
        <w:r>
          <w:rPr>
            <w:rFonts w:ascii="Courier" w:hAnsi="Courier" w:cs="Courier"/>
            <w:color w:val="0E202E"/>
            <w:lang w:val="en-GB"/>
          </w:rPr>
          <w:t>new-git-project</w:t>
        </w:r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505D4C1D" w14:textId="77777777" w:rsidR="00336BC9" w:rsidRDefault="00336BC9" w:rsidP="00336BC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use the </w:t>
      </w:r>
      <w:bdo w:val="ltr">
        <w:r>
          <w:rPr>
            <w:rFonts w:ascii="Courier" w:hAnsi="Courier" w:cs="Courier"/>
            <w:color w:val="0E202E"/>
            <w:lang w:val="en-GB"/>
          </w:rPr>
          <w:t>cd</w:t>
        </w:r>
        <w:r>
          <w:rPr>
            <w:rFonts w:ascii="Helvetica" w:hAnsi="Helvetica" w:cs="Helvetica"/>
            <w:color w:val="3E3E3E"/>
            <w:lang w:val="en-GB"/>
          </w:rPr>
          <w:t>‬ command to move into the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new-git-project</w:t>
          </w:r>
          <w:r>
            <w:rPr>
              <w:rFonts w:ascii="Helvetica" w:hAnsi="Helvetica" w:cs="Helvetica"/>
              <w:color w:val="3E3E3E"/>
              <w:lang w:val="en-GB"/>
            </w:rPr>
            <w:t>‬ directory</w:t>
          </w:r>
        </w:bdo>
      </w:bdo>
    </w:p>
    <w:p w14:paraId="263DD592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lastRenderedPageBreak/>
        <w:t>If you're a copy/</w:t>
      </w:r>
      <w:proofErr w:type="spellStart"/>
      <w:r>
        <w:rPr>
          <w:rFonts w:ascii="Helvetica" w:hAnsi="Helvetica" w:cs="Helvetica"/>
          <w:color w:val="3E3E3E"/>
          <w:lang w:val="en-GB"/>
        </w:rPr>
        <w:t>paster</w:t>
      </w:r>
      <w:proofErr w:type="spellEnd"/>
      <w:r>
        <w:rPr>
          <w:rFonts w:ascii="Helvetica" w:hAnsi="Helvetica" w:cs="Helvetica"/>
          <w:color w:val="3E3E3E"/>
          <w:lang w:val="en-GB"/>
        </w:rPr>
        <w:t xml:space="preserve"> like me, just run this command on the terminal - </w:t>
      </w:r>
      <w:bdo w:val="ltr">
        <w:proofErr w:type="spellStart"/>
        <w:r>
          <w:rPr>
            <w:rFonts w:ascii="Courier" w:hAnsi="Courier" w:cs="Courier"/>
            <w:color w:val="0E202E"/>
            <w:lang w:val="en-GB"/>
          </w:rPr>
          <w:t>mkdir</w:t>
        </w:r>
        <w:proofErr w:type="spellEnd"/>
        <w:r>
          <w:rPr>
            <w:rFonts w:ascii="Courier" w:hAnsi="Courier" w:cs="Courier"/>
            <w:color w:val="0E202E"/>
            <w:lang w:val="en-GB"/>
          </w:rPr>
          <w:t xml:space="preserve"> -p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udacity</w:t>
        </w:r>
        <w:proofErr w:type="spellEnd"/>
        <w:r>
          <w:rPr>
            <w:rFonts w:ascii="Courier" w:hAnsi="Courier" w:cs="Courier"/>
            <w:color w:val="0E202E"/>
            <w:lang w:val="en-GB"/>
          </w:rPr>
          <w:t>-git-course/new-git-project &amp;&amp; cd $_</w:t>
        </w:r>
        <w:r>
          <w:rPr>
            <w:rFonts w:ascii="Helvetica" w:hAnsi="Helvetica" w:cs="Helvetica"/>
            <w:color w:val="3E3E3E"/>
            <w:lang w:val="en-GB"/>
          </w:rPr>
          <w:t>‬ (Before running this command, make sure you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cd</w:t>
          </w:r>
          <w:r>
            <w:rPr>
              <w:rFonts w:ascii="Helvetica" w:hAnsi="Helvetica" w:cs="Helvetica"/>
              <w:color w:val="3E3E3E"/>
              <w:lang w:val="en-GB"/>
            </w:rPr>
            <w:t>‬ to where you want these files stored. For example, if you want the files stored on your Desktop, then make sure you </w:t>
          </w:r>
          <w:bdo w:val="ltr">
            <w:r>
              <w:rPr>
                <w:rFonts w:ascii="Courier" w:hAnsi="Courier" w:cs="Courier"/>
                <w:color w:val="0E202E"/>
                <w:lang w:val="en-GB"/>
              </w:rPr>
              <w:t>cd</w:t>
            </w:r>
            <w:r>
              <w:rPr>
                <w:rFonts w:ascii="Helvetica" w:hAnsi="Helvetica" w:cs="Helvetica"/>
                <w:color w:val="3E3E3E"/>
                <w:lang w:val="en-GB"/>
              </w:rPr>
              <w:t>‬ to the Desktop before running the command.)</w:t>
            </w:r>
          </w:bdo>
        </w:bdo>
      </w:bdo>
    </w:p>
    <w:p w14:paraId="2D36FE22" w14:textId="77777777" w:rsidR="00336BC9" w:rsidRDefault="00336BC9" w:rsidP="00336BC9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If you're all set, then your terminal should be "inside" the </w:t>
      </w:r>
      <w:bdo w:val="ltr">
        <w:r>
          <w:rPr>
            <w:rFonts w:ascii="Courier" w:hAnsi="Courier" w:cs="Courier"/>
            <w:color w:val="0E202E"/>
            <w:lang w:val="en-GB"/>
          </w:rPr>
          <w:t>new-git-project</w:t>
        </w:r>
        <w:r>
          <w:rPr>
            <w:rFonts w:ascii="Helvetica" w:hAnsi="Helvetica" w:cs="Helvetica"/>
            <w:color w:val="3E3E3E"/>
            <w:lang w:val="en-GB"/>
          </w:rPr>
          <w:t>‬ directory and look like this:</w:t>
        </w:r>
      </w:bdo>
    </w:p>
    <w:p w14:paraId="31C02BC1" w14:textId="77777777" w:rsidR="00336BC9" w:rsidRDefault="00336BC9" w:rsidP="00336BC9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"https://classroom.udacity.com/nanodegrees/nd104-ent/parts/e325d5cc-ccd1-4ca8-a562-7eed09ab76c7/modules/a141ebc6-acee-494b-927f-2016d6fe0f9c/lessons/59288694-18d7-477e-948a-014fd2354293/concepts/fa8f761a-d0a2-4be1-a5b9-60116ea4ecd1#"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345B56F1" w14:textId="77777777" w:rsidR="00336BC9" w:rsidRDefault="00336BC9" w:rsidP="00336BC9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The Terminal application located in the new-git-project directory.</w:t>
      </w:r>
    </w:p>
    <w:p w14:paraId="2F232E7F" w14:textId="77777777" w:rsidR="00336BC9" w:rsidRDefault="00336BC9" w:rsidP="00336BC9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end"/>
      </w: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Git Init</w:t>
      </w:r>
    </w:p>
    <w:p w14:paraId="73BB9AE5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Fantastic work - we're all set up and ready to start using the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 command!</w:t>
        </w:r>
      </w:bdo>
    </w:p>
    <w:p w14:paraId="7F323E72" w14:textId="77777777" w:rsidR="00336BC9" w:rsidRDefault="00336BC9" w:rsidP="00336BC9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This is one of the easiest commands to run. All you have to do is run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 on the terminal. That's it! Go ahead, why not give it a try right now!</w:t>
        </w:r>
      </w:bdo>
    </w:p>
    <w:p w14:paraId="459293F9" w14:textId="77777777" w:rsidR="00336BC9" w:rsidRDefault="00336BC9" w:rsidP="00336BC9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"https://classroom.udacity.com/nanodegrees/nd104-ent/parts/e325d5cc-ccd1-4ca8-a562-7eed09ab76c7/modules/a141ebc6-acee-494b-927f-2016d6fe0f9c/lessons/59288694-18d7-477e-948a-014fd2354293/concepts/fa8f761a-d0a2-4be1-a5b9-60116ea4ecd1#"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23439B57" w14:textId="77777777" w:rsidR="00336BC9" w:rsidRDefault="00336BC9" w:rsidP="00336BC9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The terminal application showing the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i/>
            <w:iCs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i/>
            <w:iCs/>
            <w:color w:val="232E39"/>
            <w:lang w:val="en-GB"/>
          </w:rPr>
          <w:t>‬ command being run. The command initializes an empty Git repository in the current directory.</w:t>
        </w:r>
      </w:bdo>
    </w:p>
    <w:p w14:paraId="73AB10F3" w14:textId="77777777" w:rsidR="00336BC9" w:rsidRDefault="00336BC9" w:rsidP="00336BC9">
      <w:pPr>
        <w:autoSpaceDE w:val="0"/>
        <w:autoSpaceDN w:val="0"/>
        <w:adjustRightInd w:val="0"/>
        <w:spacing w:after="200" w:line="373" w:lineRule="atLeast"/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end"/>
      </w:r>
      <w:r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  <w:t>QUIZ QUESTION</w:t>
      </w:r>
    </w:p>
    <w:p w14:paraId="04B62AE6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Did you run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232E39"/>
            <w:lang w:val="en-GB"/>
          </w:rPr>
          <w:t>‬ yet? If not, do it now because you'll need it to answer this quiz!</w:t>
        </w:r>
      </w:bdo>
    </w:p>
    <w:p w14:paraId="5B986D54" w14:textId="77777777" w:rsidR="00336BC9" w:rsidRDefault="00336BC9" w:rsidP="00336BC9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After running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232E39"/>
            <w:lang w:val="en-GB"/>
          </w:rPr>
          <w:t>‬, the text "Initialized empty Git repository in " followed by a path. should have appeared. The question is, has anything changed with your command prompt? If so, what?</w:t>
        </w:r>
      </w:bdo>
    </w:p>
    <w:p w14:paraId="01A71D11" w14:textId="77777777" w:rsidR="00336BC9" w:rsidRDefault="00336BC9" w:rsidP="00336BC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t>Yes - I now see the word "master".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232E39"/>
          <w:lang w:val="en-GB"/>
        </w:rPr>
        <w:t>No, it looks exactly the same.  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</w:p>
    <w:p w14:paraId="0312B7B9" w14:textId="77777777" w:rsidR="00336BC9" w:rsidRDefault="00336BC9" w:rsidP="00336BC9">
      <w:pPr>
        <w:autoSpaceDE w:val="0"/>
        <w:autoSpaceDN w:val="0"/>
        <w:adjustRightInd w:val="0"/>
        <w:spacing w:line="360" w:lineRule="atLeast"/>
        <w:jc w:val="righ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b/>
          <w:bCs/>
          <w:color w:val="FFFFFF"/>
          <w:sz w:val="19"/>
          <w:szCs w:val="19"/>
          <w:lang w:val="en-GB"/>
        </w:rPr>
        <w:t>SUBMIT</w:t>
      </w:r>
    </w:p>
    <w:p w14:paraId="001EDD93" w14:textId="77777777" w:rsidR="00336BC9" w:rsidRDefault="00336BC9" w:rsidP="00336BC9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Git Init's Effect</w:t>
      </w:r>
    </w:p>
    <w:p w14:paraId="3B26F334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Running the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 xml:space="preserve">‬ command sets up all of the necessary files and directories that Git will use to keep track of everything. All of these files are stored in a directory </w:t>
        </w:r>
        <w:proofErr w:type="gramStart"/>
        <w:r>
          <w:rPr>
            <w:rFonts w:ascii="Helvetica" w:hAnsi="Helvetica" w:cs="Helvetica"/>
            <w:color w:val="3E3E3E"/>
            <w:lang w:val="en-GB"/>
          </w:rPr>
          <w:t>called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.git</w:t>
          </w:r>
          <w:r>
            <w:rPr>
              <w:rFonts w:ascii="Helvetica" w:hAnsi="Helvetica" w:cs="Helvetica"/>
              <w:color w:val="3E3E3E"/>
              <w:lang w:val="en-GB"/>
            </w:rPr>
            <w:t>‬</w:t>
          </w:r>
          <w:proofErr w:type="gramEnd"/>
          <w:r>
            <w:rPr>
              <w:rFonts w:ascii="Helvetica" w:hAnsi="Helvetica" w:cs="Helvetica"/>
              <w:color w:val="3E3E3E"/>
              <w:lang w:val="en-GB"/>
            </w:rPr>
            <w:t> (notice the </w:t>
          </w:r>
          <w:bdo w:val="ltr">
            <w:r>
              <w:rPr>
                <w:rFonts w:ascii="Courier" w:hAnsi="Courier" w:cs="Courier"/>
                <w:color w:val="0E202E"/>
                <w:lang w:val="en-GB"/>
              </w:rPr>
              <w:t>.</w:t>
            </w:r>
            <w:r>
              <w:rPr>
                <w:rFonts w:ascii="Helvetica" w:hAnsi="Helvetica" w:cs="Helvetica"/>
                <w:color w:val="3E3E3E"/>
                <w:lang w:val="en-GB"/>
              </w:rPr>
              <w:t xml:space="preserve">‬ at the beginning - that means it'll be a hidden directory on </w:t>
            </w:r>
            <w:r>
              <w:rPr>
                <w:rFonts w:ascii="Helvetica" w:hAnsi="Helvetica" w:cs="Helvetica"/>
                <w:color w:val="3E3E3E"/>
                <w:lang w:val="en-GB"/>
              </w:rPr>
              <w:lastRenderedPageBreak/>
              <w:t xml:space="preserve">Mac/Linux). </w:t>
            </w:r>
            <w:proofErr w:type="gramStart"/>
            <w:r>
              <w:rPr>
                <w:rFonts w:ascii="Helvetica" w:hAnsi="Helvetica" w:cs="Helvetica"/>
                <w:color w:val="3E3E3E"/>
                <w:lang w:val="en-GB"/>
              </w:rPr>
              <w:t>This </w:t>
            </w:r>
            <w:bdo w:val="ltr">
              <w:r>
                <w:rPr>
                  <w:rFonts w:ascii="Courier" w:hAnsi="Courier" w:cs="Courier"/>
                  <w:color w:val="0E202E"/>
                  <w:lang w:val="en-GB"/>
                </w:rPr>
                <w:t>.git</w:t>
              </w:r>
              <w:r>
                <w:rPr>
                  <w:rFonts w:ascii="Helvetica" w:hAnsi="Helvetica" w:cs="Helvetica"/>
                  <w:color w:val="3E3E3E"/>
                  <w:lang w:val="en-GB"/>
                </w:rPr>
                <w:t>‬</w:t>
              </w:r>
              <w:proofErr w:type="gramEnd"/>
              <w:r>
                <w:rPr>
                  <w:rFonts w:ascii="Helvetica" w:hAnsi="Helvetica" w:cs="Helvetica"/>
                  <w:color w:val="3E3E3E"/>
                  <w:lang w:val="en-GB"/>
                </w:rPr>
                <w:t> directory </w:t>
              </w:r>
              <w:r>
                <w:rPr>
                  <w:rFonts w:ascii="Helvetica" w:hAnsi="Helvetica" w:cs="Helvetica"/>
                  <w:i/>
                  <w:iCs/>
                  <w:color w:val="3E3E3E"/>
                  <w:lang w:val="en-GB"/>
                </w:rPr>
                <w:t>is the "repo"</w:t>
              </w:r>
              <w:r>
                <w:rPr>
                  <w:rFonts w:ascii="Helvetica" w:hAnsi="Helvetica" w:cs="Helvetica"/>
                  <w:color w:val="3E3E3E"/>
                  <w:lang w:val="en-GB"/>
                </w:rPr>
                <w:t>! This is where git records all of the commits and keeps track of everything!</w:t>
              </w:r>
            </w:bdo>
          </w:bdo>
        </w:bdo>
      </w:bdo>
    </w:p>
    <w:p w14:paraId="604CF630" w14:textId="77777777" w:rsidR="00336BC9" w:rsidRDefault="00336BC9" w:rsidP="00336BC9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Let's take a brief look at the contents of </w:t>
      </w:r>
      <w:proofErr w:type="gramStart"/>
      <w:r>
        <w:rPr>
          <w:rFonts w:ascii="Helvetica" w:hAnsi="Helvetica" w:cs="Helvetica"/>
          <w:color w:val="3E3E3E"/>
          <w:lang w:val="en-GB"/>
        </w:rPr>
        <w:t>the </w:t>
      </w:r>
      <w:bdo w:val="ltr">
        <w:r>
          <w:rPr>
            <w:rFonts w:ascii="Courier" w:hAnsi="Courier" w:cs="Courier"/>
            <w:color w:val="0E202E"/>
            <w:lang w:val="en-GB"/>
          </w:rPr>
          <w:t>.git</w:t>
        </w:r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> directory.</w:t>
        </w:r>
      </w:bdo>
    </w:p>
    <w:p w14:paraId="038D87ED" w14:textId="77777777" w:rsidR="00336BC9" w:rsidRDefault="00336BC9" w:rsidP="00336BC9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i/>
          <w:iCs/>
          <w:color w:val="3E3E3E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t xml:space="preserve">WARNING: Don't directly edit any files inside </w:t>
      </w:r>
      <w:proofErr w:type="gramStart"/>
      <w:r>
        <w:rPr>
          <w:rFonts w:ascii="Helvetica" w:hAnsi="Helvetica" w:cs="Helvetica"/>
          <w:i/>
          <w:iCs/>
          <w:color w:val="3E3E3E"/>
          <w:lang w:val="en-GB"/>
        </w:rPr>
        <w:t>the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.git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i/>
            <w:iCs/>
            <w:color w:val="3E3E3E"/>
            <w:lang w:val="en-GB"/>
          </w:rPr>
          <w:t> directory. This is the heart of the repository. If you change file names and/or file content, git will probably lose track of the files that you're keeping in the repo, and you could lose a lot of work! It's okay to look at those files though, but don't edit or delete them.</w:t>
        </w:r>
      </w:bdo>
    </w:p>
    <w:p w14:paraId="67A44592" w14:textId="77777777" w:rsidR="00336BC9" w:rsidRDefault="00336BC9" w:rsidP="00336BC9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fldChar w:fldCharType="begin"/>
      </w:r>
      <w:r>
        <w:rPr>
          <w:rFonts w:ascii="Helvetica" w:hAnsi="Helvetica" w:cs="Helvetica"/>
          <w:i/>
          <w:iCs/>
          <w:color w:val="3E3E3E"/>
          <w:lang w:val="en-GB"/>
        </w:rPr>
        <w:instrText>HYPERLINK "https://classroom.udacity.com/nanodegrees/nd104-ent/parts/e325d5cc-ccd1-4ca8-a562-7eed09ab76c7/modules/a141ebc6-acee-494b-927f-2016d6fe0f9c/lessons/59288694-18d7-477e-948a-014fd2354293/concepts/fa8f761a-d0a2-4be1-a5b9-60116ea4ecd1#"</w:instrText>
      </w:r>
      <w:r>
        <w:rPr>
          <w:rFonts w:ascii="Helvetica" w:hAnsi="Helvetica" w:cs="Helvetica"/>
          <w:i/>
          <w:iCs/>
          <w:color w:val="3E3E3E"/>
          <w:lang w:val="en-GB"/>
        </w:rPr>
      </w:r>
      <w:r>
        <w:rPr>
          <w:rFonts w:ascii="Helvetica" w:hAnsi="Helvetica" w:cs="Helvetica"/>
          <w:i/>
          <w:iCs/>
          <w:color w:val="3E3E3E"/>
          <w:lang w:val="en-GB"/>
        </w:rPr>
        <w:fldChar w:fldCharType="separate"/>
      </w:r>
    </w:p>
    <w:p w14:paraId="240DCDE7" w14:textId="77777777" w:rsidR="00336BC9" w:rsidRDefault="00336BC9" w:rsidP="00336BC9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 xml:space="preserve">Mac's Finder window showing the contents of the hidden </w:t>
      </w:r>
      <w:proofErr w:type="gramStart"/>
      <w:r>
        <w:rPr>
          <w:rFonts w:ascii="Helvetica" w:hAnsi="Helvetica" w:cs="Helvetica"/>
          <w:i/>
          <w:iCs/>
          <w:color w:val="232E39"/>
          <w:lang w:val="en-GB"/>
        </w:rPr>
        <w:t>".gi</w:t>
      </w:r>
      <w:proofErr w:type="gramEnd"/>
      <w:r>
        <w:rPr>
          <w:rFonts w:ascii="Helvetica" w:hAnsi="Helvetica" w:cs="Helvetica"/>
          <w:i/>
          <w:iCs/>
          <w:color w:val="232E39"/>
          <w:lang w:val="en-GB"/>
        </w:rPr>
        <w:t>t" directory.</w:t>
      </w:r>
    </w:p>
    <w:p w14:paraId="40A0E4EB" w14:textId="77777777" w:rsidR="00336BC9" w:rsidRDefault="00336BC9" w:rsidP="00336BC9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fldChar w:fldCharType="end"/>
      </w:r>
      <w:proofErr w:type="gramStart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.Git</w:t>
      </w:r>
      <w:proofErr w:type="gramEnd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 Directory Contents</w:t>
      </w:r>
    </w:p>
    <w:p w14:paraId="777AE894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t xml:space="preserve">We're about to take a look at </w:t>
      </w:r>
      <w:proofErr w:type="gramStart"/>
      <w:r>
        <w:rPr>
          <w:rFonts w:ascii="Helvetica" w:hAnsi="Helvetica" w:cs="Helvetica"/>
          <w:i/>
          <w:iCs/>
          <w:color w:val="3E3E3E"/>
          <w:lang w:val="en-GB"/>
        </w:rPr>
        <w:t>the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.git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i/>
            <w:iCs/>
            <w:color w:val="3E3E3E"/>
            <w:lang w:val="en-GB"/>
          </w:rPr>
          <w:t xml:space="preserve"> directory...it's not vital for this course, though, so don't worry about memorizing anything, it's here if you want to dig a little deeper into how </w:t>
        </w:r>
        <w:proofErr w:type="spellStart"/>
        <w:r>
          <w:rPr>
            <w:rFonts w:ascii="Helvetica" w:hAnsi="Helvetica" w:cs="Helvetica"/>
            <w:i/>
            <w:iCs/>
            <w:color w:val="3E3E3E"/>
            <w:lang w:val="en-GB"/>
          </w:rPr>
          <w:t>Git</w:t>
        </w:r>
        <w:proofErr w:type="spellEnd"/>
        <w:r>
          <w:rPr>
            <w:rFonts w:ascii="Helvetica" w:hAnsi="Helvetica" w:cs="Helvetica"/>
            <w:i/>
            <w:iCs/>
            <w:color w:val="3E3E3E"/>
            <w:lang w:val="en-GB"/>
          </w:rPr>
          <w:t xml:space="preserve"> works under the hood.</w:t>
        </w:r>
      </w:bdo>
    </w:p>
    <w:p w14:paraId="41397478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Here's a brief synopsis on each of the items in </w:t>
      </w:r>
      <w:proofErr w:type="gramStart"/>
      <w:r>
        <w:rPr>
          <w:rFonts w:ascii="Helvetica" w:hAnsi="Helvetica" w:cs="Helvetica"/>
          <w:color w:val="3E3E3E"/>
          <w:lang w:val="en-GB"/>
        </w:rPr>
        <w:t>the </w:t>
      </w:r>
      <w:bdo w:val="ltr">
        <w:r>
          <w:rPr>
            <w:rFonts w:ascii="Courier" w:hAnsi="Courier" w:cs="Courier"/>
            <w:color w:val="0E202E"/>
            <w:lang w:val="en-GB"/>
          </w:rPr>
          <w:t>.git</w:t>
        </w:r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> directory:</w:t>
        </w:r>
      </w:bdo>
    </w:p>
    <w:p w14:paraId="5435FF6D" w14:textId="77777777" w:rsidR="00336BC9" w:rsidRDefault="00336BC9" w:rsidP="00336BC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00"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b/>
          <w:bCs/>
          <w:color w:val="3E3E3E"/>
          <w:lang w:val="en-GB"/>
        </w:rPr>
        <w:t>config file</w:t>
      </w:r>
      <w:r>
        <w:rPr>
          <w:rFonts w:ascii="Helvetica" w:hAnsi="Helvetica" w:cs="Helvetica"/>
          <w:color w:val="3E3E3E"/>
          <w:lang w:val="en-GB"/>
        </w:rPr>
        <w:t> - where all </w:t>
      </w:r>
      <w:r>
        <w:rPr>
          <w:rFonts w:ascii="Helvetica" w:hAnsi="Helvetica" w:cs="Helvetica"/>
          <w:i/>
          <w:iCs/>
          <w:color w:val="3E3E3E"/>
          <w:lang w:val="en-GB"/>
        </w:rPr>
        <w:t>project specific</w:t>
      </w:r>
      <w:r>
        <w:rPr>
          <w:rFonts w:ascii="Helvetica" w:hAnsi="Helvetica" w:cs="Helvetica"/>
          <w:color w:val="3E3E3E"/>
          <w:lang w:val="en-GB"/>
        </w:rPr>
        <w:t> configuration settings are stored. From the </w:t>
      </w:r>
      <w:hyperlink r:id="rId6" w:history="1">
        <w:r>
          <w:rPr>
            <w:rFonts w:ascii="Helvetica" w:hAnsi="Helvetica" w:cs="Helvetica"/>
            <w:color w:val="15A3DD"/>
            <w:lang w:val="en-GB"/>
          </w:rPr>
          <w:t>Git Book</w:t>
        </w:r>
      </w:hyperlink>
      <w:r>
        <w:rPr>
          <w:rFonts w:ascii="Helvetica" w:hAnsi="Helvetica" w:cs="Helvetica"/>
          <w:color w:val="3E3E3E"/>
          <w:lang w:val="en-GB"/>
        </w:rPr>
        <w:t>:  </w:t>
      </w:r>
      <w:r>
        <w:rPr>
          <w:rFonts w:ascii="Helvetica" w:hAnsi="Helvetica" w:cs="Helvetica"/>
          <w:i/>
          <w:iCs/>
          <w:color w:val="3E3E3E"/>
          <w:lang w:val="en-GB"/>
        </w:rPr>
        <w:t xml:space="preserve">Git looks for configuration values in the configuration file in the Git directory </w:t>
      </w:r>
      <w:proofErr w:type="gramStart"/>
      <w:r>
        <w:rPr>
          <w:rFonts w:ascii="Helvetica" w:hAnsi="Helvetica" w:cs="Helvetica"/>
          <w:i/>
          <w:iCs/>
          <w:color w:val="3E3E3E"/>
          <w:lang w:val="en-GB"/>
        </w:rPr>
        <w:t>(.git</w:t>
      </w:r>
      <w:proofErr w:type="gramEnd"/>
      <w:r>
        <w:rPr>
          <w:rFonts w:ascii="Helvetica" w:hAnsi="Helvetica" w:cs="Helvetica"/>
          <w:i/>
          <w:iCs/>
          <w:color w:val="3E3E3E"/>
          <w:lang w:val="en-GB"/>
        </w:rPr>
        <w:t>/config) of whatever repository you’re currently using. These values are specific to that single repository. </w:t>
      </w:r>
      <w:r>
        <w:rPr>
          <w:rFonts w:ascii="Helvetica" w:hAnsi="Helvetica" w:cs="Helvetica"/>
          <w:i/>
          <w:iCs/>
          <w:color w:val="3E3E3E"/>
          <w:sz w:val="36"/>
          <w:szCs w:val="36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For example, let's say you set that the global configuration for Git uses your personal email address. If you want your work email to be used for a specific project rather than your personal email, that change would be added to this file. </w:t>
      </w:r>
    </w:p>
    <w:p w14:paraId="3694DEA7" w14:textId="77777777" w:rsidR="00336BC9" w:rsidRDefault="00336BC9" w:rsidP="00336BC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b/>
          <w:bCs/>
          <w:color w:val="3E3E3E"/>
          <w:lang w:val="en-GB"/>
        </w:rPr>
        <w:t>description file</w:t>
      </w:r>
      <w:r>
        <w:rPr>
          <w:rFonts w:ascii="Helvetica" w:hAnsi="Helvetica" w:cs="Helvetica"/>
          <w:color w:val="3E3E3E"/>
          <w:lang w:val="en-GB"/>
        </w:rPr>
        <w:t xml:space="preserve"> - this file is only used by the </w:t>
      </w:r>
      <w:proofErr w:type="spellStart"/>
      <w:r>
        <w:rPr>
          <w:rFonts w:ascii="Helvetica" w:hAnsi="Helvetica" w:cs="Helvetica"/>
          <w:color w:val="3E3E3E"/>
          <w:lang w:val="en-GB"/>
        </w:rPr>
        <w:t>GitWeb</w:t>
      </w:r>
      <w:proofErr w:type="spellEnd"/>
      <w:r>
        <w:rPr>
          <w:rFonts w:ascii="Helvetica" w:hAnsi="Helvetica" w:cs="Helvetica"/>
          <w:color w:val="3E3E3E"/>
          <w:lang w:val="en-GB"/>
        </w:rPr>
        <w:t xml:space="preserve"> program, so we can ignore it</w:t>
      </w:r>
    </w:p>
    <w:p w14:paraId="082E6F48" w14:textId="77777777" w:rsidR="00336BC9" w:rsidRDefault="00336BC9" w:rsidP="00336BC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b/>
          <w:bCs/>
          <w:color w:val="3E3E3E"/>
          <w:lang w:val="en-GB"/>
        </w:rPr>
        <w:t>hooks directory</w:t>
      </w:r>
      <w:r>
        <w:rPr>
          <w:rFonts w:ascii="Helvetica" w:hAnsi="Helvetica" w:cs="Helvetica"/>
          <w:color w:val="3E3E3E"/>
          <w:lang w:val="en-GB"/>
        </w:rPr>
        <w:t> - this is where we could place client-side or server-side scripts that we can use to hook into Git's different lifecycle events</w:t>
      </w:r>
    </w:p>
    <w:p w14:paraId="786FE2FC" w14:textId="77777777" w:rsidR="00336BC9" w:rsidRDefault="00336BC9" w:rsidP="00336BC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b/>
          <w:bCs/>
          <w:color w:val="3E3E3E"/>
          <w:lang w:val="en-GB"/>
        </w:rPr>
        <w:t>info directory</w:t>
      </w:r>
      <w:r>
        <w:rPr>
          <w:rFonts w:ascii="Helvetica" w:hAnsi="Helvetica" w:cs="Helvetica"/>
          <w:color w:val="3E3E3E"/>
          <w:lang w:val="en-GB"/>
        </w:rPr>
        <w:t> - contains the global excludes file</w:t>
      </w:r>
    </w:p>
    <w:p w14:paraId="7763E8D6" w14:textId="77777777" w:rsidR="00336BC9" w:rsidRDefault="00336BC9" w:rsidP="00336BC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b/>
          <w:bCs/>
          <w:color w:val="3E3E3E"/>
          <w:lang w:val="en-GB"/>
        </w:rPr>
        <w:t>objects directory</w:t>
      </w:r>
      <w:r>
        <w:rPr>
          <w:rFonts w:ascii="Helvetica" w:hAnsi="Helvetica" w:cs="Helvetica"/>
          <w:color w:val="3E3E3E"/>
          <w:lang w:val="en-GB"/>
        </w:rPr>
        <w:t> - this directory will store all of the commits we make</w:t>
      </w:r>
    </w:p>
    <w:p w14:paraId="4EE84D5B" w14:textId="77777777" w:rsidR="00336BC9" w:rsidRDefault="00336BC9" w:rsidP="00336BC9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proofErr w:type="gramStart"/>
      <w:r>
        <w:rPr>
          <w:rFonts w:ascii="Helvetica" w:hAnsi="Helvetica" w:cs="Helvetica"/>
          <w:b/>
          <w:bCs/>
          <w:color w:val="3E3E3E"/>
          <w:lang w:val="en-GB"/>
        </w:rPr>
        <w:t>refs</w:t>
      </w:r>
      <w:proofErr w:type="gramEnd"/>
      <w:r>
        <w:rPr>
          <w:rFonts w:ascii="Helvetica" w:hAnsi="Helvetica" w:cs="Helvetica"/>
          <w:b/>
          <w:bCs/>
          <w:color w:val="3E3E3E"/>
          <w:lang w:val="en-GB"/>
        </w:rPr>
        <w:t xml:space="preserve"> directory</w:t>
      </w:r>
      <w:r>
        <w:rPr>
          <w:rFonts w:ascii="Helvetica" w:hAnsi="Helvetica" w:cs="Helvetica"/>
          <w:color w:val="3E3E3E"/>
          <w:lang w:val="en-GB"/>
        </w:rPr>
        <w:t> - this directory holds pointers to commits (basically the "branches" and "tags")</w:t>
      </w:r>
    </w:p>
    <w:p w14:paraId="40EC8063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lastRenderedPageBreak/>
        <w:t>Remember, other than the "hooks" directory, you shouldn't mess with pretty much any of the content in here. The "hooks" directory </w:t>
      </w:r>
      <w:r>
        <w:rPr>
          <w:rFonts w:ascii="Helvetica" w:hAnsi="Helvetica" w:cs="Helvetica"/>
          <w:i/>
          <w:iCs/>
          <w:color w:val="3E3E3E"/>
          <w:lang w:val="en-GB"/>
        </w:rPr>
        <w:t>can</w:t>
      </w:r>
      <w:r>
        <w:rPr>
          <w:rFonts w:ascii="Helvetica" w:hAnsi="Helvetica" w:cs="Helvetica"/>
          <w:color w:val="3E3E3E"/>
          <w:lang w:val="en-GB"/>
        </w:rPr>
        <w:t> be used to hook into different parts or events of Git's workflow, but that's a more advanced topic that we won't be getting into in this course.</w:t>
      </w:r>
    </w:p>
    <w:p w14:paraId="4C06381F" w14:textId="77777777" w:rsidR="00336BC9" w:rsidRDefault="00336BC9" w:rsidP="00336BC9">
      <w:pPr>
        <w:autoSpaceDE w:val="0"/>
        <w:autoSpaceDN w:val="0"/>
        <w:adjustRightInd w:val="0"/>
        <w:spacing w:after="100" w:line="480" w:lineRule="atLeast"/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>Further Research</w:t>
      </w:r>
    </w:p>
    <w:p w14:paraId="25A3D528" w14:textId="77777777" w:rsidR="00336BC9" w:rsidRDefault="00336BC9" w:rsidP="00336BC9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hyperlink r:id="rId7" w:history="1">
        <w:r>
          <w:rPr>
            <w:rFonts w:ascii="Helvetica" w:hAnsi="Helvetica" w:cs="Helvetica"/>
            <w:color w:val="15A3DD"/>
            <w:lang w:val="en-GB"/>
          </w:rPr>
          <w:t>Git Internals - Plumbing and Porcelain</w:t>
        </w:r>
      </w:hyperlink>
      <w:r>
        <w:rPr>
          <w:rFonts w:ascii="Helvetica" w:hAnsi="Helvetica" w:cs="Helvetica"/>
          <w:color w:val="3E3E3E"/>
          <w:lang w:val="en-GB"/>
        </w:rPr>
        <w:t> (advanced - bookmark this and check it out later)</w:t>
      </w:r>
    </w:p>
    <w:p w14:paraId="1935157B" w14:textId="77777777" w:rsidR="00336BC9" w:rsidRDefault="00336BC9" w:rsidP="00336BC9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hyperlink r:id="rId8" w:history="1">
        <w:r>
          <w:rPr>
            <w:rFonts w:ascii="Helvetica" w:hAnsi="Helvetica" w:cs="Helvetica"/>
            <w:color w:val="15A3DD"/>
            <w:lang w:val="en-GB"/>
          </w:rPr>
          <w:t>Customizing Git - Git Hooks</w:t>
        </w:r>
      </w:hyperlink>
    </w:p>
    <w:p w14:paraId="2485E122" w14:textId="77777777" w:rsidR="00336BC9" w:rsidRDefault="00336BC9" w:rsidP="00336BC9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Git Init Recap</w:t>
      </w:r>
    </w:p>
    <w:p w14:paraId="3F1A99D6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Use the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 command to create a new, empty repository in the current directory.</w:t>
        </w:r>
      </w:bdo>
    </w:p>
    <w:p w14:paraId="7A8C8154" w14:textId="77777777" w:rsidR="00336BC9" w:rsidRDefault="00336BC9" w:rsidP="00336BC9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 xml:space="preserve">$ 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7B4A6481" w14:textId="77777777" w:rsidR="00336BC9" w:rsidRDefault="00336BC9" w:rsidP="00336BC9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Running this command creates a </w:t>
      </w:r>
      <w:proofErr w:type="gramStart"/>
      <w:r>
        <w:rPr>
          <w:rFonts w:ascii="Helvetica" w:hAnsi="Helvetica" w:cs="Helvetica"/>
          <w:color w:val="3E3E3E"/>
          <w:lang w:val="en-GB"/>
        </w:rPr>
        <w:t>hidden </w:t>
      </w:r>
      <w:bdo w:val="ltr">
        <w:r>
          <w:rPr>
            <w:rFonts w:ascii="Courier" w:hAnsi="Courier" w:cs="Courier"/>
            <w:color w:val="0E202E"/>
            <w:lang w:val="en-GB"/>
          </w:rPr>
          <w:t>.git</w:t>
        </w:r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 xml:space="preserve"> directory. </w:t>
        </w:r>
        <w:proofErr w:type="gramStart"/>
        <w:r>
          <w:rPr>
            <w:rFonts w:ascii="Helvetica" w:hAnsi="Helvetica" w:cs="Helvetica"/>
            <w:color w:val="3E3E3E"/>
            <w:lang w:val="en-GB"/>
          </w:rPr>
          <w:t>This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.git</w:t>
          </w:r>
          <w:r>
            <w:rPr>
              <w:rFonts w:ascii="Helvetica" w:hAnsi="Helvetica" w:cs="Helvetica"/>
              <w:color w:val="3E3E3E"/>
              <w:lang w:val="en-GB"/>
            </w:rPr>
            <w:t>‬</w:t>
          </w:r>
          <w:proofErr w:type="gramEnd"/>
          <w:r>
            <w:rPr>
              <w:rFonts w:ascii="Helvetica" w:hAnsi="Helvetica" w:cs="Helvetica"/>
              <w:color w:val="3E3E3E"/>
              <w:lang w:val="en-GB"/>
            </w:rPr>
            <w:t xml:space="preserve"> directory is the brain/storage </w:t>
          </w:r>
          <w:proofErr w:type="spellStart"/>
          <w:r>
            <w:rPr>
              <w:rFonts w:ascii="Helvetica" w:hAnsi="Helvetica" w:cs="Helvetica"/>
              <w:color w:val="3E3E3E"/>
              <w:lang w:val="en-GB"/>
            </w:rPr>
            <w:t>center</w:t>
          </w:r>
          <w:proofErr w:type="spellEnd"/>
          <w:r>
            <w:rPr>
              <w:rFonts w:ascii="Helvetica" w:hAnsi="Helvetica" w:cs="Helvetica"/>
              <w:color w:val="3E3E3E"/>
              <w:lang w:val="en-GB"/>
            </w:rPr>
            <w:t xml:space="preserve"> for the repository. It holds all of the configuration files and directories and is where all of the commits are stored.</w:t>
          </w:r>
        </w:bdo>
      </w:bdo>
    </w:p>
    <w:p w14:paraId="6FFEA5C4" w14:textId="77777777" w:rsidR="00336BC9" w:rsidRDefault="00336BC9" w:rsidP="00336BC9">
      <w:pPr>
        <w:autoSpaceDE w:val="0"/>
        <w:autoSpaceDN w:val="0"/>
        <w:adjustRightInd w:val="0"/>
        <w:spacing w:after="100" w:line="480" w:lineRule="atLeast"/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>Helpful Links</w:t>
      </w:r>
    </w:p>
    <w:p w14:paraId="172A489E" w14:textId="77777777" w:rsidR="00336BC9" w:rsidRDefault="00336BC9" w:rsidP="00336BC9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hyperlink r:id="rId9" w:history="1">
        <w:r>
          <w:rPr>
            <w:rFonts w:ascii="Helvetica" w:hAnsi="Helvetica" w:cs="Helvetica"/>
            <w:color w:val="15A3DD"/>
            <w:lang w:val="en-GB"/>
          </w:rPr>
          <w:t>Initializing a Repository in an Existing Directory</w:t>
        </w:r>
      </w:hyperlink>
    </w:p>
    <w:p w14:paraId="4C3084FA" w14:textId="77777777" w:rsidR="00336BC9" w:rsidRDefault="00336BC9" w:rsidP="00336BC9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hyperlink r:id="rId10" w:history="1">
        <w:r>
          <w:rPr>
            <w:rFonts w:ascii="Helvetica" w:hAnsi="Helvetica" w:cs="Helvetica"/>
            <w:color w:val="15A3DD"/>
            <w:lang w:val="en-GB"/>
          </w:rPr>
          <w:t xml:space="preserve">git </w:t>
        </w:r>
        <w:proofErr w:type="spellStart"/>
        <w:r>
          <w:rPr>
            <w:rFonts w:ascii="Helvetica" w:hAnsi="Helvetica" w:cs="Helvetica"/>
            <w:color w:val="15A3DD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15A3DD"/>
            <w:lang w:val="en-GB"/>
          </w:rPr>
          <w:t xml:space="preserve"> docs</w:t>
        </w:r>
      </w:hyperlink>
    </w:p>
    <w:p w14:paraId="7C6A51C5" w14:textId="77777777" w:rsidR="00336BC9" w:rsidRDefault="00336BC9" w:rsidP="00336BC9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hyperlink r:id="rId11" w:history="1">
        <w:r>
          <w:rPr>
            <w:rFonts w:ascii="Helvetica" w:hAnsi="Helvetica" w:cs="Helvetica"/>
            <w:color w:val="15A3DD"/>
            <w:lang w:val="en-GB"/>
          </w:rPr>
          <w:t xml:space="preserve">git </w:t>
        </w:r>
        <w:proofErr w:type="spellStart"/>
        <w:r>
          <w:rPr>
            <w:rFonts w:ascii="Helvetica" w:hAnsi="Helvetica" w:cs="Helvetica"/>
            <w:color w:val="15A3DD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15A3DD"/>
            <w:lang w:val="en-GB"/>
          </w:rPr>
          <w:t xml:space="preserve"> Tutorial</w:t>
        </w:r>
      </w:hyperlink>
    </w:p>
    <w:p w14:paraId="48FC1917" w14:textId="77777777" w:rsidR="00007A28" w:rsidRDefault="00007A28"/>
    <w:sectPr w:rsidR="00007A28" w:rsidSect="00FF35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C9"/>
    <w:rsid w:val="00007A28"/>
    <w:rsid w:val="00336BC9"/>
    <w:rsid w:val="00D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60A3F"/>
  <w15:chartTrackingRefBased/>
  <w15:docId w15:val="{13F28AD8-3C25-784F-9261-1686D6E2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Customizing-Git-Git-Hoo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it-Internals-Plumbing-and-Porcela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Customizing-Git-Git-Configuration" TargetMode="External"/><Relationship Id="rId11" Type="http://schemas.openxmlformats.org/officeDocument/2006/relationships/hyperlink" Target="https://www.atlassian.com/git/tutorials/setting-up-a-repository" TargetMode="External"/><Relationship Id="rId5" Type="http://schemas.openxmlformats.org/officeDocument/2006/relationships/hyperlink" Target="https://www.udacity.com/course/shell-workshop--ud206" TargetMode="External"/><Relationship Id="rId10" Type="http://schemas.openxmlformats.org/officeDocument/2006/relationships/hyperlink" Target="https://git-scm.com/docs/git-in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it-Basics-Getting-a-Git-Repository#Initializing-a-Repository-in-an-Existing-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 Kumar, Uttam</dc:creator>
  <cp:keywords/>
  <dc:description/>
  <cp:lastModifiedBy>Patra Kumar, Uttam</cp:lastModifiedBy>
  <cp:revision>1</cp:revision>
  <dcterms:created xsi:type="dcterms:W3CDTF">2020-05-07T19:52:00Z</dcterms:created>
  <dcterms:modified xsi:type="dcterms:W3CDTF">2020-05-07T19:53:00Z</dcterms:modified>
</cp:coreProperties>
</file>